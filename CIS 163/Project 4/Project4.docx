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A7284" w14:textId="297963BA" w:rsidR="00886BF4" w:rsidRDefault="00F94EAC" w:rsidP="00423E99">
      <w:pPr>
        <w:jc w:val="center"/>
        <w:outlineLvl w:val="0"/>
        <w:rPr>
          <w:rFonts w:ascii="Times New Roman" w:hAnsi="Times New Roman"/>
          <w:b/>
          <w:sz w:val="36"/>
        </w:rPr>
      </w:pPr>
      <w:r>
        <w:rPr>
          <w:rFonts w:ascii="Times New Roman" w:hAnsi="Times New Roman"/>
          <w:b/>
          <w:sz w:val="36"/>
        </w:rPr>
        <w:t>CIS 163</w:t>
      </w:r>
      <w:r w:rsidR="00886BF4">
        <w:rPr>
          <w:rFonts w:ascii="Times New Roman" w:hAnsi="Times New Roman"/>
          <w:b/>
          <w:sz w:val="36"/>
        </w:rPr>
        <w:t xml:space="preserve">, </w:t>
      </w:r>
      <w:r w:rsidR="0054770C">
        <w:rPr>
          <w:rFonts w:ascii="Times New Roman" w:hAnsi="Times New Roman"/>
          <w:b/>
          <w:sz w:val="36"/>
        </w:rPr>
        <w:t>Fall 2016</w:t>
      </w:r>
      <w:bookmarkStart w:id="0" w:name="_GoBack"/>
      <w:bookmarkEnd w:id="0"/>
    </w:p>
    <w:p w14:paraId="0265064B" w14:textId="4511010D" w:rsidR="002A2919" w:rsidRPr="00395DBE" w:rsidRDefault="005C3612" w:rsidP="00886BF4">
      <w:pPr>
        <w:jc w:val="center"/>
        <w:outlineLvl w:val="0"/>
        <w:rPr>
          <w:rFonts w:ascii="Times New Roman" w:hAnsi="Times New Roman"/>
          <w:b/>
          <w:sz w:val="36"/>
        </w:rPr>
      </w:pPr>
      <w:r>
        <w:rPr>
          <w:rFonts w:ascii="Times New Roman" w:hAnsi="Times New Roman"/>
          <w:b/>
          <w:sz w:val="36"/>
        </w:rPr>
        <w:t>Project 4</w:t>
      </w:r>
      <w:r w:rsidR="00886BF4">
        <w:rPr>
          <w:rFonts w:ascii="Times New Roman" w:hAnsi="Times New Roman"/>
          <w:b/>
          <w:sz w:val="36"/>
        </w:rPr>
        <w:t xml:space="preserve"> – </w:t>
      </w:r>
      <w:r w:rsidR="00C3159C">
        <w:rPr>
          <w:rFonts w:ascii="Times New Roman" w:hAnsi="Times New Roman"/>
          <w:b/>
          <w:sz w:val="36"/>
        </w:rPr>
        <w:t xml:space="preserve">A </w:t>
      </w:r>
      <w:r w:rsidR="00A14404">
        <w:rPr>
          <w:rFonts w:ascii="Times New Roman" w:hAnsi="Times New Roman"/>
          <w:b/>
          <w:sz w:val="36"/>
        </w:rPr>
        <w:t xml:space="preserve">“RedBox-like” </w:t>
      </w:r>
      <w:r w:rsidR="0054770C">
        <w:rPr>
          <w:rFonts w:ascii="Times New Roman" w:hAnsi="Times New Roman"/>
          <w:b/>
          <w:sz w:val="36"/>
        </w:rPr>
        <w:t xml:space="preserve">Blue Box </w:t>
      </w:r>
      <w:r w:rsidR="00C3159C">
        <w:rPr>
          <w:rFonts w:ascii="Times New Roman" w:hAnsi="Times New Roman"/>
          <w:b/>
          <w:sz w:val="36"/>
        </w:rPr>
        <w:t>program</w:t>
      </w:r>
    </w:p>
    <w:p w14:paraId="78AF1162" w14:textId="77777777" w:rsidR="002A2919" w:rsidRPr="00395DBE" w:rsidRDefault="002A2919">
      <w:pPr>
        <w:rPr>
          <w:rFonts w:ascii="Times New Roman" w:hAnsi="Times New Roman"/>
        </w:rPr>
      </w:pPr>
    </w:p>
    <w:p w14:paraId="26656F5C" w14:textId="77777777" w:rsidR="00D53CF3" w:rsidRPr="00260823" w:rsidRDefault="00D53CF3" w:rsidP="00D53CF3">
      <w:pPr>
        <w:outlineLvl w:val="0"/>
        <w:rPr>
          <w:rFonts w:ascii="Times New Roman" w:hAnsi="Times New Roman"/>
          <w:b/>
          <w:sz w:val="28"/>
        </w:rPr>
      </w:pPr>
      <w:r w:rsidRPr="00260823">
        <w:rPr>
          <w:rFonts w:ascii="Times New Roman" w:hAnsi="Times New Roman"/>
          <w:b/>
          <w:sz w:val="28"/>
        </w:rPr>
        <w:t>Due Date</w:t>
      </w:r>
    </w:p>
    <w:p w14:paraId="1C6DE8DA" w14:textId="3AEAD6EC" w:rsidR="00D53CF3" w:rsidRPr="00260823" w:rsidRDefault="00AB5CA0" w:rsidP="00D53CF3">
      <w:pPr>
        <w:pStyle w:val="ListParagraph"/>
        <w:numPr>
          <w:ilvl w:val="0"/>
          <w:numId w:val="8"/>
        </w:numPr>
        <w:rPr>
          <w:rFonts w:ascii="Times New Roman" w:hAnsi="Times New Roman"/>
        </w:rPr>
      </w:pPr>
      <w:r>
        <w:rPr>
          <w:rFonts w:ascii="Times New Roman" w:hAnsi="Times New Roman"/>
        </w:rPr>
        <w:t xml:space="preserve">At the beginning of class/lab, see syllabus for exact day of your lab. </w:t>
      </w:r>
    </w:p>
    <w:p w14:paraId="3879F15D" w14:textId="77777777" w:rsidR="00AE3A15" w:rsidRDefault="00AE3A15">
      <w:pPr>
        <w:rPr>
          <w:rFonts w:ascii="Times New Roman" w:hAnsi="Times New Roman"/>
          <w:b/>
          <w:sz w:val="28"/>
        </w:rPr>
      </w:pPr>
    </w:p>
    <w:p w14:paraId="392D593F" w14:textId="77777777" w:rsidR="002A2919" w:rsidRPr="00260823" w:rsidRDefault="00EC3714" w:rsidP="00423E99">
      <w:pPr>
        <w:outlineLvl w:val="0"/>
        <w:rPr>
          <w:rFonts w:ascii="Times New Roman" w:hAnsi="Times New Roman"/>
          <w:b/>
          <w:sz w:val="28"/>
        </w:rPr>
      </w:pPr>
      <w:r w:rsidRPr="00395DBE">
        <w:rPr>
          <w:rFonts w:ascii="Times New Roman" w:hAnsi="Times New Roman"/>
          <w:b/>
          <w:sz w:val="28"/>
        </w:rPr>
        <w:t>Before Starting the Project</w:t>
      </w:r>
    </w:p>
    <w:p w14:paraId="1BC5A546" w14:textId="7F9FD89D" w:rsidR="008A489A" w:rsidRDefault="00C3159C" w:rsidP="008A489A">
      <w:pPr>
        <w:pStyle w:val="ListParagraph"/>
        <w:numPr>
          <w:ilvl w:val="0"/>
          <w:numId w:val="7"/>
        </w:numPr>
        <w:rPr>
          <w:rFonts w:ascii="Times New Roman" w:hAnsi="Times New Roman"/>
        </w:rPr>
      </w:pPr>
      <w:r>
        <w:rPr>
          <w:rFonts w:ascii="Times New Roman" w:hAnsi="Times New Roman"/>
        </w:rPr>
        <w:t>Review C</w:t>
      </w:r>
      <w:r w:rsidR="00B11C6A">
        <w:rPr>
          <w:rFonts w:ascii="Times New Roman" w:hAnsi="Times New Roman"/>
        </w:rPr>
        <w:t>hapter</w:t>
      </w:r>
      <w:r w:rsidR="00755C87">
        <w:rPr>
          <w:rFonts w:ascii="Times New Roman" w:hAnsi="Times New Roman"/>
        </w:rPr>
        <w:t>s</w:t>
      </w:r>
      <w:r w:rsidR="00A14404">
        <w:rPr>
          <w:rFonts w:ascii="Times New Roman" w:hAnsi="Times New Roman"/>
        </w:rPr>
        <w:t xml:space="preserve"> 8 </w:t>
      </w:r>
      <w:r w:rsidR="00763573">
        <w:rPr>
          <w:rFonts w:ascii="Times New Roman" w:hAnsi="Times New Roman"/>
        </w:rPr>
        <w:t xml:space="preserve">- 10 and Chapters 12, 13, 15, 18 </w:t>
      </w:r>
      <w:r w:rsidR="008B0AF1">
        <w:rPr>
          <w:rFonts w:ascii="Times New Roman" w:hAnsi="Times New Roman"/>
        </w:rPr>
        <w:t>of the CIS163 book</w:t>
      </w:r>
    </w:p>
    <w:p w14:paraId="08622AAD" w14:textId="1770214D" w:rsidR="00260823" w:rsidRPr="008A489A" w:rsidRDefault="00B91F84" w:rsidP="008A489A">
      <w:pPr>
        <w:pStyle w:val="ListParagraph"/>
        <w:numPr>
          <w:ilvl w:val="0"/>
          <w:numId w:val="7"/>
        </w:numPr>
        <w:rPr>
          <w:rFonts w:ascii="Times New Roman" w:hAnsi="Times New Roman"/>
        </w:rPr>
      </w:pPr>
      <w:r>
        <w:rPr>
          <w:rFonts w:ascii="Times New Roman" w:hAnsi="Times New Roman"/>
        </w:rPr>
        <w:t>Read this entire project description before starting</w:t>
      </w:r>
      <w:r w:rsidR="005F4CB6">
        <w:rPr>
          <w:rFonts w:ascii="Times New Roman" w:hAnsi="Times New Roman"/>
        </w:rPr>
        <w:t>, if you have any question please ask</w:t>
      </w:r>
      <w:r w:rsidR="003C230C">
        <w:rPr>
          <w:rFonts w:ascii="Times New Roman" w:hAnsi="Times New Roman"/>
        </w:rPr>
        <w:t xml:space="preserve"> the instructor</w:t>
      </w:r>
    </w:p>
    <w:p w14:paraId="390BE3D3" w14:textId="77777777" w:rsidR="00AE3A15" w:rsidRDefault="00AE3A15">
      <w:pPr>
        <w:rPr>
          <w:rFonts w:ascii="Times New Roman" w:hAnsi="Times New Roman"/>
          <w:b/>
          <w:sz w:val="28"/>
        </w:rPr>
      </w:pPr>
    </w:p>
    <w:p w14:paraId="182FD93E" w14:textId="77777777" w:rsidR="003F0544" w:rsidRPr="00395DBE" w:rsidRDefault="003F0544" w:rsidP="00423E99">
      <w:pPr>
        <w:outlineLvl w:val="0"/>
        <w:rPr>
          <w:rFonts w:ascii="Times New Roman" w:hAnsi="Times New Roman"/>
          <w:b/>
          <w:sz w:val="28"/>
        </w:rPr>
      </w:pPr>
      <w:r w:rsidRPr="00395DBE">
        <w:rPr>
          <w:rFonts w:ascii="Times New Roman" w:hAnsi="Times New Roman"/>
          <w:b/>
          <w:sz w:val="28"/>
        </w:rPr>
        <w:t>Learning Ob</w:t>
      </w:r>
      <w:r w:rsidR="00E8307B" w:rsidRPr="00395DBE">
        <w:rPr>
          <w:rFonts w:ascii="Times New Roman" w:hAnsi="Times New Roman"/>
          <w:b/>
          <w:sz w:val="28"/>
        </w:rPr>
        <w:t>j</w:t>
      </w:r>
      <w:r w:rsidR="002A2919" w:rsidRPr="00395DBE">
        <w:rPr>
          <w:rFonts w:ascii="Times New Roman" w:hAnsi="Times New Roman"/>
          <w:b/>
          <w:sz w:val="28"/>
        </w:rPr>
        <w:t>ectives</w:t>
      </w:r>
    </w:p>
    <w:p w14:paraId="7EADCCDA" w14:textId="77777777" w:rsidR="002A2919" w:rsidRPr="00395DBE" w:rsidRDefault="002A2919">
      <w:pPr>
        <w:rPr>
          <w:rFonts w:ascii="Times New Roman" w:hAnsi="Times New Roman"/>
        </w:rPr>
      </w:pPr>
      <w:r w:rsidRPr="00395DBE">
        <w:rPr>
          <w:rFonts w:ascii="Times New Roman" w:hAnsi="Times New Roman"/>
        </w:rPr>
        <w:t>After completing this project you should be able to:</w:t>
      </w:r>
    </w:p>
    <w:p w14:paraId="57CB919E" w14:textId="77777777" w:rsidR="00A14404" w:rsidRDefault="00A14404" w:rsidP="00A14404">
      <w:pPr>
        <w:pStyle w:val="ListParagraph"/>
        <w:numPr>
          <w:ilvl w:val="0"/>
          <w:numId w:val="31"/>
        </w:numPr>
        <w:rPr>
          <w:rFonts w:ascii="Times New Roman" w:hAnsi="Times New Roman" w:cs="Times New Roman"/>
        </w:rPr>
      </w:pPr>
      <w:r>
        <w:rPr>
          <w:rFonts w:ascii="Times New Roman" w:hAnsi="Times New Roman" w:cs="Times New Roman"/>
        </w:rPr>
        <w:t>Use inheritance and polymorphism</w:t>
      </w:r>
    </w:p>
    <w:p w14:paraId="379E3AE8" w14:textId="6F5943C5" w:rsidR="00A14404" w:rsidRPr="00AB5CA0" w:rsidRDefault="00A14404" w:rsidP="00A14404">
      <w:pPr>
        <w:pStyle w:val="ListParagraph"/>
        <w:numPr>
          <w:ilvl w:val="0"/>
          <w:numId w:val="31"/>
        </w:numPr>
        <w:rPr>
          <w:rFonts w:ascii="Times New Roman" w:hAnsi="Times New Roman" w:cs="Times New Roman"/>
        </w:rPr>
      </w:pPr>
      <w:r>
        <w:rPr>
          <w:rFonts w:ascii="Times New Roman" w:hAnsi="Times New Roman" w:cs="Times New Roman"/>
        </w:rPr>
        <w:t xml:space="preserve">Use advanced Swing components like </w:t>
      </w:r>
      <w:r w:rsidRPr="00C5231B">
        <w:rPr>
          <w:rFonts w:ascii="Courier New" w:hAnsi="Courier New" w:cs="Courier New"/>
        </w:rPr>
        <w:t>J</w:t>
      </w:r>
      <w:r>
        <w:rPr>
          <w:rFonts w:ascii="Courier New" w:hAnsi="Courier New" w:cs="Courier New"/>
        </w:rPr>
        <w:t xml:space="preserve">List </w:t>
      </w:r>
      <w:r>
        <w:rPr>
          <w:rFonts w:ascii="Times New Roman" w:hAnsi="Times New Roman" w:cs="Times New Roman"/>
        </w:rPr>
        <w:t xml:space="preserve">and </w:t>
      </w:r>
      <w:r>
        <w:rPr>
          <w:rFonts w:ascii="Courier New" w:hAnsi="Courier New" w:cs="Courier New"/>
        </w:rPr>
        <w:t>Abstract</w:t>
      </w:r>
      <w:r w:rsidR="009E0D04">
        <w:rPr>
          <w:rFonts w:ascii="Courier New" w:hAnsi="Courier New" w:cs="Courier New"/>
        </w:rPr>
        <w:t>List</w:t>
      </w:r>
      <w:r w:rsidRPr="00C5231B">
        <w:rPr>
          <w:rFonts w:ascii="Courier New" w:hAnsi="Courier New" w:cs="Courier New"/>
        </w:rPr>
        <w:t>Model</w:t>
      </w:r>
      <w:r w:rsidR="00AB5CA0">
        <w:rPr>
          <w:rFonts w:ascii="Courier New" w:hAnsi="Courier New" w:cs="Courier New"/>
        </w:rPr>
        <w:t>.</w:t>
      </w:r>
    </w:p>
    <w:p w14:paraId="5E43EFF4" w14:textId="11370076" w:rsidR="00AB5CA0" w:rsidRPr="00AB5CA0" w:rsidRDefault="00AB5CA0" w:rsidP="00AB5CA0">
      <w:pPr>
        <w:pStyle w:val="ListParagraph"/>
        <w:numPr>
          <w:ilvl w:val="0"/>
          <w:numId w:val="31"/>
        </w:numPr>
        <w:rPr>
          <w:rFonts w:ascii="Times New Roman" w:hAnsi="Times New Roman" w:cs="Times New Roman"/>
        </w:rPr>
      </w:pPr>
      <w:r>
        <w:rPr>
          <w:rFonts w:ascii="Times New Roman" w:hAnsi="Times New Roman" w:cs="Times New Roman"/>
        </w:rPr>
        <w:t xml:space="preserve">Use advanced Swing components like </w:t>
      </w:r>
      <w:r w:rsidRPr="00C5231B">
        <w:rPr>
          <w:rFonts w:ascii="Courier New" w:hAnsi="Courier New" w:cs="Courier New"/>
        </w:rPr>
        <w:t>J</w:t>
      </w:r>
      <w:r>
        <w:rPr>
          <w:rFonts w:ascii="Courier New" w:hAnsi="Courier New" w:cs="Courier New"/>
        </w:rPr>
        <w:t xml:space="preserve">Table </w:t>
      </w:r>
      <w:r>
        <w:rPr>
          <w:rFonts w:ascii="Times New Roman" w:hAnsi="Times New Roman" w:cs="Times New Roman"/>
        </w:rPr>
        <w:t xml:space="preserve">and </w:t>
      </w:r>
      <w:r>
        <w:rPr>
          <w:rFonts w:ascii="Courier New" w:hAnsi="Courier New" w:cs="Courier New"/>
        </w:rPr>
        <w:t>AbstractTableModel.</w:t>
      </w:r>
    </w:p>
    <w:p w14:paraId="4C46AE52" w14:textId="77777777" w:rsidR="00A14404" w:rsidRPr="00AA7A33" w:rsidRDefault="00A14404" w:rsidP="00A14404">
      <w:pPr>
        <w:pStyle w:val="ListParagraph"/>
        <w:numPr>
          <w:ilvl w:val="0"/>
          <w:numId w:val="31"/>
        </w:numPr>
        <w:rPr>
          <w:rFonts w:ascii="Times New Roman" w:hAnsi="Times New Roman" w:cs="Times New Roman"/>
        </w:rPr>
      </w:pPr>
      <w:r>
        <w:rPr>
          <w:rFonts w:ascii="Times New Roman" w:hAnsi="Times New Roman" w:cs="Times New Roman"/>
        </w:rPr>
        <w:t>Save and restore objects using the Serialization API</w:t>
      </w:r>
    </w:p>
    <w:p w14:paraId="14E2CAD7" w14:textId="77777777" w:rsidR="00A14404" w:rsidRPr="00AA7A33" w:rsidRDefault="00A14404" w:rsidP="00A14404">
      <w:pPr>
        <w:pStyle w:val="ListParagraph"/>
        <w:numPr>
          <w:ilvl w:val="0"/>
          <w:numId w:val="31"/>
        </w:numPr>
        <w:rPr>
          <w:rFonts w:ascii="Times New Roman" w:hAnsi="Times New Roman" w:cs="Times New Roman"/>
        </w:rPr>
      </w:pPr>
      <w:r>
        <w:rPr>
          <w:rFonts w:ascii="Times New Roman" w:hAnsi="Times New Roman" w:cs="Times New Roman"/>
        </w:rPr>
        <w:t xml:space="preserve">Using simple Date and </w:t>
      </w:r>
      <w:r w:rsidRPr="00A14404">
        <w:rPr>
          <w:rFonts w:ascii="Times New Roman" w:hAnsi="Times New Roman" w:cs="Times New Roman"/>
        </w:rPr>
        <w:t>GregorianCalendar</w:t>
      </w:r>
      <w:r>
        <w:rPr>
          <w:rFonts w:ascii="Times New Roman" w:hAnsi="Times New Roman" w:cs="Times New Roman"/>
        </w:rPr>
        <w:t xml:space="preserve"> classes</w:t>
      </w:r>
    </w:p>
    <w:p w14:paraId="0F72F488" w14:textId="77777777" w:rsidR="007F4CC0" w:rsidRDefault="007F4CC0" w:rsidP="006672B5">
      <w:pPr>
        <w:rPr>
          <w:rFonts w:ascii="Times New Roman" w:hAnsi="Times New Roman"/>
          <w:b/>
          <w:sz w:val="28"/>
        </w:rPr>
      </w:pPr>
    </w:p>
    <w:p w14:paraId="4F8F13EC" w14:textId="4C7F3FA5" w:rsidR="00D00239" w:rsidRPr="00000539" w:rsidRDefault="00000539" w:rsidP="006672B5">
      <w:pPr>
        <w:rPr>
          <w:b/>
        </w:rPr>
      </w:pPr>
      <w:r>
        <w:rPr>
          <w:rFonts w:ascii="Times New Roman" w:hAnsi="Times New Roman"/>
          <w:b/>
          <w:sz w:val="28"/>
        </w:rPr>
        <w:t xml:space="preserve">The made-up fictitious purpose, but often describes real life situations:  </w:t>
      </w:r>
      <w:r w:rsidR="00D00239" w:rsidRPr="00000539">
        <w:rPr>
          <w:b/>
        </w:rPr>
        <w:t>Our company, the Blue box co. (we may get sued by Red box</w:t>
      </w:r>
      <w:r>
        <w:rPr>
          <w:b/>
        </w:rPr>
        <w:t>, we hope not</w:t>
      </w:r>
      <w:r w:rsidR="00D00239" w:rsidRPr="00000539">
        <w:rPr>
          <w:b/>
        </w:rPr>
        <w:t xml:space="preserve">) hired a person from a university </w:t>
      </w:r>
      <w:r>
        <w:rPr>
          <w:b/>
        </w:rPr>
        <w:t>(not GVSU) that shall</w:t>
      </w:r>
      <w:r w:rsidR="00D00239" w:rsidRPr="00000539">
        <w:rPr>
          <w:b/>
        </w:rPr>
        <w:t xml:space="preserve"> not be named (we</w:t>
      </w:r>
      <w:r>
        <w:rPr>
          <w:b/>
        </w:rPr>
        <w:t xml:space="preserve"> may get sued by the Harry Potter</w:t>
      </w:r>
      <w:r w:rsidR="00D00239" w:rsidRPr="00000539">
        <w:rPr>
          <w:b/>
        </w:rPr>
        <w:t xml:space="preserve"> group</w:t>
      </w:r>
      <w:r>
        <w:rPr>
          <w:b/>
        </w:rPr>
        <w:t xml:space="preserve"> for using that line</w:t>
      </w:r>
      <w:r w:rsidR="00D00239" w:rsidRPr="00000539">
        <w:rPr>
          <w:b/>
        </w:rPr>
        <w:t>, we hope not) started to write a game/DVD renting program.</w:t>
      </w:r>
      <w:r>
        <w:rPr>
          <w:b/>
        </w:rPr>
        <w:t xml:space="preserve">  The person we hired </w:t>
      </w:r>
      <w:r w:rsidR="00D00239" w:rsidRPr="00000539">
        <w:rPr>
          <w:b/>
        </w:rPr>
        <w:t>completed some of the code and then</w:t>
      </w:r>
      <w:r>
        <w:rPr>
          <w:b/>
        </w:rPr>
        <w:t>, we fired that</w:t>
      </w:r>
      <w:r w:rsidR="00D00239" w:rsidRPr="00000539">
        <w:rPr>
          <w:b/>
        </w:rPr>
        <w:t xml:space="preserve"> person for incompetence.  </w:t>
      </w:r>
      <w:r>
        <w:rPr>
          <w:b/>
        </w:rPr>
        <w:t xml:space="preserve">We never thought about the consequences of our action, i.e., firing that person so abruptly…. </w:t>
      </w:r>
      <w:r w:rsidR="00D00239" w:rsidRPr="00000539">
        <w:rPr>
          <w:b/>
        </w:rPr>
        <w:t xml:space="preserve">We were left with </w:t>
      </w:r>
      <w:r>
        <w:rPr>
          <w:b/>
        </w:rPr>
        <w:t xml:space="preserve">imcomplete, </w:t>
      </w:r>
      <w:r w:rsidR="00D00239" w:rsidRPr="00000539">
        <w:rPr>
          <w:b/>
        </w:rPr>
        <w:t xml:space="preserve">half baked code.  </w:t>
      </w:r>
      <w:r w:rsidRPr="00000539">
        <w:rPr>
          <w:b/>
        </w:rPr>
        <w:sym w:font="Wingdings" w:char="F04A"/>
      </w:r>
    </w:p>
    <w:p w14:paraId="5345A8DD" w14:textId="77777777" w:rsidR="00D00239" w:rsidRDefault="00D00239" w:rsidP="006672B5"/>
    <w:p w14:paraId="1C4C45F4" w14:textId="479A01E5" w:rsidR="00924759" w:rsidRDefault="00A14404" w:rsidP="006672B5">
      <w:r w:rsidRPr="00000539">
        <w:rPr>
          <w:b/>
          <w:sz w:val="28"/>
          <w:szCs w:val="28"/>
        </w:rPr>
        <w:t>Your assignment</w:t>
      </w:r>
      <w:r w:rsidRPr="00A14404">
        <w:t xml:space="preserve"> is to </w:t>
      </w:r>
      <w:r w:rsidR="00000539">
        <w:t>complete the half baked code, your code should simulate</w:t>
      </w:r>
      <w:r w:rsidRPr="00A14404">
        <w:t xml:space="preserve"> a </w:t>
      </w:r>
      <w:r w:rsidR="00A901F9">
        <w:t>DVD</w:t>
      </w:r>
      <w:r w:rsidRPr="00A14404">
        <w:t xml:space="preserve"> rental store.  </w:t>
      </w:r>
      <w:r w:rsidR="005F4CB6">
        <w:t>(</w:t>
      </w:r>
      <w:r w:rsidRPr="00A14404">
        <w:t xml:space="preserve">The </w:t>
      </w:r>
      <w:r w:rsidR="00A901F9">
        <w:t>DVD</w:t>
      </w:r>
      <w:r w:rsidRPr="00A14404">
        <w:t xml:space="preserve"> class is the base class and the Game class extends the </w:t>
      </w:r>
      <w:r w:rsidR="00A901F9">
        <w:t>DVD</w:t>
      </w:r>
      <w:r w:rsidRPr="00A14404">
        <w:t xml:space="preserve"> class</w:t>
      </w:r>
      <w:r w:rsidR="005F4CB6">
        <w:t>)</w:t>
      </w:r>
      <w:r w:rsidRPr="00A14404">
        <w:t xml:space="preserve">. </w:t>
      </w:r>
      <w:r w:rsidR="005F4CB6">
        <w:t>A</w:t>
      </w:r>
      <w:r>
        <w:t xml:space="preserve">s expected </w:t>
      </w:r>
      <w:r w:rsidR="005F4CB6">
        <w:t xml:space="preserve">you </w:t>
      </w:r>
      <w:r w:rsidRPr="00A14404">
        <w:t xml:space="preserve">can rent out </w:t>
      </w:r>
      <w:r w:rsidR="00A901F9">
        <w:t>a DVD</w:t>
      </w:r>
      <w:r w:rsidRPr="00A14404">
        <w:t xml:space="preserve"> and </w:t>
      </w:r>
      <w:r w:rsidR="00A901F9">
        <w:t>a Game</w:t>
      </w:r>
      <w:r w:rsidR="005F4CB6">
        <w:t xml:space="preserve"> with your program</w:t>
      </w:r>
      <w:r w:rsidRPr="00A14404">
        <w:t xml:space="preserve">.  The rental store </w:t>
      </w:r>
      <w:r w:rsidR="003C230C">
        <w:t xml:space="preserve">program </w:t>
      </w:r>
      <w:r w:rsidRPr="00A14404">
        <w:t>can also return items (</w:t>
      </w:r>
      <w:r w:rsidR="00A901F9">
        <w:t>DVD</w:t>
      </w:r>
      <w:r w:rsidRPr="00A14404">
        <w:t xml:space="preserve"> and </w:t>
      </w:r>
      <w:r w:rsidR="00A901F9">
        <w:t>Game</w:t>
      </w:r>
      <w:r w:rsidRPr="00A14404">
        <w:t xml:space="preserve">) with a cost calculated based upon the number of days the unit was rented.  </w:t>
      </w:r>
    </w:p>
    <w:p w14:paraId="5A19C9F5" w14:textId="77777777" w:rsidR="003C230C" w:rsidRDefault="003C230C" w:rsidP="006672B5"/>
    <w:p w14:paraId="3524593D" w14:textId="64E032C9" w:rsidR="00924759" w:rsidRPr="00C4719F" w:rsidRDefault="00C4719F" w:rsidP="00C4719F">
      <w:pPr>
        <w:ind w:firstLine="360"/>
        <w:rPr>
          <w:b/>
        </w:rPr>
      </w:pPr>
      <w:r>
        <w:rPr>
          <w:b/>
        </w:rPr>
        <w:t>A complete</w:t>
      </w:r>
      <w:r w:rsidR="005F4CB6">
        <w:rPr>
          <w:b/>
        </w:rPr>
        <w:t>d</w:t>
      </w:r>
      <w:r w:rsidR="00924759" w:rsidRPr="00C4719F">
        <w:rPr>
          <w:b/>
        </w:rPr>
        <w:t xml:space="preserve"> program</w:t>
      </w:r>
      <w:r>
        <w:rPr>
          <w:b/>
        </w:rPr>
        <w:t xml:space="preserve"> must have</w:t>
      </w:r>
      <w:r w:rsidR="00924759" w:rsidRPr="00C4719F">
        <w:rPr>
          <w:b/>
        </w:rPr>
        <w:t xml:space="preserve"> the following functionality:</w:t>
      </w:r>
    </w:p>
    <w:p w14:paraId="4E804A75" w14:textId="63628E62" w:rsidR="00924759" w:rsidRDefault="00924759" w:rsidP="005D5A9A">
      <w:pPr>
        <w:pStyle w:val="ListParagraph"/>
        <w:numPr>
          <w:ilvl w:val="0"/>
          <w:numId w:val="32"/>
        </w:numPr>
      </w:pPr>
      <w:r>
        <w:t xml:space="preserve">Save and load the rental database with </w:t>
      </w:r>
      <w:r w:rsidR="005F4CB6">
        <w:rPr>
          <w:rFonts w:ascii="Times New Roman" w:hAnsi="Times New Roman"/>
        </w:rPr>
        <w:t>serialized</w:t>
      </w:r>
      <w:r w:rsidRPr="005D5A9A">
        <w:rPr>
          <w:rFonts w:ascii="Times New Roman" w:hAnsi="Times New Roman"/>
        </w:rPr>
        <w:t xml:space="preserve"> </w:t>
      </w:r>
      <w:r w:rsidR="00C4719F">
        <w:t>files using JFileChooser</w:t>
      </w:r>
    </w:p>
    <w:p w14:paraId="1782C77C" w14:textId="3D1F2937" w:rsidR="00924759" w:rsidRDefault="00924759" w:rsidP="005D5A9A">
      <w:pPr>
        <w:pStyle w:val="ListParagraph"/>
        <w:numPr>
          <w:ilvl w:val="0"/>
          <w:numId w:val="32"/>
        </w:numPr>
      </w:pPr>
      <w:r>
        <w:t xml:space="preserve">Save and load the rental database with </w:t>
      </w:r>
      <w:r w:rsidR="00422E64">
        <w:rPr>
          <w:rFonts w:ascii="Times New Roman" w:hAnsi="Times New Roman"/>
        </w:rPr>
        <w:t>TEXT</w:t>
      </w:r>
      <w:r w:rsidR="005F50FA" w:rsidRPr="005D5A9A">
        <w:rPr>
          <w:rFonts w:ascii="Times New Roman" w:hAnsi="Times New Roman"/>
        </w:rPr>
        <w:t xml:space="preserve"> </w:t>
      </w:r>
      <w:r w:rsidR="00C4719F">
        <w:t>files using JFileChooser</w:t>
      </w:r>
    </w:p>
    <w:p w14:paraId="54928364" w14:textId="612FDEAB" w:rsidR="00924759" w:rsidRDefault="00924759" w:rsidP="005D5A9A">
      <w:pPr>
        <w:pStyle w:val="ListParagraph"/>
        <w:numPr>
          <w:ilvl w:val="0"/>
          <w:numId w:val="32"/>
        </w:numPr>
      </w:pPr>
      <w:r>
        <w:t xml:space="preserve">Rent a </w:t>
      </w:r>
      <w:r w:rsidR="00A901F9">
        <w:t>DVD</w:t>
      </w:r>
      <w:r>
        <w:t xml:space="preserve"> </w:t>
      </w:r>
      <w:r w:rsidR="005F4CB6">
        <w:t>with a</w:t>
      </w:r>
      <w:r w:rsidRPr="00924759">
        <w:t xml:space="preserve"> </w:t>
      </w:r>
      <w:r>
        <w:t xml:space="preserve">bought date, due date, </w:t>
      </w:r>
      <w:r w:rsidR="005D5A9A">
        <w:t xml:space="preserve">title and </w:t>
      </w:r>
      <w:r w:rsidR="005F4CB6">
        <w:t xml:space="preserve">a </w:t>
      </w:r>
      <w:r w:rsidR="005D5A9A">
        <w:t>renters name</w:t>
      </w:r>
    </w:p>
    <w:p w14:paraId="52A16310" w14:textId="4845A356" w:rsidR="005B3958" w:rsidRDefault="005B3958" w:rsidP="005B3958">
      <w:pPr>
        <w:pStyle w:val="ListParagraph"/>
        <w:numPr>
          <w:ilvl w:val="0"/>
          <w:numId w:val="32"/>
        </w:numPr>
      </w:pPr>
      <w:r>
        <w:t xml:space="preserve">Rent a Game </w:t>
      </w:r>
      <w:r w:rsidR="005F4CB6">
        <w:t>with a</w:t>
      </w:r>
      <w:r w:rsidRPr="00924759">
        <w:t xml:space="preserve"> </w:t>
      </w:r>
      <w:r>
        <w:t xml:space="preserve">bought date, due date, title, renters name and </w:t>
      </w:r>
      <w:r w:rsidR="005F4CB6">
        <w:t>the</w:t>
      </w:r>
      <w:r w:rsidR="00AB5CA0">
        <w:t xml:space="preserve"> player used (Xbox One, PS 4</w:t>
      </w:r>
      <w:r w:rsidR="003C230C">
        <w:t>, …)</w:t>
      </w:r>
    </w:p>
    <w:p w14:paraId="73565901" w14:textId="6D62A0E0" w:rsidR="005B3958" w:rsidRDefault="005B3958" w:rsidP="005B3958">
      <w:pPr>
        <w:pStyle w:val="ListParagraph"/>
        <w:numPr>
          <w:ilvl w:val="0"/>
          <w:numId w:val="32"/>
        </w:numPr>
      </w:pPr>
      <w:r>
        <w:t xml:space="preserve">Returns a </w:t>
      </w:r>
      <w:r w:rsidR="00A901F9">
        <w:t>DVD</w:t>
      </w:r>
      <w:r w:rsidR="003C230C">
        <w:t xml:space="preserve"> and generate a cost for the rental (see below fore details)</w:t>
      </w:r>
    </w:p>
    <w:p w14:paraId="7718FB3E" w14:textId="3BDCC119" w:rsidR="00924759" w:rsidRDefault="003C230C" w:rsidP="006672B5">
      <w:pPr>
        <w:pStyle w:val="ListParagraph"/>
        <w:numPr>
          <w:ilvl w:val="0"/>
          <w:numId w:val="32"/>
        </w:numPr>
      </w:pPr>
      <w:r>
        <w:t>Returns a Game and generate a cost for the rental (see below fore details)</w:t>
      </w:r>
    </w:p>
    <w:p w14:paraId="26B24AB4" w14:textId="5F30A092" w:rsidR="007F4CC0" w:rsidRDefault="005F4CB6" w:rsidP="00D54468">
      <w:pPr>
        <w:pStyle w:val="ListParagraph"/>
        <w:numPr>
          <w:ilvl w:val="0"/>
          <w:numId w:val="32"/>
        </w:numPr>
      </w:pPr>
      <w:r>
        <w:rPr>
          <w:b/>
          <w:u w:val="single"/>
        </w:rPr>
        <w:t>This program</w:t>
      </w:r>
      <w:r w:rsidRPr="00CD239E">
        <w:rPr>
          <w:b/>
          <w:u w:val="single"/>
        </w:rPr>
        <w:t xml:space="preserve"> will be demonstrated in class</w:t>
      </w:r>
      <w:r>
        <w:rPr>
          <w:b/>
          <w:u w:val="single"/>
        </w:rPr>
        <w:t xml:space="preserve"> to show the full functionality of the program</w:t>
      </w:r>
      <w:r w:rsidR="003C230C">
        <w:rPr>
          <w:b/>
          <w:u w:val="single"/>
        </w:rPr>
        <w:t>, so attending class is very important</w:t>
      </w:r>
      <w:r>
        <w:t>.</w:t>
      </w:r>
    </w:p>
    <w:p w14:paraId="7ED4C497" w14:textId="77777777" w:rsidR="00D54468" w:rsidRDefault="00D54468" w:rsidP="00D54468"/>
    <w:p w14:paraId="441C0FD4" w14:textId="1EE8AC8F" w:rsidR="005F4CB6" w:rsidRPr="003C230C" w:rsidRDefault="007F186F" w:rsidP="007F4CC0">
      <w:pPr>
        <w:rPr>
          <w:rFonts w:ascii="Times New Roman" w:hAnsi="Times New Roman"/>
          <w:i/>
        </w:rPr>
      </w:pPr>
      <w:r w:rsidRPr="007F186F">
        <w:rPr>
          <w:rFonts w:ascii="Times New Roman" w:hAnsi="Times New Roman"/>
          <w:i/>
        </w:rPr>
        <w:t>Before you turn in your work: use the</w:t>
      </w:r>
      <w:r w:rsidRPr="007F186F">
        <w:rPr>
          <w:rFonts w:ascii="Times New Roman" w:hAnsi="Times New Roman"/>
          <w:i/>
          <w:sz w:val="28"/>
        </w:rPr>
        <w:t xml:space="preserve"> </w:t>
      </w:r>
      <w:hyperlink r:id="rId8" w:history="1">
        <w:r w:rsidRPr="007F186F">
          <w:rPr>
            <w:rStyle w:val="Hyperlink"/>
            <w:rFonts w:ascii="Times New Roman" w:hAnsi="Times New Roman"/>
            <w:i/>
            <w:sz w:val="28"/>
            <w:u w:val="none"/>
          </w:rPr>
          <w:t>Java Style Guide</w:t>
        </w:r>
      </w:hyperlink>
      <w:r w:rsidRPr="007F186F">
        <w:rPr>
          <w:rFonts w:ascii="Times New Roman" w:hAnsi="Times New Roman"/>
          <w:i/>
          <w:sz w:val="28"/>
        </w:rPr>
        <w:t xml:space="preserve"> </w:t>
      </w:r>
      <w:r w:rsidRPr="007F186F">
        <w:rPr>
          <w:rFonts w:ascii="Times New Roman" w:hAnsi="Times New Roman"/>
          <w:i/>
        </w:rPr>
        <w:t>to document your project. (10 pts)</w:t>
      </w:r>
    </w:p>
    <w:p w14:paraId="504EE81A" w14:textId="36A65C59" w:rsidR="005F4CB6" w:rsidRPr="005F4CB6" w:rsidRDefault="003774EE" w:rsidP="005F4CB6">
      <w:pPr>
        <w:rPr>
          <w:rFonts w:ascii="Times New Roman" w:hAnsi="Times New Roman"/>
          <w:i/>
        </w:rPr>
      </w:pPr>
      <w:r>
        <w:rPr>
          <w:rFonts w:ascii="Times New Roman" w:hAnsi="Times New Roman"/>
          <w:i/>
        </w:rPr>
        <w:t>Steps 0</w:t>
      </w:r>
      <w:r w:rsidR="00D44DC2">
        <w:rPr>
          <w:rFonts w:ascii="Times New Roman" w:hAnsi="Times New Roman"/>
          <w:i/>
        </w:rPr>
        <w:t xml:space="preserve"> – 7</w:t>
      </w:r>
      <w:r w:rsidR="001807A4">
        <w:rPr>
          <w:rFonts w:ascii="Times New Roman" w:hAnsi="Times New Roman"/>
          <w:i/>
        </w:rPr>
        <w:t xml:space="preserve"> should be completed first </w:t>
      </w:r>
      <w:r w:rsidR="005409CC">
        <w:rPr>
          <w:rFonts w:ascii="Times New Roman" w:hAnsi="Times New Roman"/>
          <w:i/>
        </w:rPr>
        <w:t>(the ordering is a suggestion)</w:t>
      </w:r>
      <w:r w:rsidR="005F50FA">
        <w:rPr>
          <w:rFonts w:ascii="Times New Roman" w:hAnsi="Times New Roman"/>
          <w:i/>
        </w:rPr>
        <w:t>.  Step 8 – 10</w:t>
      </w:r>
      <w:r w:rsidR="005F4CB6" w:rsidRPr="005F4CB6">
        <w:rPr>
          <w:rFonts w:ascii="Times New Roman" w:hAnsi="Times New Roman"/>
          <w:i/>
        </w:rPr>
        <w:t xml:space="preserve"> </w:t>
      </w:r>
      <w:r w:rsidR="001807A4">
        <w:rPr>
          <w:rFonts w:ascii="Times New Roman" w:hAnsi="Times New Roman"/>
          <w:i/>
        </w:rPr>
        <w:t>should be completed second</w:t>
      </w:r>
      <w:r w:rsidR="005F50FA">
        <w:rPr>
          <w:rFonts w:ascii="Times New Roman" w:hAnsi="Times New Roman"/>
          <w:i/>
        </w:rPr>
        <w:t xml:space="preserve"> (the ordering is a suggestion)</w:t>
      </w:r>
      <w:r w:rsidR="00620925">
        <w:rPr>
          <w:rFonts w:ascii="Times New Roman" w:hAnsi="Times New Roman"/>
          <w:i/>
        </w:rPr>
        <w:t xml:space="preserve"> </w:t>
      </w:r>
    </w:p>
    <w:p w14:paraId="6E93C1CC" w14:textId="2FEA933F" w:rsidR="007462DE" w:rsidRDefault="003774EE" w:rsidP="006672B5">
      <w:pPr>
        <w:rPr>
          <w:rFonts w:ascii="Times New Roman" w:hAnsi="Times New Roman"/>
          <w:b/>
          <w:u w:val="single"/>
        </w:rPr>
      </w:pPr>
      <w:r>
        <w:rPr>
          <w:rFonts w:ascii="Times New Roman" w:hAnsi="Times New Roman"/>
          <w:b/>
          <w:u w:val="single"/>
        </w:rPr>
        <w:t xml:space="preserve"> </w:t>
      </w:r>
    </w:p>
    <w:p w14:paraId="373914D1" w14:textId="5EE275CC" w:rsidR="003774EE" w:rsidRDefault="003774EE" w:rsidP="003774EE">
      <w:pPr>
        <w:outlineLvl w:val="0"/>
        <w:rPr>
          <w:rFonts w:ascii="Times New Roman" w:hAnsi="Times New Roman"/>
          <w:b/>
          <w:sz w:val="28"/>
        </w:rPr>
      </w:pPr>
      <w:r>
        <w:rPr>
          <w:rFonts w:ascii="Times New Roman" w:hAnsi="Times New Roman"/>
          <w:b/>
          <w:sz w:val="28"/>
        </w:rPr>
        <w:lastRenderedPageBreak/>
        <w:t xml:space="preserve"> Step 0: Create an initial UML model </w:t>
      </w:r>
      <w:r w:rsidR="000F0F72">
        <w:rPr>
          <w:rFonts w:ascii="Times New Roman" w:hAnsi="Times New Roman"/>
          <w:b/>
          <w:sz w:val="28"/>
        </w:rPr>
        <w:t xml:space="preserve">(see rubric) </w:t>
      </w:r>
      <w:r>
        <w:rPr>
          <w:rFonts w:ascii="Times New Roman" w:hAnsi="Times New Roman"/>
          <w:b/>
          <w:sz w:val="28"/>
        </w:rPr>
        <w:t>of your proposal solution of your project.  Use a tool like dia from the EOS lab to create your class diagram.</w:t>
      </w:r>
      <w:r w:rsidRPr="00D53CF3">
        <w:rPr>
          <w:rFonts w:ascii="Times New Roman" w:hAnsi="Times New Roman"/>
          <w:b/>
          <w:color w:val="FF6600"/>
          <w:sz w:val="28"/>
        </w:rPr>
        <w:t xml:space="preserve"> </w:t>
      </w:r>
      <w:r w:rsidR="00B01539">
        <w:rPr>
          <w:rFonts w:ascii="Times New Roman" w:hAnsi="Times New Roman"/>
          <w:b/>
          <w:i/>
          <w:color w:val="FF0000"/>
          <w:sz w:val="28"/>
        </w:rPr>
        <w:t xml:space="preserve">DUE: </w:t>
      </w:r>
      <w:r w:rsidR="00DC3DC7">
        <w:rPr>
          <w:rFonts w:ascii="Times New Roman" w:hAnsi="Times New Roman"/>
          <w:b/>
          <w:i/>
          <w:color w:val="FF0000"/>
          <w:sz w:val="28"/>
        </w:rPr>
        <w:t>________________</w:t>
      </w:r>
      <w:r w:rsidR="00F3727C">
        <w:rPr>
          <w:rFonts w:ascii="Times New Roman" w:hAnsi="Times New Roman"/>
          <w:b/>
          <w:i/>
          <w:color w:val="FF0000"/>
          <w:sz w:val="28"/>
        </w:rPr>
        <w:t>.</w:t>
      </w:r>
      <w:r>
        <w:rPr>
          <w:rFonts w:ascii="Times New Roman" w:hAnsi="Times New Roman"/>
          <w:b/>
          <w:sz w:val="28"/>
        </w:rPr>
        <w:t xml:space="preserve"> A final UML model that represents your final solution of this project is due upon presentation. </w:t>
      </w:r>
    </w:p>
    <w:p w14:paraId="1B38C875" w14:textId="77777777" w:rsidR="003774EE" w:rsidRDefault="003774EE" w:rsidP="006672B5">
      <w:pPr>
        <w:rPr>
          <w:rFonts w:ascii="Times New Roman" w:hAnsi="Times New Roman"/>
          <w:b/>
          <w:sz w:val="28"/>
        </w:rPr>
      </w:pPr>
    </w:p>
    <w:p w14:paraId="1FA77F22" w14:textId="33326027" w:rsidR="0073447A" w:rsidRDefault="00104D82" w:rsidP="00423E99">
      <w:pPr>
        <w:outlineLvl w:val="0"/>
        <w:rPr>
          <w:rFonts w:ascii="Times New Roman" w:hAnsi="Times New Roman"/>
          <w:b/>
          <w:sz w:val="28"/>
        </w:rPr>
      </w:pPr>
      <w:r>
        <w:rPr>
          <w:rFonts w:ascii="Times New Roman" w:hAnsi="Times New Roman"/>
          <w:b/>
          <w:sz w:val="28"/>
        </w:rPr>
        <w:t xml:space="preserve"> </w:t>
      </w:r>
      <w:r w:rsidR="00E934E2">
        <w:rPr>
          <w:rFonts w:ascii="Times New Roman" w:hAnsi="Times New Roman"/>
          <w:b/>
          <w:sz w:val="28"/>
        </w:rPr>
        <w:t xml:space="preserve">Step 1: </w:t>
      </w:r>
      <w:r w:rsidR="00C3159C">
        <w:rPr>
          <w:rFonts w:ascii="Times New Roman" w:hAnsi="Times New Roman"/>
          <w:b/>
          <w:sz w:val="28"/>
        </w:rPr>
        <w:t>Create a</w:t>
      </w:r>
      <w:r w:rsidR="00006F2C">
        <w:rPr>
          <w:rFonts w:ascii="Times New Roman" w:hAnsi="Times New Roman"/>
          <w:b/>
          <w:sz w:val="28"/>
        </w:rPr>
        <w:t>n</w:t>
      </w:r>
      <w:r w:rsidR="00C3159C">
        <w:rPr>
          <w:rFonts w:ascii="Times New Roman" w:hAnsi="Times New Roman"/>
          <w:b/>
          <w:sz w:val="28"/>
        </w:rPr>
        <w:t xml:space="preserve"> Eclipse project</w:t>
      </w:r>
      <w:r w:rsidR="0080334E">
        <w:rPr>
          <w:rFonts w:ascii="Times New Roman" w:hAnsi="Times New Roman"/>
          <w:b/>
          <w:sz w:val="28"/>
        </w:rPr>
        <w:t xml:space="preserve"> named “</w:t>
      </w:r>
      <w:r w:rsidR="00A14404">
        <w:rPr>
          <w:rFonts w:ascii="Times New Roman" w:hAnsi="Times New Roman"/>
          <w:b/>
          <w:sz w:val="28"/>
        </w:rPr>
        <w:t>RentalPrj</w:t>
      </w:r>
      <w:r w:rsidR="008D4505">
        <w:rPr>
          <w:rFonts w:ascii="Times New Roman" w:hAnsi="Times New Roman"/>
          <w:b/>
          <w:sz w:val="28"/>
        </w:rPr>
        <w:t>”</w:t>
      </w:r>
    </w:p>
    <w:p w14:paraId="436627BE" w14:textId="11C85305" w:rsidR="00A14404" w:rsidRPr="00A14404" w:rsidRDefault="0080334E" w:rsidP="00A14404">
      <w:pPr>
        <w:pStyle w:val="ListParagraph"/>
        <w:numPr>
          <w:ilvl w:val="0"/>
          <w:numId w:val="19"/>
        </w:numPr>
        <w:rPr>
          <w:rFonts w:ascii="Times New Roman" w:hAnsi="Times New Roman"/>
        </w:rPr>
      </w:pPr>
      <w:r w:rsidRPr="00A14404">
        <w:rPr>
          <w:rFonts w:ascii="Times New Roman" w:hAnsi="Times New Roman"/>
        </w:rPr>
        <w:t>Create a package named: p</w:t>
      </w:r>
      <w:r w:rsidR="000759AD">
        <w:rPr>
          <w:rFonts w:ascii="Times New Roman" w:hAnsi="Times New Roman"/>
        </w:rPr>
        <w:t>roject4</w:t>
      </w:r>
      <w:r w:rsidR="006672B5" w:rsidRPr="00A14404">
        <w:rPr>
          <w:rFonts w:ascii="Times New Roman" w:hAnsi="Times New Roman"/>
        </w:rPr>
        <w:t xml:space="preserve">  </w:t>
      </w:r>
      <w:r w:rsidR="006672B5" w:rsidRPr="00A14404">
        <w:rPr>
          <w:rFonts w:ascii="Times New Roman" w:hAnsi="Times New Roman"/>
        </w:rPr>
        <w:tab/>
      </w:r>
    </w:p>
    <w:p w14:paraId="53768A47" w14:textId="3230885F" w:rsidR="00A14404" w:rsidRPr="00A14404" w:rsidRDefault="00A14404" w:rsidP="00A14404">
      <w:pPr>
        <w:pStyle w:val="ListParagraph"/>
        <w:numPr>
          <w:ilvl w:val="0"/>
          <w:numId w:val="19"/>
        </w:numPr>
        <w:rPr>
          <w:rFonts w:ascii="Times New Roman" w:hAnsi="Times New Roman"/>
        </w:rPr>
      </w:pPr>
      <w:r w:rsidRPr="00A14404">
        <w:rPr>
          <w:rFonts w:ascii="Times New Roman" w:hAnsi="Times New Roman"/>
        </w:rPr>
        <w:t xml:space="preserve">Create a class named: </w:t>
      </w:r>
      <w:r w:rsidR="00A901F9">
        <w:rPr>
          <w:rFonts w:ascii="Times New Roman" w:hAnsi="Times New Roman"/>
        </w:rPr>
        <w:t>DVD</w:t>
      </w:r>
      <w:r w:rsidRPr="00A14404">
        <w:rPr>
          <w:rFonts w:ascii="Times New Roman" w:hAnsi="Times New Roman"/>
        </w:rPr>
        <w:t xml:space="preserve"> implements Serializable </w:t>
      </w:r>
    </w:p>
    <w:p w14:paraId="304D499F" w14:textId="2E33AECF" w:rsidR="0080334E" w:rsidRPr="00A14404" w:rsidRDefault="0080334E" w:rsidP="00A14404">
      <w:pPr>
        <w:pStyle w:val="ListParagraph"/>
        <w:numPr>
          <w:ilvl w:val="0"/>
          <w:numId w:val="19"/>
        </w:numPr>
        <w:rPr>
          <w:rFonts w:ascii="Times New Roman" w:hAnsi="Times New Roman"/>
        </w:rPr>
      </w:pPr>
      <w:r w:rsidRPr="00A14404">
        <w:rPr>
          <w:rFonts w:ascii="Times New Roman" w:hAnsi="Times New Roman"/>
        </w:rPr>
        <w:t xml:space="preserve">Create a class named: </w:t>
      </w:r>
      <w:r w:rsidR="00A14404" w:rsidRPr="00A14404">
        <w:rPr>
          <w:rFonts w:ascii="Times New Roman" w:hAnsi="Times New Roman"/>
        </w:rPr>
        <w:t xml:space="preserve">Game that extends </w:t>
      </w:r>
      <w:r w:rsidR="00A901F9">
        <w:rPr>
          <w:rFonts w:ascii="Times New Roman" w:hAnsi="Times New Roman"/>
        </w:rPr>
        <w:t>DVD</w:t>
      </w:r>
      <w:r w:rsidR="00A14404" w:rsidRPr="00A14404">
        <w:rPr>
          <w:rFonts w:ascii="Times New Roman" w:hAnsi="Times New Roman"/>
        </w:rPr>
        <w:t xml:space="preserve"> </w:t>
      </w:r>
    </w:p>
    <w:p w14:paraId="3043137E" w14:textId="4D25AFA5" w:rsidR="0080334E" w:rsidRPr="00A14404" w:rsidRDefault="0080334E" w:rsidP="00A14404">
      <w:pPr>
        <w:pStyle w:val="ListParagraph"/>
        <w:numPr>
          <w:ilvl w:val="0"/>
          <w:numId w:val="19"/>
        </w:numPr>
        <w:rPr>
          <w:rFonts w:ascii="Times New Roman" w:hAnsi="Times New Roman"/>
        </w:rPr>
      </w:pPr>
      <w:r w:rsidRPr="00A14404">
        <w:rPr>
          <w:rFonts w:ascii="Times New Roman" w:hAnsi="Times New Roman"/>
        </w:rPr>
        <w:t xml:space="preserve">Create a class named: </w:t>
      </w:r>
      <w:r w:rsidR="00A14404" w:rsidRPr="00A14404">
        <w:rPr>
          <w:rFonts w:ascii="Times New Roman" w:hAnsi="Times New Roman"/>
        </w:rPr>
        <w:t>RentalStore</w:t>
      </w:r>
      <w:r w:rsidR="000759AD">
        <w:rPr>
          <w:rFonts w:ascii="Times New Roman" w:hAnsi="Times New Roman"/>
        </w:rPr>
        <w:t>GUI</w:t>
      </w:r>
      <w:r w:rsidR="00A14404" w:rsidRPr="00A14404">
        <w:rPr>
          <w:rFonts w:ascii="Times New Roman" w:hAnsi="Times New Roman"/>
        </w:rPr>
        <w:t xml:space="preserve"> extends JFrame implements ActionListener</w:t>
      </w:r>
    </w:p>
    <w:p w14:paraId="5414AFDC" w14:textId="39D03C10" w:rsidR="00A14404" w:rsidRPr="00A14404" w:rsidRDefault="00A14404" w:rsidP="00A14404">
      <w:pPr>
        <w:pStyle w:val="ListParagraph"/>
        <w:numPr>
          <w:ilvl w:val="0"/>
          <w:numId w:val="19"/>
        </w:numPr>
        <w:rPr>
          <w:rFonts w:ascii="Times New Roman" w:hAnsi="Times New Roman"/>
        </w:rPr>
      </w:pPr>
      <w:r>
        <w:rPr>
          <w:rFonts w:ascii="Times New Roman" w:hAnsi="Times New Roman"/>
        </w:rPr>
        <w:t xml:space="preserve">Create a </w:t>
      </w:r>
      <w:r w:rsidR="0080334E">
        <w:rPr>
          <w:rFonts w:ascii="Times New Roman" w:hAnsi="Times New Roman"/>
        </w:rPr>
        <w:t>class</w:t>
      </w:r>
      <w:r>
        <w:rPr>
          <w:rFonts w:ascii="Times New Roman" w:hAnsi="Times New Roman"/>
        </w:rPr>
        <w:t>es</w:t>
      </w:r>
      <w:r w:rsidR="0080334E">
        <w:rPr>
          <w:rFonts w:ascii="Times New Roman" w:hAnsi="Times New Roman"/>
        </w:rPr>
        <w:t xml:space="preserve"> named: </w:t>
      </w:r>
      <w:r>
        <w:rPr>
          <w:rFonts w:ascii="Times New Roman" w:hAnsi="Times New Roman"/>
        </w:rPr>
        <w:t>Rent</w:t>
      </w:r>
      <w:r w:rsidR="00A901F9">
        <w:rPr>
          <w:rFonts w:ascii="Times New Roman" w:hAnsi="Times New Roman"/>
        </w:rPr>
        <w:t>DVD</w:t>
      </w:r>
      <w:r w:rsidR="000759AD">
        <w:rPr>
          <w:rFonts w:ascii="Times New Roman" w:hAnsi="Times New Roman"/>
        </w:rPr>
        <w:t>Dialog</w:t>
      </w:r>
      <w:r>
        <w:rPr>
          <w:rFonts w:ascii="Times New Roman" w:hAnsi="Times New Roman"/>
        </w:rPr>
        <w:t xml:space="preserve"> extends JDialog </w:t>
      </w:r>
    </w:p>
    <w:p w14:paraId="0A5C8606" w14:textId="049CF39A" w:rsidR="0080334E" w:rsidRPr="00A14404" w:rsidRDefault="00A14404" w:rsidP="00A14404">
      <w:pPr>
        <w:pStyle w:val="ListParagraph"/>
        <w:numPr>
          <w:ilvl w:val="0"/>
          <w:numId w:val="19"/>
        </w:numPr>
        <w:rPr>
          <w:rFonts w:ascii="Times New Roman" w:hAnsi="Times New Roman"/>
        </w:rPr>
      </w:pPr>
      <w:r>
        <w:rPr>
          <w:rFonts w:ascii="Times New Roman" w:hAnsi="Times New Roman"/>
        </w:rPr>
        <w:t>Create a classes named RentGame</w:t>
      </w:r>
      <w:r w:rsidR="000759AD">
        <w:rPr>
          <w:rFonts w:ascii="Times New Roman" w:hAnsi="Times New Roman"/>
        </w:rPr>
        <w:t>Dialog</w:t>
      </w:r>
      <w:r>
        <w:rPr>
          <w:rFonts w:ascii="Times New Roman" w:hAnsi="Times New Roman"/>
        </w:rPr>
        <w:t xml:space="preserve"> extends JDialog</w:t>
      </w:r>
    </w:p>
    <w:p w14:paraId="342E067F" w14:textId="143A20DB" w:rsidR="003C56B6" w:rsidRDefault="0080334E" w:rsidP="008C2419">
      <w:pPr>
        <w:pStyle w:val="ListParagraph"/>
        <w:numPr>
          <w:ilvl w:val="0"/>
          <w:numId w:val="19"/>
        </w:numPr>
        <w:rPr>
          <w:rFonts w:ascii="Times New Roman" w:hAnsi="Times New Roman"/>
        </w:rPr>
      </w:pPr>
      <w:r>
        <w:rPr>
          <w:rFonts w:ascii="Times New Roman" w:hAnsi="Times New Roman"/>
        </w:rPr>
        <w:t xml:space="preserve">Create a class </w:t>
      </w:r>
      <w:r w:rsidRPr="00A14404">
        <w:rPr>
          <w:rFonts w:ascii="Times New Roman" w:hAnsi="Times New Roman"/>
        </w:rPr>
        <w:t xml:space="preserve">named: </w:t>
      </w:r>
      <w:r w:rsidR="000759AD">
        <w:rPr>
          <w:rFonts w:ascii="Times New Roman" w:hAnsi="Times New Roman"/>
        </w:rPr>
        <w:t xml:space="preserve">RentalStore </w:t>
      </w:r>
      <w:r w:rsidR="00A14404" w:rsidRPr="00A14404">
        <w:rPr>
          <w:rFonts w:ascii="Times New Roman" w:hAnsi="Times New Roman"/>
        </w:rPr>
        <w:t>extends AbstractListModel</w:t>
      </w:r>
    </w:p>
    <w:p w14:paraId="215C0A40" w14:textId="77777777" w:rsidR="00D53CF3" w:rsidRPr="008C2419" w:rsidRDefault="00D53CF3" w:rsidP="00D53CF3">
      <w:pPr>
        <w:pStyle w:val="ListParagraph"/>
        <w:rPr>
          <w:rFonts w:ascii="Times New Roman" w:hAnsi="Times New Roman"/>
        </w:rPr>
      </w:pPr>
    </w:p>
    <w:p w14:paraId="302B7E29" w14:textId="7601ACF3" w:rsidR="0080334E" w:rsidRDefault="00A14404" w:rsidP="00423E99">
      <w:pPr>
        <w:outlineLvl w:val="0"/>
        <w:rPr>
          <w:rFonts w:ascii="Times New Roman" w:hAnsi="Times New Roman"/>
          <w:b/>
          <w:sz w:val="28"/>
        </w:rPr>
      </w:pPr>
      <w:r>
        <w:rPr>
          <w:rFonts w:ascii="Times New Roman" w:hAnsi="Times New Roman"/>
          <w:b/>
          <w:sz w:val="28"/>
        </w:rPr>
        <w:t>Step 2</w:t>
      </w:r>
      <w:r w:rsidR="006B7252">
        <w:rPr>
          <w:rFonts w:ascii="Times New Roman" w:hAnsi="Times New Roman"/>
          <w:b/>
          <w:sz w:val="28"/>
        </w:rPr>
        <w:t xml:space="preserve">: </w:t>
      </w:r>
      <w:r w:rsidR="005F4CB6">
        <w:rPr>
          <w:rFonts w:ascii="Times New Roman" w:hAnsi="Times New Roman"/>
          <w:b/>
          <w:sz w:val="28"/>
        </w:rPr>
        <w:t xml:space="preserve">Implement the </w:t>
      </w:r>
      <w:r w:rsidR="00A901F9">
        <w:rPr>
          <w:rFonts w:ascii="Times New Roman" w:hAnsi="Times New Roman"/>
          <w:b/>
          <w:sz w:val="28"/>
        </w:rPr>
        <w:t>DVD</w:t>
      </w:r>
      <w:r w:rsidR="00662515">
        <w:rPr>
          <w:rFonts w:ascii="Times New Roman" w:hAnsi="Times New Roman"/>
          <w:b/>
          <w:sz w:val="28"/>
        </w:rPr>
        <w:t xml:space="preserve"> </w:t>
      </w:r>
      <w:r w:rsidR="005F4CB6">
        <w:rPr>
          <w:rFonts w:ascii="Times New Roman" w:hAnsi="Times New Roman"/>
          <w:b/>
          <w:sz w:val="28"/>
        </w:rPr>
        <w:t>(</w:t>
      </w:r>
      <w:r w:rsidR="00662515">
        <w:rPr>
          <w:rFonts w:ascii="Times New Roman" w:hAnsi="Times New Roman"/>
          <w:b/>
          <w:sz w:val="28"/>
        </w:rPr>
        <w:t>base class</w:t>
      </w:r>
      <w:r w:rsidR="005F4CB6">
        <w:rPr>
          <w:rFonts w:ascii="Times New Roman" w:hAnsi="Times New Roman"/>
          <w:b/>
          <w:sz w:val="28"/>
        </w:rPr>
        <w:t>)</w:t>
      </w:r>
      <w:r w:rsidR="00662515">
        <w:rPr>
          <w:rFonts w:ascii="Times New Roman" w:hAnsi="Times New Roman"/>
          <w:b/>
          <w:sz w:val="28"/>
        </w:rPr>
        <w:t xml:space="preserve"> and</w:t>
      </w:r>
      <w:r>
        <w:rPr>
          <w:rFonts w:ascii="Times New Roman" w:hAnsi="Times New Roman"/>
          <w:b/>
          <w:sz w:val="28"/>
        </w:rPr>
        <w:t xml:space="preserve"> </w:t>
      </w:r>
      <w:r w:rsidR="0080334E">
        <w:rPr>
          <w:rFonts w:ascii="Times New Roman" w:hAnsi="Times New Roman"/>
          <w:b/>
          <w:sz w:val="28"/>
        </w:rPr>
        <w:t>using the following:</w:t>
      </w:r>
    </w:p>
    <w:p w14:paraId="44C07491" w14:textId="6CF65C7B" w:rsidR="00662515" w:rsidRPr="001F22A1" w:rsidRDefault="00662515" w:rsidP="00662515">
      <w:pPr>
        <w:ind w:firstLine="720"/>
        <w:rPr>
          <w:rFonts w:ascii="Courier New" w:hAnsi="Courier New"/>
          <w:i/>
          <w:sz w:val="20"/>
          <w:szCs w:val="20"/>
        </w:rPr>
      </w:pPr>
      <w:r w:rsidRPr="001F22A1">
        <w:rPr>
          <w:rFonts w:ascii="Courier New" w:hAnsi="Courier New"/>
          <w:i/>
          <w:sz w:val="20"/>
          <w:szCs w:val="20"/>
        </w:rPr>
        <w:t xml:space="preserve">public class </w:t>
      </w:r>
      <w:r w:rsidR="00A901F9" w:rsidRPr="001F22A1">
        <w:rPr>
          <w:rFonts w:ascii="Courier New" w:hAnsi="Courier New"/>
          <w:i/>
          <w:sz w:val="20"/>
          <w:szCs w:val="20"/>
        </w:rPr>
        <w:t>DVD</w:t>
      </w:r>
      <w:r w:rsidRPr="001F22A1">
        <w:rPr>
          <w:rFonts w:ascii="Courier New" w:hAnsi="Courier New"/>
          <w:i/>
          <w:sz w:val="20"/>
          <w:szCs w:val="20"/>
        </w:rPr>
        <w:t xml:space="preserve"> implements Serializable {</w:t>
      </w:r>
    </w:p>
    <w:p w14:paraId="08EABC8F" w14:textId="6787628A" w:rsidR="00EB5CCD" w:rsidRPr="001F22A1" w:rsidRDefault="00EB5CCD" w:rsidP="001F22A1">
      <w:pPr>
        <w:ind w:left="720" w:firstLine="720"/>
        <w:rPr>
          <w:rFonts w:ascii="Courier New" w:hAnsi="Courier New"/>
          <w:i/>
          <w:sz w:val="20"/>
          <w:szCs w:val="20"/>
        </w:rPr>
      </w:pPr>
      <w:r w:rsidRPr="001F22A1">
        <w:rPr>
          <w:rFonts w:ascii="Courier New" w:hAnsi="Courier New"/>
          <w:i/>
          <w:sz w:val="20"/>
          <w:szCs w:val="20"/>
        </w:rPr>
        <w:t>private static final long serialVersionUID = 1L;</w:t>
      </w:r>
    </w:p>
    <w:p w14:paraId="38D5F889" w14:textId="77777777" w:rsidR="00EB5CCD" w:rsidRPr="001F22A1" w:rsidRDefault="00EB5CCD" w:rsidP="00662515">
      <w:pPr>
        <w:ind w:firstLine="720"/>
        <w:rPr>
          <w:rFonts w:ascii="Courier New" w:hAnsi="Courier New"/>
          <w:i/>
          <w:sz w:val="20"/>
          <w:szCs w:val="20"/>
        </w:rPr>
      </w:pPr>
    </w:p>
    <w:p w14:paraId="60A75F8F" w14:textId="2FE9AF03" w:rsidR="00A14404" w:rsidRPr="001F22A1" w:rsidRDefault="00D74967" w:rsidP="001F22A1">
      <w:pPr>
        <w:ind w:left="720" w:firstLine="720"/>
        <w:rPr>
          <w:rFonts w:ascii="Courier New" w:hAnsi="Courier New"/>
          <w:i/>
          <w:sz w:val="20"/>
          <w:szCs w:val="20"/>
        </w:rPr>
      </w:pPr>
      <w:r w:rsidRPr="001F22A1">
        <w:rPr>
          <w:rFonts w:ascii="Courier New" w:hAnsi="Courier New"/>
          <w:i/>
          <w:sz w:val="20"/>
          <w:szCs w:val="20"/>
        </w:rPr>
        <w:t>/** T</w:t>
      </w:r>
      <w:r w:rsidR="00A14404" w:rsidRPr="001F22A1">
        <w:rPr>
          <w:rFonts w:ascii="Courier New" w:hAnsi="Courier New"/>
          <w:i/>
          <w:sz w:val="20"/>
          <w:szCs w:val="20"/>
        </w:rPr>
        <w:t xml:space="preserve">he date the </w:t>
      </w:r>
      <w:r w:rsidR="00A901F9" w:rsidRPr="001F22A1">
        <w:rPr>
          <w:rFonts w:ascii="Courier New" w:hAnsi="Courier New"/>
          <w:i/>
          <w:sz w:val="20"/>
          <w:szCs w:val="20"/>
        </w:rPr>
        <w:t>DVD</w:t>
      </w:r>
      <w:r w:rsidR="00A14404" w:rsidRPr="001F22A1">
        <w:rPr>
          <w:rFonts w:ascii="Courier New" w:hAnsi="Courier New"/>
          <w:i/>
          <w:sz w:val="20"/>
          <w:szCs w:val="20"/>
        </w:rPr>
        <w:t xml:space="preserve"> was rented */</w:t>
      </w:r>
    </w:p>
    <w:p w14:paraId="60A2BD90" w14:textId="69A4321E" w:rsidR="00A14404" w:rsidRDefault="00A14404" w:rsidP="001F22A1">
      <w:pPr>
        <w:ind w:left="720" w:firstLine="720"/>
        <w:rPr>
          <w:rFonts w:ascii="Courier New" w:hAnsi="Courier New"/>
          <w:i/>
          <w:sz w:val="20"/>
          <w:szCs w:val="20"/>
        </w:rPr>
      </w:pPr>
      <w:r w:rsidRPr="001F22A1">
        <w:rPr>
          <w:rFonts w:ascii="Courier New" w:hAnsi="Courier New"/>
          <w:i/>
          <w:sz w:val="20"/>
          <w:szCs w:val="20"/>
        </w:rPr>
        <w:t>protected GregorianCalendar bought;</w:t>
      </w:r>
    </w:p>
    <w:p w14:paraId="28CB722B" w14:textId="77777777" w:rsidR="001F22A1" w:rsidRPr="001F22A1" w:rsidRDefault="001F22A1" w:rsidP="001F22A1">
      <w:pPr>
        <w:ind w:left="720" w:firstLine="720"/>
        <w:rPr>
          <w:rFonts w:ascii="Courier New" w:hAnsi="Courier New"/>
          <w:i/>
          <w:sz w:val="20"/>
          <w:szCs w:val="20"/>
        </w:rPr>
      </w:pPr>
    </w:p>
    <w:p w14:paraId="64F45F30" w14:textId="1A824719" w:rsidR="00A14404" w:rsidRPr="001F22A1" w:rsidRDefault="00D74967" w:rsidP="001F22A1">
      <w:pPr>
        <w:ind w:left="720" w:firstLine="720"/>
        <w:rPr>
          <w:rFonts w:ascii="Courier New" w:hAnsi="Courier New"/>
          <w:i/>
          <w:sz w:val="20"/>
          <w:szCs w:val="20"/>
        </w:rPr>
      </w:pPr>
      <w:r w:rsidRPr="001F22A1">
        <w:rPr>
          <w:rFonts w:ascii="Courier New" w:hAnsi="Courier New"/>
          <w:i/>
          <w:sz w:val="20"/>
          <w:szCs w:val="20"/>
        </w:rPr>
        <w:t>/** T</w:t>
      </w:r>
      <w:r w:rsidR="00A14404" w:rsidRPr="001F22A1">
        <w:rPr>
          <w:rFonts w:ascii="Courier New" w:hAnsi="Courier New"/>
          <w:i/>
          <w:sz w:val="20"/>
          <w:szCs w:val="20"/>
        </w:rPr>
        <w:t xml:space="preserve">he date the </w:t>
      </w:r>
      <w:r w:rsidR="00A901F9" w:rsidRPr="001F22A1">
        <w:rPr>
          <w:rFonts w:ascii="Courier New" w:hAnsi="Courier New"/>
          <w:i/>
          <w:sz w:val="20"/>
          <w:szCs w:val="20"/>
        </w:rPr>
        <w:t>DVD</w:t>
      </w:r>
      <w:r w:rsidR="00A14404" w:rsidRPr="001F22A1">
        <w:rPr>
          <w:rFonts w:ascii="Courier New" w:hAnsi="Courier New"/>
          <w:i/>
          <w:sz w:val="20"/>
          <w:szCs w:val="20"/>
        </w:rPr>
        <w:t xml:space="preserve"> is due back */</w:t>
      </w:r>
    </w:p>
    <w:p w14:paraId="5E4F1ABF" w14:textId="5B2387FB" w:rsidR="00A14404" w:rsidRDefault="00A14404" w:rsidP="001F22A1">
      <w:pPr>
        <w:ind w:left="720" w:firstLine="720"/>
        <w:rPr>
          <w:rFonts w:ascii="Courier New" w:hAnsi="Courier New"/>
          <w:i/>
          <w:sz w:val="20"/>
          <w:szCs w:val="20"/>
        </w:rPr>
      </w:pPr>
      <w:r w:rsidRPr="001F22A1">
        <w:rPr>
          <w:rFonts w:ascii="Courier New" w:hAnsi="Courier New"/>
          <w:i/>
          <w:sz w:val="20"/>
          <w:szCs w:val="20"/>
        </w:rPr>
        <w:t>protected GregorianCalendar dueBack;</w:t>
      </w:r>
    </w:p>
    <w:p w14:paraId="1FE7B457" w14:textId="77777777" w:rsidR="001F22A1" w:rsidRPr="001F22A1" w:rsidRDefault="001F22A1" w:rsidP="001F22A1">
      <w:pPr>
        <w:ind w:left="720" w:firstLine="720"/>
        <w:rPr>
          <w:rFonts w:ascii="Courier New" w:hAnsi="Courier New"/>
          <w:i/>
          <w:sz w:val="20"/>
          <w:szCs w:val="20"/>
        </w:rPr>
      </w:pPr>
    </w:p>
    <w:p w14:paraId="7CE8AA18" w14:textId="59C7BC98" w:rsidR="00A14404" w:rsidRPr="001F22A1" w:rsidRDefault="00D74967" w:rsidP="001F22A1">
      <w:pPr>
        <w:ind w:left="720" w:firstLine="720"/>
        <w:rPr>
          <w:rFonts w:ascii="Courier New" w:hAnsi="Courier New"/>
          <w:i/>
          <w:sz w:val="20"/>
          <w:szCs w:val="20"/>
        </w:rPr>
      </w:pPr>
      <w:r w:rsidRPr="001F22A1">
        <w:rPr>
          <w:rFonts w:ascii="Courier New" w:hAnsi="Courier New"/>
          <w:i/>
          <w:sz w:val="20"/>
          <w:szCs w:val="20"/>
        </w:rPr>
        <w:t>/** T</w:t>
      </w:r>
      <w:r w:rsidR="00A14404" w:rsidRPr="001F22A1">
        <w:rPr>
          <w:rFonts w:ascii="Courier New" w:hAnsi="Courier New"/>
          <w:i/>
          <w:sz w:val="20"/>
          <w:szCs w:val="20"/>
        </w:rPr>
        <w:t xml:space="preserve">he title of the </w:t>
      </w:r>
      <w:r w:rsidR="00A901F9" w:rsidRPr="001F22A1">
        <w:rPr>
          <w:rFonts w:ascii="Courier New" w:hAnsi="Courier New"/>
          <w:i/>
          <w:sz w:val="20"/>
          <w:szCs w:val="20"/>
        </w:rPr>
        <w:t>DVD</w:t>
      </w:r>
      <w:r w:rsidR="00A14404" w:rsidRPr="001F22A1">
        <w:rPr>
          <w:rFonts w:ascii="Courier New" w:hAnsi="Courier New"/>
          <w:i/>
          <w:sz w:val="20"/>
          <w:szCs w:val="20"/>
        </w:rPr>
        <w:t xml:space="preserve"> */</w:t>
      </w:r>
    </w:p>
    <w:p w14:paraId="1BC1FEA2" w14:textId="7D249547" w:rsidR="00A14404" w:rsidRDefault="00A14404" w:rsidP="001F22A1">
      <w:pPr>
        <w:ind w:left="720" w:firstLine="720"/>
        <w:rPr>
          <w:rFonts w:ascii="Courier New" w:hAnsi="Courier New"/>
          <w:i/>
          <w:sz w:val="20"/>
          <w:szCs w:val="20"/>
        </w:rPr>
      </w:pPr>
      <w:r w:rsidRPr="001F22A1">
        <w:rPr>
          <w:rFonts w:ascii="Courier New" w:hAnsi="Courier New"/>
          <w:i/>
          <w:sz w:val="20"/>
          <w:szCs w:val="20"/>
        </w:rPr>
        <w:t>protected String title;</w:t>
      </w:r>
    </w:p>
    <w:p w14:paraId="16FE237B" w14:textId="77777777" w:rsidR="001F22A1" w:rsidRPr="001F22A1" w:rsidRDefault="001F22A1" w:rsidP="001F22A1">
      <w:pPr>
        <w:ind w:left="720" w:firstLine="720"/>
        <w:rPr>
          <w:rFonts w:ascii="Courier New" w:hAnsi="Courier New"/>
          <w:i/>
          <w:sz w:val="20"/>
          <w:szCs w:val="20"/>
        </w:rPr>
      </w:pPr>
    </w:p>
    <w:p w14:paraId="16894F61" w14:textId="78824A3F" w:rsidR="00A14404" w:rsidRPr="001F22A1" w:rsidRDefault="00D74967" w:rsidP="001F22A1">
      <w:pPr>
        <w:ind w:left="720" w:firstLine="720"/>
        <w:rPr>
          <w:rFonts w:ascii="Courier New" w:hAnsi="Courier New"/>
          <w:i/>
          <w:sz w:val="20"/>
          <w:szCs w:val="20"/>
        </w:rPr>
      </w:pPr>
      <w:r w:rsidRPr="001F22A1">
        <w:rPr>
          <w:rFonts w:ascii="Courier New" w:hAnsi="Courier New"/>
          <w:i/>
          <w:sz w:val="20"/>
          <w:szCs w:val="20"/>
        </w:rPr>
        <w:t>/** T</w:t>
      </w:r>
      <w:r w:rsidR="00A14404" w:rsidRPr="001F22A1">
        <w:rPr>
          <w:rFonts w:ascii="Courier New" w:hAnsi="Courier New"/>
          <w:i/>
          <w:sz w:val="20"/>
          <w:szCs w:val="20"/>
        </w:rPr>
        <w:t xml:space="preserve">he name of the person who is renting the </w:t>
      </w:r>
      <w:r w:rsidR="00A901F9" w:rsidRPr="001F22A1">
        <w:rPr>
          <w:rFonts w:ascii="Courier New" w:hAnsi="Courier New"/>
          <w:i/>
          <w:sz w:val="20"/>
          <w:szCs w:val="20"/>
        </w:rPr>
        <w:t>DVD</w:t>
      </w:r>
      <w:r w:rsidR="00A14404" w:rsidRPr="001F22A1">
        <w:rPr>
          <w:rFonts w:ascii="Courier New" w:hAnsi="Courier New"/>
          <w:i/>
          <w:sz w:val="20"/>
          <w:szCs w:val="20"/>
        </w:rPr>
        <w:t xml:space="preserve"> */</w:t>
      </w:r>
    </w:p>
    <w:p w14:paraId="7C52603E" w14:textId="7F7FB09C" w:rsidR="00A14404" w:rsidRPr="001F22A1" w:rsidRDefault="00A14404" w:rsidP="001F22A1">
      <w:pPr>
        <w:ind w:left="720" w:firstLine="720"/>
        <w:rPr>
          <w:rFonts w:ascii="Courier New" w:hAnsi="Courier New"/>
          <w:i/>
          <w:sz w:val="20"/>
          <w:szCs w:val="20"/>
        </w:rPr>
      </w:pPr>
      <w:r w:rsidRPr="001F22A1">
        <w:rPr>
          <w:rFonts w:ascii="Courier New" w:hAnsi="Courier New"/>
          <w:i/>
          <w:sz w:val="20"/>
          <w:szCs w:val="20"/>
        </w:rPr>
        <w:t xml:space="preserve">protected String nameOfRenter; </w:t>
      </w:r>
    </w:p>
    <w:p w14:paraId="2F0FDCEF" w14:textId="77777777" w:rsidR="005E7C35" w:rsidRPr="001F22A1" w:rsidRDefault="005E7C35" w:rsidP="001F22A1">
      <w:pPr>
        <w:ind w:firstLine="720"/>
        <w:rPr>
          <w:rFonts w:ascii="Courier New" w:hAnsi="Courier New"/>
          <w:i/>
          <w:sz w:val="20"/>
          <w:szCs w:val="20"/>
        </w:rPr>
      </w:pPr>
    </w:p>
    <w:p w14:paraId="015C7459" w14:textId="65663FE8" w:rsidR="005E7C35" w:rsidRPr="001F22A1" w:rsidRDefault="005E7C35" w:rsidP="001F22A1">
      <w:pPr>
        <w:ind w:firstLine="720"/>
        <w:rPr>
          <w:rFonts w:ascii="Courier New" w:hAnsi="Courier New"/>
          <w:i/>
          <w:sz w:val="20"/>
          <w:szCs w:val="20"/>
        </w:rPr>
      </w:pPr>
      <w:r w:rsidRPr="001F22A1">
        <w:rPr>
          <w:rFonts w:ascii="Courier New" w:hAnsi="Courier New"/>
          <w:i/>
          <w:sz w:val="20"/>
          <w:szCs w:val="20"/>
        </w:rPr>
        <w:t xml:space="preserve">   // add constructor</w:t>
      </w:r>
    </w:p>
    <w:p w14:paraId="4BCEDEA8" w14:textId="1EAE93EE" w:rsidR="005E7C35" w:rsidRPr="001F22A1" w:rsidRDefault="005E7C35" w:rsidP="001F22A1">
      <w:pPr>
        <w:ind w:firstLine="720"/>
        <w:rPr>
          <w:rFonts w:ascii="Courier New" w:hAnsi="Courier New"/>
          <w:i/>
          <w:sz w:val="20"/>
          <w:szCs w:val="20"/>
        </w:rPr>
      </w:pPr>
      <w:r w:rsidRPr="001F22A1">
        <w:rPr>
          <w:rFonts w:ascii="Courier New" w:hAnsi="Courier New"/>
          <w:i/>
          <w:sz w:val="20"/>
          <w:szCs w:val="20"/>
        </w:rPr>
        <w:t xml:space="preserve">   // add getter, setter methods</w:t>
      </w:r>
    </w:p>
    <w:p w14:paraId="71D99751" w14:textId="7F433117" w:rsidR="00A14404" w:rsidRDefault="00A14404" w:rsidP="00A14404">
      <w:pPr>
        <w:outlineLvl w:val="0"/>
        <w:rPr>
          <w:rFonts w:ascii="Times New Roman" w:hAnsi="Times New Roman"/>
          <w:b/>
          <w:sz w:val="28"/>
        </w:rPr>
      </w:pPr>
      <w:r>
        <w:rPr>
          <w:rFonts w:ascii="Monaco" w:hAnsi="Monaco" w:cs="Monaco"/>
          <w:color w:val="000000"/>
        </w:rPr>
        <w:tab/>
      </w:r>
    </w:p>
    <w:p w14:paraId="27566FB4" w14:textId="6302059A" w:rsidR="00662515" w:rsidRDefault="00D74967" w:rsidP="00D74967">
      <w:pPr>
        <w:outlineLvl w:val="0"/>
        <w:rPr>
          <w:rFonts w:ascii="Times New Roman" w:hAnsi="Times New Roman"/>
          <w:b/>
          <w:sz w:val="28"/>
        </w:rPr>
      </w:pPr>
      <w:r>
        <w:rPr>
          <w:rFonts w:ascii="Times New Roman" w:hAnsi="Times New Roman"/>
          <w:b/>
          <w:sz w:val="28"/>
        </w:rPr>
        <w:t xml:space="preserve">Step 3: Game is </w:t>
      </w:r>
      <w:r w:rsidR="008C2419">
        <w:rPr>
          <w:rFonts w:ascii="Times New Roman" w:hAnsi="Times New Roman"/>
          <w:b/>
          <w:sz w:val="28"/>
        </w:rPr>
        <w:t>a</w:t>
      </w:r>
      <w:r>
        <w:rPr>
          <w:rFonts w:ascii="Times New Roman" w:hAnsi="Times New Roman"/>
          <w:b/>
          <w:sz w:val="28"/>
        </w:rPr>
        <w:t xml:space="preserve"> derived class by extending </w:t>
      </w:r>
      <w:r w:rsidR="00A901F9">
        <w:rPr>
          <w:rFonts w:ascii="Times New Roman" w:hAnsi="Times New Roman"/>
          <w:b/>
          <w:sz w:val="28"/>
        </w:rPr>
        <w:t>DVD</w:t>
      </w:r>
      <w:r w:rsidR="00662515">
        <w:rPr>
          <w:rFonts w:ascii="Times New Roman" w:hAnsi="Times New Roman"/>
          <w:b/>
          <w:sz w:val="28"/>
        </w:rPr>
        <w:t xml:space="preserve"> and using the following</w:t>
      </w:r>
      <w:r>
        <w:rPr>
          <w:rFonts w:ascii="Times New Roman" w:hAnsi="Times New Roman"/>
          <w:b/>
          <w:sz w:val="28"/>
        </w:rPr>
        <w:t>:</w:t>
      </w:r>
    </w:p>
    <w:p w14:paraId="67A81351" w14:textId="5FAC2CFC" w:rsidR="00662515" w:rsidRPr="001F22A1" w:rsidRDefault="00662515" w:rsidP="00662515">
      <w:pPr>
        <w:ind w:firstLine="720"/>
        <w:rPr>
          <w:rFonts w:ascii="Courier New" w:hAnsi="Courier New"/>
          <w:i/>
          <w:sz w:val="20"/>
          <w:szCs w:val="20"/>
        </w:rPr>
      </w:pPr>
      <w:r w:rsidRPr="001F22A1">
        <w:rPr>
          <w:rFonts w:ascii="Courier New" w:hAnsi="Courier New"/>
          <w:i/>
          <w:sz w:val="20"/>
          <w:szCs w:val="20"/>
        </w:rPr>
        <w:t xml:space="preserve">public class Game extends </w:t>
      </w:r>
      <w:r w:rsidR="00A901F9" w:rsidRPr="001F22A1">
        <w:rPr>
          <w:rFonts w:ascii="Courier New" w:hAnsi="Courier New"/>
          <w:i/>
          <w:sz w:val="20"/>
          <w:szCs w:val="20"/>
        </w:rPr>
        <w:t>DVD</w:t>
      </w:r>
      <w:r w:rsidRPr="001F22A1">
        <w:rPr>
          <w:rFonts w:ascii="Courier New" w:hAnsi="Courier New"/>
          <w:i/>
          <w:sz w:val="20"/>
          <w:szCs w:val="20"/>
        </w:rPr>
        <w:t xml:space="preserve"> {</w:t>
      </w:r>
    </w:p>
    <w:p w14:paraId="71D642E1" w14:textId="5ED8DDE1" w:rsidR="00D74967" w:rsidRPr="001F22A1" w:rsidRDefault="001F22A1" w:rsidP="001F22A1">
      <w:pPr>
        <w:ind w:firstLine="720"/>
        <w:rPr>
          <w:rFonts w:ascii="Courier New" w:hAnsi="Courier New"/>
          <w:i/>
          <w:sz w:val="20"/>
          <w:szCs w:val="20"/>
        </w:rPr>
      </w:pPr>
      <w:r>
        <w:rPr>
          <w:rFonts w:ascii="Courier New" w:hAnsi="Courier New"/>
          <w:i/>
          <w:sz w:val="20"/>
          <w:szCs w:val="20"/>
        </w:rPr>
        <w:t xml:space="preserve">    </w:t>
      </w:r>
      <w:r w:rsidR="00D74967" w:rsidRPr="001F22A1">
        <w:rPr>
          <w:rFonts w:ascii="Courier New" w:hAnsi="Courier New"/>
          <w:i/>
          <w:sz w:val="20"/>
          <w:szCs w:val="20"/>
        </w:rPr>
        <w:t>/** Represents the type of player */</w:t>
      </w:r>
    </w:p>
    <w:p w14:paraId="386D1517" w14:textId="79F254E7" w:rsidR="005E7C35" w:rsidRPr="001F22A1" w:rsidRDefault="001F22A1" w:rsidP="00D53CF3">
      <w:pPr>
        <w:ind w:firstLine="720"/>
        <w:rPr>
          <w:rFonts w:ascii="Courier New" w:hAnsi="Courier New"/>
          <w:i/>
          <w:sz w:val="20"/>
          <w:szCs w:val="20"/>
        </w:rPr>
      </w:pPr>
      <w:r>
        <w:rPr>
          <w:rFonts w:ascii="Courier New" w:hAnsi="Courier New"/>
          <w:i/>
          <w:sz w:val="20"/>
          <w:szCs w:val="20"/>
        </w:rPr>
        <w:t xml:space="preserve">    </w:t>
      </w:r>
      <w:r w:rsidR="00D74967" w:rsidRPr="001F22A1">
        <w:rPr>
          <w:rFonts w:ascii="Courier New" w:hAnsi="Courier New"/>
          <w:i/>
          <w:sz w:val="20"/>
          <w:szCs w:val="20"/>
        </w:rPr>
        <w:t xml:space="preserve">private </w:t>
      </w:r>
      <w:r w:rsidR="00293E55" w:rsidRPr="001F22A1">
        <w:rPr>
          <w:rFonts w:ascii="Courier New" w:hAnsi="Courier New"/>
          <w:i/>
          <w:sz w:val="20"/>
          <w:szCs w:val="20"/>
        </w:rPr>
        <w:t>String</w:t>
      </w:r>
      <w:r w:rsidR="005C3F11">
        <w:rPr>
          <w:rFonts w:ascii="Courier New" w:hAnsi="Courier New"/>
          <w:i/>
          <w:sz w:val="20"/>
          <w:szCs w:val="20"/>
        </w:rPr>
        <w:t xml:space="preserve"> player;   // Xbox 360, PS4</w:t>
      </w:r>
      <w:r w:rsidR="00D74967" w:rsidRPr="001F22A1">
        <w:rPr>
          <w:rFonts w:ascii="Courier New" w:hAnsi="Courier New"/>
          <w:i/>
          <w:sz w:val="20"/>
          <w:szCs w:val="20"/>
        </w:rPr>
        <w:t>, Xbox720.</w:t>
      </w:r>
    </w:p>
    <w:p w14:paraId="171688FC" w14:textId="544B3CBF" w:rsidR="005E7C35" w:rsidRPr="001F22A1" w:rsidRDefault="005E7C35" w:rsidP="001F22A1">
      <w:pPr>
        <w:ind w:firstLine="720"/>
        <w:rPr>
          <w:rFonts w:ascii="Courier New" w:hAnsi="Courier New"/>
          <w:i/>
          <w:sz w:val="20"/>
          <w:szCs w:val="20"/>
        </w:rPr>
      </w:pPr>
      <w:r w:rsidRPr="001F22A1">
        <w:rPr>
          <w:rFonts w:ascii="Courier New" w:hAnsi="Courier New"/>
          <w:i/>
          <w:sz w:val="20"/>
          <w:szCs w:val="20"/>
        </w:rPr>
        <w:t xml:space="preserve">   // add constructor</w:t>
      </w:r>
    </w:p>
    <w:p w14:paraId="5691F4E7" w14:textId="07000C24" w:rsidR="005E7C35" w:rsidRPr="001F22A1" w:rsidRDefault="005E7C35" w:rsidP="001F22A1">
      <w:pPr>
        <w:ind w:firstLine="720"/>
        <w:rPr>
          <w:rFonts w:ascii="Courier New" w:hAnsi="Courier New"/>
          <w:i/>
          <w:sz w:val="20"/>
          <w:szCs w:val="20"/>
        </w:rPr>
      </w:pPr>
      <w:r w:rsidRPr="001F22A1">
        <w:rPr>
          <w:rFonts w:ascii="Courier New" w:hAnsi="Courier New"/>
          <w:i/>
          <w:sz w:val="20"/>
          <w:szCs w:val="20"/>
        </w:rPr>
        <w:t xml:space="preserve">   // add getter, setter methods</w:t>
      </w:r>
    </w:p>
    <w:p w14:paraId="7CC7511D" w14:textId="77777777" w:rsidR="00E54028" w:rsidRDefault="00E54028" w:rsidP="0080334E">
      <w:pPr>
        <w:widowControl w:val="0"/>
        <w:autoSpaceDE w:val="0"/>
        <w:autoSpaceDN w:val="0"/>
        <w:adjustRightInd w:val="0"/>
        <w:rPr>
          <w:rFonts w:ascii="Times New Roman" w:hAnsi="Times New Roman"/>
        </w:rPr>
      </w:pPr>
    </w:p>
    <w:p w14:paraId="2FC12E40" w14:textId="150B3718" w:rsidR="00662515" w:rsidRDefault="0080334E" w:rsidP="003F742B">
      <w:pPr>
        <w:widowControl w:val="0"/>
        <w:autoSpaceDE w:val="0"/>
        <w:autoSpaceDN w:val="0"/>
        <w:adjustRightInd w:val="0"/>
        <w:rPr>
          <w:rFonts w:ascii="Times New Roman" w:hAnsi="Times New Roman"/>
          <w:b/>
          <w:sz w:val="28"/>
        </w:rPr>
      </w:pPr>
      <w:r>
        <w:rPr>
          <w:rFonts w:ascii="Times New Roman" w:hAnsi="Times New Roman"/>
          <w:b/>
          <w:sz w:val="28"/>
        </w:rPr>
        <w:t>St</w:t>
      </w:r>
      <w:r w:rsidR="003F742B">
        <w:rPr>
          <w:rFonts w:ascii="Times New Roman" w:hAnsi="Times New Roman"/>
          <w:b/>
          <w:sz w:val="28"/>
        </w:rPr>
        <w:t xml:space="preserve">ep 4: Implement the </w:t>
      </w:r>
      <w:r w:rsidR="003F742B" w:rsidRPr="003F742B">
        <w:rPr>
          <w:rFonts w:ascii="Times New Roman" w:hAnsi="Times New Roman"/>
          <w:b/>
          <w:sz w:val="28"/>
        </w:rPr>
        <w:t>class</w:t>
      </w:r>
      <w:r w:rsidR="00EE0320">
        <w:rPr>
          <w:rFonts w:ascii="Times New Roman" w:hAnsi="Times New Roman"/>
          <w:b/>
          <w:sz w:val="28"/>
        </w:rPr>
        <w:t xml:space="preserve"> RentalStore</w:t>
      </w:r>
      <w:r w:rsidR="000759AD">
        <w:rPr>
          <w:rFonts w:ascii="Times New Roman" w:hAnsi="Times New Roman"/>
          <w:b/>
          <w:sz w:val="28"/>
        </w:rPr>
        <w:t>GUI</w:t>
      </w:r>
      <w:r w:rsidR="00EE0320">
        <w:rPr>
          <w:rFonts w:ascii="Times New Roman" w:hAnsi="Times New Roman"/>
          <w:b/>
          <w:sz w:val="28"/>
        </w:rPr>
        <w:t xml:space="preserve"> using the following</w:t>
      </w:r>
      <w:r w:rsidR="008A1606">
        <w:rPr>
          <w:rFonts w:ascii="Times New Roman" w:hAnsi="Times New Roman"/>
          <w:b/>
          <w:sz w:val="28"/>
        </w:rPr>
        <w:t>:</w:t>
      </w:r>
    </w:p>
    <w:p w14:paraId="5FE0E27F" w14:textId="6A4D5CC6" w:rsidR="003F742B" w:rsidRPr="001F22A1" w:rsidRDefault="00662515" w:rsidP="008C2419">
      <w:pPr>
        <w:ind w:firstLine="720"/>
        <w:rPr>
          <w:rFonts w:ascii="Courier New" w:hAnsi="Courier New"/>
          <w:i/>
          <w:sz w:val="20"/>
          <w:szCs w:val="20"/>
        </w:rPr>
      </w:pPr>
      <w:r w:rsidRPr="001F22A1">
        <w:rPr>
          <w:rFonts w:ascii="Courier New" w:hAnsi="Courier New"/>
          <w:i/>
          <w:sz w:val="20"/>
          <w:szCs w:val="20"/>
        </w:rPr>
        <w:t>public class RentalStore</w:t>
      </w:r>
      <w:r w:rsidR="000759AD">
        <w:rPr>
          <w:rFonts w:ascii="Courier New" w:hAnsi="Courier New"/>
          <w:i/>
          <w:sz w:val="20"/>
          <w:szCs w:val="20"/>
        </w:rPr>
        <w:t>GUI</w:t>
      </w:r>
      <w:r w:rsidRPr="001F22A1">
        <w:rPr>
          <w:rFonts w:ascii="Courier New" w:hAnsi="Courier New"/>
          <w:i/>
          <w:sz w:val="20"/>
          <w:szCs w:val="20"/>
        </w:rPr>
        <w:t xml:space="preserve"> extends JFrame implements ActionListener{</w:t>
      </w:r>
    </w:p>
    <w:p w14:paraId="6C4CFB90" w14:textId="77777777" w:rsidR="00EE0320" w:rsidRPr="001F22A1" w:rsidRDefault="00EE0320" w:rsidP="001F22A1">
      <w:pPr>
        <w:ind w:firstLine="720"/>
        <w:rPr>
          <w:rFonts w:ascii="Courier New" w:hAnsi="Courier New"/>
          <w:i/>
          <w:sz w:val="20"/>
          <w:szCs w:val="20"/>
        </w:rPr>
      </w:pPr>
      <w:r w:rsidRPr="001F22A1">
        <w:rPr>
          <w:rFonts w:ascii="Courier New" w:hAnsi="Courier New"/>
          <w:i/>
          <w:sz w:val="20"/>
          <w:szCs w:val="20"/>
        </w:rPr>
        <w:t xml:space="preserve">   // declare GUI components (menu items, buttons, etc.) needed</w:t>
      </w:r>
    </w:p>
    <w:p w14:paraId="30F8A517" w14:textId="0238B382" w:rsidR="00EE0320" w:rsidRPr="001F22A1" w:rsidRDefault="008B35FE" w:rsidP="001F22A1">
      <w:pPr>
        <w:ind w:firstLine="720"/>
        <w:rPr>
          <w:rFonts w:ascii="Courier New" w:hAnsi="Courier New"/>
          <w:i/>
          <w:sz w:val="20"/>
          <w:szCs w:val="20"/>
        </w:rPr>
      </w:pPr>
      <w:r w:rsidRPr="001F22A1">
        <w:rPr>
          <w:rFonts w:ascii="Courier New" w:hAnsi="Courier New"/>
          <w:i/>
          <w:sz w:val="20"/>
          <w:szCs w:val="20"/>
        </w:rPr>
        <w:t xml:space="preserve">   </w:t>
      </w:r>
      <w:r w:rsidR="00EE0320" w:rsidRPr="001F22A1">
        <w:rPr>
          <w:rFonts w:ascii="Courier New" w:hAnsi="Courier New"/>
          <w:i/>
          <w:sz w:val="20"/>
          <w:szCs w:val="20"/>
        </w:rPr>
        <w:t>// constructor method that prepares the GUI</w:t>
      </w:r>
    </w:p>
    <w:p w14:paraId="4DE23301" w14:textId="77777777" w:rsidR="00EE0320" w:rsidRPr="001F22A1" w:rsidRDefault="00EE0320" w:rsidP="001F22A1">
      <w:pPr>
        <w:ind w:firstLine="720"/>
        <w:rPr>
          <w:rFonts w:ascii="Courier New" w:hAnsi="Courier New"/>
          <w:i/>
          <w:sz w:val="20"/>
          <w:szCs w:val="20"/>
        </w:rPr>
      </w:pPr>
      <w:r w:rsidRPr="001F22A1">
        <w:rPr>
          <w:rFonts w:ascii="Courier New" w:hAnsi="Courier New"/>
          <w:i/>
          <w:sz w:val="20"/>
          <w:szCs w:val="20"/>
        </w:rPr>
        <w:t xml:space="preserve">   // event handlers and other methods needed to build the GUI</w:t>
      </w:r>
    </w:p>
    <w:p w14:paraId="0D066B05" w14:textId="77777777" w:rsidR="00924759" w:rsidRDefault="00924759" w:rsidP="008C2419">
      <w:pPr>
        <w:jc w:val="both"/>
        <w:rPr>
          <w:rFonts w:ascii="Courier New" w:hAnsi="Courier New" w:cs="Courier New"/>
        </w:rPr>
      </w:pPr>
    </w:p>
    <w:p w14:paraId="108A4201" w14:textId="055EE9FA" w:rsidR="00EE0320" w:rsidRDefault="00924759" w:rsidP="007E6B4C">
      <w:pPr>
        <w:pStyle w:val="ListParagraph"/>
        <w:numPr>
          <w:ilvl w:val="0"/>
          <w:numId w:val="35"/>
        </w:numPr>
        <w:jc w:val="both"/>
      </w:pPr>
      <w:r w:rsidRPr="00924759">
        <w:t>The RentalStore</w:t>
      </w:r>
      <w:r w:rsidR="000759AD">
        <w:t>GUI</w:t>
      </w:r>
      <w:r w:rsidRPr="00924759">
        <w:t xml:space="preserve"> class is the class that displays the GUI to the user and allows the user to rent </w:t>
      </w:r>
      <w:r w:rsidR="00A901F9">
        <w:t>a DVD</w:t>
      </w:r>
      <w:r w:rsidRPr="00924759">
        <w:t xml:space="preserve"> </w:t>
      </w:r>
      <w:r w:rsidR="008B35FE">
        <w:t>(</w:t>
      </w:r>
      <w:r w:rsidRPr="00924759">
        <w:t xml:space="preserve">and </w:t>
      </w:r>
      <w:r w:rsidR="008B35FE">
        <w:t xml:space="preserve">a </w:t>
      </w:r>
      <w:r w:rsidR="00A901F9">
        <w:t>Game</w:t>
      </w:r>
      <w:r w:rsidR="008B35FE">
        <w:t>)</w:t>
      </w:r>
      <w:r w:rsidR="00C4719F">
        <w:t xml:space="preserve"> and return </w:t>
      </w:r>
      <w:r w:rsidR="008C2419">
        <w:t>the unit</w:t>
      </w:r>
      <w:r w:rsidRPr="00924759">
        <w:t xml:space="preserve">. </w:t>
      </w:r>
      <w:r w:rsidR="00C4719F">
        <w:t>In addition</w:t>
      </w:r>
      <w:r w:rsidR="007F4CC0">
        <w:t>,</w:t>
      </w:r>
      <w:r w:rsidR="008C2419">
        <w:t xml:space="preserve"> the</w:t>
      </w:r>
      <w:r w:rsidR="00C4719F">
        <w:t xml:space="preserve"> GUI allo</w:t>
      </w:r>
      <w:r w:rsidR="007F4CC0">
        <w:t>ws users to save and load the database</w:t>
      </w:r>
      <w:r w:rsidR="008B35FE">
        <w:t xml:space="preserve"> using</w:t>
      </w:r>
      <w:r w:rsidR="00C4719F">
        <w:t xml:space="preserve"> </w:t>
      </w:r>
      <w:r w:rsidR="007F4CC0">
        <w:t>serialized</w:t>
      </w:r>
      <w:r w:rsidR="00C4719F">
        <w:t xml:space="preserve"> files</w:t>
      </w:r>
      <w:r w:rsidR="008C2419">
        <w:t>.</w:t>
      </w:r>
      <w:r w:rsidRPr="00924759">
        <w:t xml:space="preserve"> </w:t>
      </w:r>
      <w:r w:rsidR="007E6B4C" w:rsidRPr="007E6B4C">
        <w:t xml:space="preserve">The </w:t>
      </w:r>
      <w:r w:rsidR="007E6B4C" w:rsidRPr="00924759">
        <w:t>RentalStore</w:t>
      </w:r>
      <w:r w:rsidR="000759AD">
        <w:t>GUI</w:t>
      </w:r>
      <w:r w:rsidR="007E6B4C" w:rsidRPr="00924759">
        <w:t xml:space="preserve"> </w:t>
      </w:r>
      <w:r w:rsidR="007E6B4C" w:rsidRPr="007E6B4C">
        <w:t>must handle the following operations</w:t>
      </w:r>
      <w:r w:rsidR="007F4CC0">
        <w:t xml:space="preserve"> shown below</w:t>
      </w:r>
      <w:r w:rsidR="008C2419">
        <w:t xml:space="preserve"> (and underlined)</w:t>
      </w:r>
      <w:r w:rsidR="007E6B4C" w:rsidRPr="007E6B4C">
        <w:t xml:space="preserve">.  There are suggestions on where to place these operations </w:t>
      </w:r>
      <w:r w:rsidR="007F4CC0">
        <w:t xml:space="preserve">in the GUI menu </w:t>
      </w:r>
      <w:r w:rsidR="007E6B4C" w:rsidRPr="007E6B4C">
        <w:t>and these suggestions are in parenthesis.</w:t>
      </w:r>
      <w:r w:rsidR="007E6B4C">
        <w:t xml:space="preserve"> </w:t>
      </w:r>
      <w:r>
        <w:t xml:space="preserve"> The first</w:t>
      </w:r>
      <w:r w:rsidR="00EE0320" w:rsidRPr="00924759">
        <w:t xml:space="preserve"> screen shot </w:t>
      </w:r>
      <w:r>
        <w:t xml:space="preserve">shows </w:t>
      </w:r>
      <w:r w:rsidR="00EE0320" w:rsidRPr="00924759">
        <w:t xml:space="preserve">the main </w:t>
      </w:r>
      <w:r w:rsidR="008B35FE">
        <w:t xml:space="preserve">suggested </w:t>
      </w:r>
      <w:r w:rsidR="00EE0320" w:rsidRPr="00924759">
        <w:t>GUI screen:</w:t>
      </w:r>
    </w:p>
    <w:p w14:paraId="5C23E72F" w14:textId="77777777" w:rsidR="00924759" w:rsidRPr="00924759" w:rsidRDefault="00924759" w:rsidP="00EE0320">
      <w:pPr>
        <w:ind w:left="720"/>
        <w:jc w:val="both"/>
      </w:pPr>
    </w:p>
    <w:p w14:paraId="38E06ADE" w14:textId="4234109D" w:rsidR="00EE0320" w:rsidRPr="00D53CF3" w:rsidRDefault="007E6B4C" w:rsidP="00D53CF3">
      <w:pPr>
        <w:ind w:left="720"/>
        <w:jc w:val="both"/>
        <w:rPr>
          <w:rFonts w:ascii="Courier New" w:hAnsi="Courier New" w:cs="Courier New"/>
        </w:rPr>
      </w:pPr>
      <w:r>
        <w:rPr>
          <w:rFonts w:ascii="Times New Roman" w:hAnsi="Times New Roman" w:cs="Times New Roman"/>
        </w:rPr>
        <w:t xml:space="preserve">            </w:t>
      </w:r>
      <w:r w:rsidR="008C153A">
        <w:rPr>
          <w:rFonts w:ascii="Courier New" w:hAnsi="Courier New" w:cs="Courier New"/>
          <w:noProof/>
        </w:rPr>
        <w:drawing>
          <wp:inline distT="0" distB="0" distL="0" distR="0" wp14:anchorId="5C9857BB" wp14:editId="1FDCC065">
            <wp:extent cx="5401317" cy="680176"/>
            <wp:effectExtent l="0" t="0" r="889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98" cy="680186"/>
                    </a:xfrm>
                    <a:prstGeom prst="rect">
                      <a:avLst/>
                    </a:prstGeom>
                    <a:noFill/>
                    <a:ln>
                      <a:noFill/>
                    </a:ln>
                  </pic:spPr>
                </pic:pic>
              </a:graphicData>
            </a:graphic>
          </wp:inline>
        </w:drawing>
      </w:r>
      <w:r w:rsidR="00837BC7">
        <w:rPr>
          <w:rFonts w:ascii="Times New Roman" w:hAnsi="Times New Roman" w:cs="Times New Roman"/>
        </w:rPr>
        <w:t xml:space="preserve">              </w:t>
      </w:r>
    </w:p>
    <w:p w14:paraId="2718EBB1" w14:textId="77777777" w:rsidR="00422E64" w:rsidRPr="00422E64" w:rsidRDefault="007E6B4C" w:rsidP="007E6B4C">
      <w:pPr>
        <w:pStyle w:val="ListParagraph"/>
        <w:numPr>
          <w:ilvl w:val="0"/>
          <w:numId w:val="35"/>
        </w:numPr>
        <w:jc w:val="both"/>
      </w:pPr>
      <w:r w:rsidRPr="007E6B4C">
        <w:t xml:space="preserve"> </w:t>
      </w:r>
      <w:r w:rsidR="00CD239E" w:rsidRPr="00422E64">
        <w:t>(File Menu) have read and write operation</w:t>
      </w:r>
      <w:r w:rsidR="008C2419" w:rsidRPr="00422E64">
        <w:t>s to save or</w:t>
      </w:r>
      <w:r w:rsidR="005F50FA" w:rsidRPr="00422E64">
        <w:t xml:space="preserve"> load the database to</w:t>
      </w:r>
      <w:r w:rsidR="000759AD" w:rsidRPr="00422E64">
        <w:t>/from</w:t>
      </w:r>
      <w:r w:rsidR="005F50FA" w:rsidRPr="00422E64">
        <w:t xml:space="preserve"> a Serializable file</w:t>
      </w:r>
      <w:r w:rsidR="000759AD" w:rsidRPr="00422E64">
        <w:t>. You must</w:t>
      </w:r>
      <w:r w:rsidR="008C2419" w:rsidRPr="00422E64">
        <w:t xml:space="preserve"> u</w:t>
      </w:r>
      <w:r w:rsidR="007F4CC0" w:rsidRPr="00422E64">
        <w:t xml:space="preserve">se a JFileChooser </w:t>
      </w:r>
      <w:r w:rsidR="008C2419" w:rsidRPr="00422E64">
        <w:t>to select the file</w:t>
      </w:r>
      <w:r w:rsidR="000759AD" w:rsidRPr="00422E64">
        <w:t xml:space="preserve"> during read</w:t>
      </w:r>
      <w:r w:rsidR="006A6FCE" w:rsidRPr="00422E64">
        <w:t>/load</w:t>
      </w:r>
      <w:r w:rsidR="000759AD" w:rsidRPr="00422E64">
        <w:t xml:space="preserve"> and write</w:t>
      </w:r>
      <w:r w:rsidR="006A6FCE" w:rsidRPr="00422E64">
        <w:t>/save</w:t>
      </w:r>
      <w:r w:rsidR="000759AD" w:rsidRPr="00422E64">
        <w:t xml:space="preserve"> operations</w:t>
      </w:r>
      <w:r w:rsidR="007F4CC0" w:rsidRPr="00422E64">
        <w:t xml:space="preserve">. </w:t>
      </w:r>
    </w:p>
    <w:p w14:paraId="20B044BE" w14:textId="41AFD505" w:rsidR="00CD239E" w:rsidRPr="007E6B4C" w:rsidRDefault="00CD239E" w:rsidP="007E6B4C">
      <w:pPr>
        <w:pStyle w:val="ListParagraph"/>
        <w:numPr>
          <w:ilvl w:val="0"/>
          <w:numId w:val="35"/>
        </w:numPr>
        <w:jc w:val="both"/>
      </w:pPr>
      <w:r w:rsidRPr="007E6B4C">
        <w:t>example:</w:t>
      </w:r>
    </w:p>
    <w:p w14:paraId="230D486F" w14:textId="77777777" w:rsidR="00CD239E" w:rsidRDefault="00CD239E" w:rsidP="00EE0320">
      <w:pPr>
        <w:widowControl w:val="0"/>
        <w:autoSpaceDE w:val="0"/>
        <w:autoSpaceDN w:val="0"/>
        <w:adjustRightInd w:val="0"/>
        <w:rPr>
          <w:rFonts w:ascii="Times New Roman" w:hAnsi="Times New Roman" w:cs="Times New Roman"/>
        </w:rPr>
      </w:pPr>
    </w:p>
    <w:p w14:paraId="524A3B59" w14:textId="66544E3C" w:rsidR="007E6B4C" w:rsidRDefault="007E6B4C" w:rsidP="00EE0320">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007F4CC0">
        <w:rPr>
          <w:rFonts w:ascii="Times New Roman" w:hAnsi="Times New Roman" w:cs="Times New Roman"/>
        </w:rPr>
        <w:t xml:space="preserve">            </w:t>
      </w:r>
      <w:r>
        <w:rPr>
          <w:rFonts w:ascii="Times New Roman" w:hAnsi="Times New Roman" w:cs="Times New Roman"/>
        </w:rPr>
        <w:t xml:space="preserve">     </w:t>
      </w:r>
      <w:r w:rsidR="00CD239E">
        <w:rPr>
          <w:rFonts w:ascii="Times New Roman" w:hAnsi="Times New Roman" w:cs="Times New Roman"/>
        </w:rPr>
        <w:t xml:space="preserve"> </w:t>
      </w:r>
      <w:r w:rsidR="008C153A">
        <w:rPr>
          <w:rFonts w:ascii="Times New Roman" w:hAnsi="Times New Roman" w:cs="Times New Roman"/>
          <w:noProof/>
        </w:rPr>
        <w:drawing>
          <wp:inline distT="0" distB="0" distL="0" distR="0" wp14:anchorId="6ABFF801" wp14:editId="369DFEA0">
            <wp:extent cx="5425600" cy="865730"/>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0550" cy="866520"/>
                    </a:xfrm>
                    <a:prstGeom prst="rect">
                      <a:avLst/>
                    </a:prstGeom>
                    <a:noFill/>
                    <a:ln>
                      <a:noFill/>
                    </a:ln>
                  </pic:spPr>
                </pic:pic>
              </a:graphicData>
            </a:graphic>
          </wp:inline>
        </w:drawing>
      </w:r>
    </w:p>
    <w:p w14:paraId="04D3A6F8" w14:textId="77777777" w:rsidR="007E6B4C" w:rsidRDefault="007E6B4C" w:rsidP="00EE0320">
      <w:pPr>
        <w:widowControl w:val="0"/>
        <w:autoSpaceDE w:val="0"/>
        <w:autoSpaceDN w:val="0"/>
        <w:adjustRightInd w:val="0"/>
        <w:rPr>
          <w:rFonts w:ascii="Times New Roman" w:hAnsi="Times New Roman" w:cs="Times New Roman"/>
        </w:rPr>
      </w:pPr>
    </w:p>
    <w:p w14:paraId="3F3BF1D0" w14:textId="77777777" w:rsidR="00422E64" w:rsidRPr="00422E64" w:rsidRDefault="00422E64" w:rsidP="007F4CC0">
      <w:pPr>
        <w:pStyle w:val="ListParagraph"/>
        <w:widowControl w:val="0"/>
        <w:numPr>
          <w:ilvl w:val="0"/>
          <w:numId w:val="35"/>
        </w:numPr>
        <w:autoSpaceDE w:val="0"/>
        <w:autoSpaceDN w:val="0"/>
        <w:adjustRightInd w:val="0"/>
        <w:rPr>
          <w:b/>
        </w:rPr>
      </w:pPr>
      <w:r w:rsidRPr="00422E64">
        <w:rPr>
          <w:b/>
        </w:rPr>
        <w:t xml:space="preserve">(File Menu) have read and write operations to save or load the database to/from a Text file. You must use a JFileChooser to select the file during read/load and write/save operations. For </w:t>
      </w:r>
    </w:p>
    <w:p w14:paraId="0D9E2B65" w14:textId="77777777" w:rsidR="00422E64" w:rsidRDefault="00422E64" w:rsidP="00422E64">
      <w:pPr>
        <w:pStyle w:val="ListParagraph"/>
        <w:widowControl w:val="0"/>
        <w:autoSpaceDE w:val="0"/>
        <w:autoSpaceDN w:val="0"/>
        <w:adjustRightInd w:val="0"/>
        <w:ind w:left="1080"/>
      </w:pPr>
    </w:p>
    <w:p w14:paraId="32D16D98" w14:textId="79B87EC4" w:rsidR="00CD239E" w:rsidRPr="00422E64" w:rsidRDefault="00CD239E" w:rsidP="007F4CC0">
      <w:pPr>
        <w:pStyle w:val="ListParagraph"/>
        <w:widowControl w:val="0"/>
        <w:numPr>
          <w:ilvl w:val="0"/>
          <w:numId w:val="35"/>
        </w:numPr>
        <w:autoSpaceDE w:val="0"/>
        <w:autoSpaceDN w:val="0"/>
        <w:adjustRightInd w:val="0"/>
      </w:pPr>
      <w:r w:rsidRPr="00422E64">
        <w:t xml:space="preserve">(Action Menu) have rent </w:t>
      </w:r>
      <w:r w:rsidR="00A901F9" w:rsidRPr="00422E64">
        <w:t>DVD</w:t>
      </w:r>
      <w:r w:rsidRPr="00422E64">
        <w:t xml:space="preserve"> and Game operations available and </w:t>
      </w:r>
      <w:r w:rsidR="00EC267E" w:rsidRPr="00422E64">
        <w:t xml:space="preserve">the </w:t>
      </w:r>
      <w:r w:rsidRPr="00422E64">
        <w:t>return</w:t>
      </w:r>
      <w:r w:rsidR="006A6FCE" w:rsidRPr="00422E64">
        <w:t xml:space="preserve"> (a selected dvd in the list)</w:t>
      </w:r>
      <w:r w:rsidRPr="00422E64">
        <w:t xml:space="preserve"> operation under this me</w:t>
      </w:r>
      <w:r w:rsidR="006A6FCE" w:rsidRPr="00422E64">
        <w:t>n</w:t>
      </w:r>
      <w:r w:rsidRPr="00422E64">
        <w:t>u. For example:</w:t>
      </w:r>
    </w:p>
    <w:p w14:paraId="30E17751" w14:textId="77777777" w:rsidR="00CD239E" w:rsidRDefault="00CD239E" w:rsidP="00EE0320">
      <w:pPr>
        <w:widowControl w:val="0"/>
        <w:autoSpaceDE w:val="0"/>
        <w:autoSpaceDN w:val="0"/>
        <w:adjustRightInd w:val="0"/>
        <w:rPr>
          <w:rFonts w:ascii="Times New Roman" w:hAnsi="Times New Roman" w:cs="Times New Roman"/>
        </w:rPr>
      </w:pPr>
    </w:p>
    <w:p w14:paraId="05E11809" w14:textId="450184E6" w:rsidR="00EE0320" w:rsidRPr="000F1321" w:rsidRDefault="007F4CC0" w:rsidP="00EE0320">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008C153A">
        <w:rPr>
          <w:rFonts w:ascii="Times New Roman" w:hAnsi="Times New Roman" w:cs="Times New Roman"/>
          <w:noProof/>
        </w:rPr>
        <w:drawing>
          <wp:inline distT="0" distB="0" distL="0" distR="0" wp14:anchorId="6353467E" wp14:editId="5875D156">
            <wp:extent cx="5418776" cy="98690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3601" cy="987779"/>
                    </a:xfrm>
                    <a:prstGeom prst="rect">
                      <a:avLst/>
                    </a:prstGeom>
                    <a:noFill/>
                    <a:ln>
                      <a:noFill/>
                    </a:ln>
                  </pic:spPr>
                </pic:pic>
              </a:graphicData>
            </a:graphic>
          </wp:inline>
        </w:drawing>
      </w:r>
    </w:p>
    <w:p w14:paraId="1D75F90C" w14:textId="70FB5EE6" w:rsidR="003F742B" w:rsidRPr="005F5A56" w:rsidRDefault="00EC267E" w:rsidP="0080334E">
      <w:pPr>
        <w:widowControl w:val="0"/>
        <w:autoSpaceDE w:val="0"/>
        <w:autoSpaceDN w:val="0"/>
        <w:adjustRightInd w:val="0"/>
        <w:rPr>
          <w:rFonts w:ascii="Times New Roman" w:hAnsi="Times New Roman"/>
          <w:b/>
          <w:sz w:val="28"/>
        </w:rPr>
      </w:pPr>
      <w:r w:rsidRPr="005F5A56">
        <w:rPr>
          <w:rFonts w:ascii="Times New Roman" w:hAnsi="Times New Roman"/>
          <w:b/>
          <w:sz w:val="28"/>
        </w:rPr>
        <w:t>Step 5: Implement the JDialog classes (Rent</w:t>
      </w:r>
      <w:r w:rsidR="00A901F9" w:rsidRPr="005F5A56">
        <w:rPr>
          <w:rFonts w:ascii="Times New Roman" w:hAnsi="Times New Roman"/>
          <w:b/>
          <w:sz w:val="28"/>
        </w:rPr>
        <w:t>DVD</w:t>
      </w:r>
      <w:r w:rsidR="000759AD">
        <w:rPr>
          <w:rFonts w:ascii="Times New Roman" w:hAnsi="Times New Roman"/>
          <w:b/>
          <w:sz w:val="28"/>
        </w:rPr>
        <w:t>Dialog</w:t>
      </w:r>
      <w:r w:rsidRPr="005F5A56">
        <w:rPr>
          <w:rFonts w:ascii="Times New Roman" w:hAnsi="Times New Roman"/>
          <w:b/>
          <w:sz w:val="28"/>
        </w:rPr>
        <w:t>, RentGame</w:t>
      </w:r>
      <w:r w:rsidR="000759AD">
        <w:rPr>
          <w:rFonts w:ascii="Times New Roman" w:hAnsi="Times New Roman"/>
          <w:b/>
          <w:sz w:val="28"/>
        </w:rPr>
        <w:t>Dialog</w:t>
      </w:r>
      <w:r w:rsidRPr="005F5A56">
        <w:rPr>
          <w:rFonts w:ascii="Times New Roman" w:hAnsi="Times New Roman"/>
          <w:b/>
          <w:sz w:val="28"/>
        </w:rPr>
        <w:t>)) using the following:</w:t>
      </w:r>
    </w:p>
    <w:p w14:paraId="3C8C5AA5" w14:textId="767497A6" w:rsidR="006A02EB" w:rsidRDefault="00EC267E" w:rsidP="006A02EB">
      <w:pPr>
        <w:ind w:left="360"/>
      </w:pPr>
      <w:r>
        <w:t>Thes</w:t>
      </w:r>
      <w:r w:rsidRPr="00EC267E">
        <w:t>e</w:t>
      </w:r>
      <w:r>
        <w:t xml:space="preserve"> dialog boxes are invoked with the user selects Rent </w:t>
      </w:r>
      <w:r w:rsidR="00A901F9">
        <w:t>DVD</w:t>
      </w:r>
      <w:r>
        <w:t xml:space="preserve"> or Rent Game (see above).  The only difference between the two dialog boxes is the awareness that the </w:t>
      </w:r>
      <w:r w:rsidR="000F1321">
        <w:t>RentGame</w:t>
      </w:r>
      <w:r w:rsidR="000759AD">
        <w:t>Dialog</w:t>
      </w:r>
      <w:r>
        <w:t xml:space="preserve"> must ask for the ‘player’ type in addition to the other data collected. </w:t>
      </w:r>
      <w:r w:rsidR="00C7788A">
        <w:t xml:space="preserve"> </w:t>
      </w:r>
      <w:r w:rsidR="00C7788A" w:rsidRPr="00C7788A">
        <w:rPr>
          <w:rFonts w:ascii="Times New Roman" w:hAnsi="Times New Roman"/>
        </w:rPr>
        <w:t>When a JDialog box appears, have today’s date in the JTextField for rented on, and have tomorrow’s date in the JTextfield for date due.</w:t>
      </w:r>
      <w:r w:rsidR="00C7788A">
        <w:rPr>
          <w:rFonts w:ascii="Times New Roman" w:hAnsi="Times New Roman"/>
        </w:rPr>
        <w:t xml:space="preserve"> </w:t>
      </w:r>
      <w:r w:rsidR="006A02EB" w:rsidRPr="004C58E2">
        <w:t xml:space="preserve">The following is some coding help with the GregorianCalendar and Date classes. </w:t>
      </w:r>
    </w:p>
    <w:p w14:paraId="6F7E4DDF" w14:textId="77777777" w:rsidR="006A02EB" w:rsidRDefault="006A02EB" w:rsidP="006A02EB"/>
    <w:p w14:paraId="5B7E4D5C" w14:textId="77777777" w:rsidR="006A02EB" w:rsidRPr="001F22A1" w:rsidRDefault="006A02EB" w:rsidP="006A02EB">
      <w:pPr>
        <w:ind w:firstLine="720"/>
        <w:rPr>
          <w:rFonts w:ascii="Courier New" w:hAnsi="Courier New"/>
          <w:i/>
          <w:sz w:val="20"/>
          <w:szCs w:val="20"/>
        </w:rPr>
      </w:pPr>
      <w:r w:rsidRPr="001F22A1">
        <w:rPr>
          <w:rFonts w:ascii="Courier New" w:hAnsi="Courier New"/>
          <w:i/>
          <w:sz w:val="20"/>
          <w:szCs w:val="20"/>
        </w:rPr>
        <w:t>Date date = Calendar.getInstance().getTime();    // Today’s date</w:t>
      </w:r>
    </w:p>
    <w:p w14:paraId="676C4148" w14:textId="77777777" w:rsidR="006A02EB" w:rsidRDefault="006A02EB" w:rsidP="006A02EB">
      <w:pPr>
        <w:rPr>
          <w:rFonts w:ascii="Times New Roman" w:hAnsi="Times New Roman"/>
        </w:rPr>
      </w:pPr>
    </w:p>
    <w:p w14:paraId="182E498A" w14:textId="4BF597D0" w:rsidR="006A02EB" w:rsidRDefault="00EC267E" w:rsidP="00D53CF3">
      <w:pPr>
        <w:ind w:left="360"/>
      </w:pPr>
      <w:r>
        <w:t xml:space="preserve"> Here is a </w:t>
      </w:r>
      <w:r w:rsidR="00D23378">
        <w:t xml:space="preserve">sample </w:t>
      </w:r>
      <w:r>
        <w:t xml:space="preserve">screen shot of a DialogRentGame: </w:t>
      </w:r>
    </w:p>
    <w:p w14:paraId="5508BA15" w14:textId="285B6A98" w:rsidR="000F1321" w:rsidRPr="00EC267E" w:rsidRDefault="00C7788A" w:rsidP="00C7788A">
      <w:pPr>
        <w:widowControl w:val="0"/>
        <w:autoSpaceDE w:val="0"/>
        <w:autoSpaceDN w:val="0"/>
        <w:adjustRightInd w:val="0"/>
        <w:ind w:left="2880" w:firstLine="720"/>
      </w:pPr>
      <w:r>
        <w:rPr>
          <w:noProof/>
        </w:rPr>
        <w:drawing>
          <wp:anchor distT="0" distB="0" distL="114300" distR="114300" simplePos="0" relativeHeight="251660288" behindDoc="1" locked="0" layoutInCell="1" allowOverlap="1" wp14:anchorId="4798C346" wp14:editId="15583E09">
            <wp:simplePos x="0" y="0"/>
            <wp:positionH relativeFrom="column">
              <wp:posOffset>2286000</wp:posOffset>
            </wp:positionH>
            <wp:positionV relativeFrom="paragraph">
              <wp:posOffset>2540</wp:posOffset>
            </wp:positionV>
            <wp:extent cx="2049780" cy="1290918"/>
            <wp:effectExtent l="0" t="0" r="762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9780" cy="1290918"/>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BBB9170" w14:textId="576A51C1" w:rsidR="00EC267E" w:rsidRDefault="000F1321" w:rsidP="0080334E">
      <w:pPr>
        <w:widowControl w:val="0"/>
        <w:autoSpaceDE w:val="0"/>
        <w:autoSpaceDN w:val="0"/>
        <w:adjustRightInd w:val="0"/>
      </w:pPr>
      <w:r>
        <w:t xml:space="preserve">                                                                </w:t>
      </w:r>
    </w:p>
    <w:p w14:paraId="55C74749" w14:textId="77777777" w:rsidR="00EC267E" w:rsidRDefault="00EC267E" w:rsidP="0080334E">
      <w:pPr>
        <w:widowControl w:val="0"/>
        <w:autoSpaceDE w:val="0"/>
        <w:autoSpaceDN w:val="0"/>
        <w:adjustRightInd w:val="0"/>
      </w:pPr>
    </w:p>
    <w:p w14:paraId="52FF3F6A" w14:textId="3A38001E" w:rsidR="00B12957" w:rsidRDefault="002448D8" w:rsidP="0080334E">
      <w:pPr>
        <w:widowControl w:val="0"/>
        <w:autoSpaceDE w:val="0"/>
        <w:autoSpaceDN w:val="0"/>
        <w:adjustRightInd w:val="0"/>
        <w:rPr>
          <w:b/>
        </w:rPr>
      </w:pPr>
      <w:r>
        <w:rPr>
          <w:b/>
        </w:rPr>
        <w:tab/>
      </w:r>
      <w:r>
        <w:rPr>
          <w:b/>
        </w:rPr>
        <w:tab/>
      </w:r>
      <w:r>
        <w:rPr>
          <w:b/>
        </w:rPr>
        <w:tab/>
      </w:r>
      <w:r>
        <w:rPr>
          <w:b/>
        </w:rPr>
        <w:tab/>
      </w:r>
      <w:r>
        <w:rPr>
          <w:b/>
        </w:rPr>
        <w:tab/>
      </w:r>
      <w:r>
        <w:rPr>
          <w:b/>
        </w:rPr>
        <w:tab/>
      </w:r>
      <w:r>
        <w:rPr>
          <w:b/>
        </w:rPr>
        <w:tab/>
      </w:r>
      <w:r>
        <w:rPr>
          <w:b/>
        </w:rPr>
        <w:tab/>
      </w:r>
      <w:r>
        <w:rPr>
          <w:b/>
        </w:rPr>
        <w:tab/>
      </w:r>
      <w:r>
        <w:rPr>
          <w:b/>
        </w:rPr>
        <w:tab/>
      </w:r>
      <w:r w:rsidR="00C7788A">
        <w:rPr>
          <w:b/>
        </w:rPr>
        <w:tab/>
      </w:r>
    </w:p>
    <w:p w14:paraId="2530AA4A" w14:textId="11694D94" w:rsidR="00B12957" w:rsidRDefault="00B12957" w:rsidP="0080334E">
      <w:pPr>
        <w:widowControl w:val="0"/>
        <w:autoSpaceDE w:val="0"/>
        <w:autoSpaceDN w:val="0"/>
        <w:adjustRightInd w:val="0"/>
        <w:rPr>
          <w:b/>
        </w:rPr>
      </w:pPr>
    </w:p>
    <w:p w14:paraId="5701981F" w14:textId="79EED50C" w:rsidR="00B12957" w:rsidRDefault="00B12957" w:rsidP="0080334E">
      <w:pPr>
        <w:widowControl w:val="0"/>
        <w:autoSpaceDE w:val="0"/>
        <w:autoSpaceDN w:val="0"/>
        <w:adjustRightInd w:val="0"/>
        <w:rPr>
          <w:b/>
        </w:rPr>
      </w:pPr>
    </w:p>
    <w:p w14:paraId="7335C2C9" w14:textId="77777777" w:rsidR="00B12957" w:rsidRDefault="00B12957" w:rsidP="0080334E">
      <w:pPr>
        <w:widowControl w:val="0"/>
        <w:autoSpaceDE w:val="0"/>
        <w:autoSpaceDN w:val="0"/>
        <w:adjustRightInd w:val="0"/>
        <w:rPr>
          <w:b/>
        </w:rPr>
      </w:pPr>
    </w:p>
    <w:p w14:paraId="3CBAF1A0" w14:textId="77777777" w:rsidR="006A02EB" w:rsidRPr="006A02EB" w:rsidRDefault="006A02EB" w:rsidP="0080334E">
      <w:pPr>
        <w:widowControl w:val="0"/>
        <w:autoSpaceDE w:val="0"/>
        <w:autoSpaceDN w:val="0"/>
        <w:adjustRightInd w:val="0"/>
      </w:pPr>
    </w:p>
    <w:p w14:paraId="35C28891" w14:textId="0A641174" w:rsidR="00ED2989" w:rsidRDefault="000F1321" w:rsidP="00EC267E">
      <w:pPr>
        <w:widowControl w:val="0"/>
        <w:autoSpaceDE w:val="0"/>
        <w:autoSpaceDN w:val="0"/>
        <w:adjustRightInd w:val="0"/>
      </w:pPr>
      <w:r>
        <w:t>To</w:t>
      </w:r>
      <w:r w:rsidRPr="000F1321">
        <w:t xml:space="preserve"> create a dialog box the following code is suggested.</w:t>
      </w:r>
      <w:r w:rsidR="00ED2989">
        <w:t xml:space="preserve">  Note: The following code is just a start; to full</w:t>
      </w:r>
      <w:r w:rsidR="00A901F9">
        <w:t>y</w:t>
      </w:r>
      <w:r w:rsidR="00ED2989">
        <w:t xml:space="preserve"> understand how to create dialog boxes, more details are needed.  Examples of other dialog boxes will be presented in class. </w:t>
      </w:r>
    </w:p>
    <w:p w14:paraId="379FA542" w14:textId="71EAA7B9" w:rsidR="00EC267E" w:rsidRPr="001F22A1" w:rsidRDefault="00EC267E" w:rsidP="001F22A1">
      <w:pPr>
        <w:ind w:firstLine="720"/>
        <w:rPr>
          <w:rFonts w:ascii="Courier New" w:hAnsi="Courier New"/>
          <w:i/>
          <w:sz w:val="20"/>
          <w:szCs w:val="20"/>
        </w:rPr>
      </w:pPr>
      <w:r w:rsidRPr="001F22A1">
        <w:rPr>
          <w:rFonts w:ascii="Courier New" w:hAnsi="Courier New"/>
          <w:i/>
          <w:sz w:val="20"/>
          <w:szCs w:val="20"/>
        </w:rPr>
        <w:t>public class Rent</w:t>
      </w:r>
      <w:r w:rsidR="00A901F9" w:rsidRPr="001F22A1">
        <w:rPr>
          <w:rFonts w:ascii="Courier New" w:hAnsi="Courier New"/>
          <w:i/>
          <w:sz w:val="20"/>
          <w:szCs w:val="20"/>
        </w:rPr>
        <w:t>DVD</w:t>
      </w:r>
      <w:r w:rsidR="000759AD">
        <w:rPr>
          <w:rFonts w:ascii="Courier New" w:hAnsi="Courier New"/>
          <w:i/>
          <w:sz w:val="20"/>
          <w:szCs w:val="20"/>
        </w:rPr>
        <w:t>Dialog</w:t>
      </w:r>
      <w:r w:rsidRPr="001F22A1">
        <w:rPr>
          <w:rFonts w:ascii="Courier New" w:hAnsi="Courier New"/>
          <w:i/>
          <w:sz w:val="20"/>
          <w:szCs w:val="20"/>
        </w:rPr>
        <w:t xml:space="preserve">  extends JD</w:t>
      </w:r>
      <w:r w:rsidR="00ED2989" w:rsidRPr="001F22A1">
        <w:rPr>
          <w:rFonts w:ascii="Courier New" w:hAnsi="Courier New"/>
          <w:i/>
          <w:sz w:val="20"/>
          <w:szCs w:val="20"/>
        </w:rPr>
        <w:t>ialog implements ActionListener</w:t>
      </w:r>
      <w:r w:rsidRPr="001F22A1">
        <w:rPr>
          <w:rFonts w:ascii="Courier New" w:hAnsi="Courier New"/>
          <w:i/>
          <w:sz w:val="20"/>
          <w:szCs w:val="20"/>
        </w:rPr>
        <w:t>{</w:t>
      </w:r>
    </w:p>
    <w:p w14:paraId="0293B2F1" w14:textId="77777777" w:rsidR="00EC267E" w:rsidRPr="001F22A1" w:rsidRDefault="00EC267E" w:rsidP="00ED2989">
      <w:pPr>
        <w:ind w:firstLine="720"/>
        <w:rPr>
          <w:rFonts w:ascii="Courier New" w:hAnsi="Courier New"/>
          <w:i/>
          <w:sz w:val="20"/>
          <w:szCs w:val="20"/>
        </w:rPr>
      </w:pPr>
      <w:r w:rsidRPr="001F22A1">
        <w:rPr>
          <w:rFonts w:ascii="Courier New" w:hAnsi="Courier New"/>
          <w:i/>
          <w:sz w:val="20"/>
          <w:szCs w:val="20"/>
        </w:rPr>
        <w:tab/>
        <w:t>private JTextField titleTxt;</w:t>
      </w:r>
    </w:p>
    <w:p w14:paraId="7744727B" w14:textId="77777777" w:rsidR="00EC267E" w:rsidRPr="001F22A1" w:rsidRDefault="00EC267E" w:rsidP="00ED2989">
      <w:pPr>
        <w:ind w:firstLine="720"/>
        <w:rPr>
          <w:rFonts w:ascii="Courier New" w:hAnsi="Courier New"/>
          <w:i/>
          <w:sz w:val="20"/>
          <w:szCs w:val="20"/>
        </w:rPr>
      </w:pPr>
      <w:r w:rsidRPr="001F22A1">
        <w:rPr>
          <w:rFonts w:ascii="Courier New" w:hAnsi="Courier New"/>
          <w:i/>
          <w:sz w:val="20"/>
          <w:szCs w:val="20"/>
        </w:rPr>
        <w:tab/>
        <w:t>private JTextField renterTxt;</w:t>
      </w:r>
    </w:p>
    <w:p w14:paraId="17E8DBF7" w14:textId="77777777" w:rsidR="00EC267E" w:rsidRPr="001F22A1" w:rsidRDefault="00EC267E" w:rsidP="00ED2989">
      <w:pPr>
        <w:ind w:firstLine="720"/>
        <w:rPr>
          <w:rFonts w:ascii="Courier New" w:hAnsi="Courier New"/>
          <w:i/>
          <w:sz w:val="20"/>
          <w:szCs w:val="20"/>
        </w:rPr>
      </w:pPr>
      <w:r w:rsidRPr="001F22A1">
        <w:rPr>
          <w:rFonts w:ascii="Courier New" w:hAnsi="Courier New"/>
          <w:i/>
          <w:sz w:val="20"/>
          <w:szCs w:val="20"/>
        </w:rPr>
        <w:tab/>
        <w:t>private JTextField rentedOnTxt;</w:t>
      </w:r>
    </w:p>
    <w:p w14:paraId="70DFBBC9" w14:textId="749F3781" w:rsidR="00EC267E" w:rsidRPr="001F22A1" w:rsidRDefault="00EC267E" w:rsidP="008B35FE">
      <w:pPr>
        <w:ind w:firstLine="720"/>
        <w:rPr>
          <w:rFonts w:ascii="Courier New" w:hAnsi="Courier New"/>
          <w:i/>
          <w:sz w:val="20"/>
          <w:szCs w:val="20"/>
        </w:rPr>
      </w:pPr>
      <w:r w:rsidRPr="001F22A1">
        <w:rPr>
          <w:rFonts w:ascii="Courier New" w:hAnsi="Courier New"/>
          <w:i/>
          <w:sz w:val="20"/>
          <w:szCs w:val="20"/>
        </w:rPr>
        <w:tab/>
        <w:t>private JTextField DueBackTxt;</w:t>
      </w:r>
    </w:p>
    <w:p w14:paraId="52340EAC" w14:textId="77777777" w:rsidR="00EC267E" w:rsidRPr="001F22A1" w:rsidRDefault="00EC267E" w:rsidP="00ED2989">
      <w:pPr>
        <w:ind w:firstLine="720"/>
        <w:rPr>
          <w:rFonts w:ascii="Courier New" w:hAnsi="Courier New"/>
          <w:i/>
          <w:sz w:val="20"/>
          <w:szCs w:val="20"/>
        </w:rPr>
      </w:pPr>
      <w:r w:rsidRPr="001F22A1">
        <w:rPr>
          <w:rFonts w:ascii="Courier New" w:hAnsi="Courier New"/>
          <w:i/>
          <w:sz w:val="20"/>
          <w:szCs w:val="20"/>
        </w:rPr>
        <w:tab/>
        <w:t>private JButton okButton;</w:t>
      </w:r>
    </w:p>
    <w:p w14:paraId="3223B1AE" w14:textId="77777777" w:rsidR="00EC267E" w:rsidRPr="001F22A1" w:rsidRDefault="00EC267E" w:rsidP="00ED2989">
      <w:pPr>
        <w:ind w:firstLine="720"/>
        <w:rPr>
          <w:rFonts w:ascii="Courier New" w:hAnsi="Courier New"/>
          <w:i/>
          <w:sz w:val="20"/>
          <w:szCs w:val="20"/>
        </w:rPr>
      </w:pPr>
      <w:r w:rsidRPr="001F22A1">
        <w:rPr>
          <w:rFonts w:ascii="Courier New" w:hAnsi="Courier New"/>
          <w:i/>
          <w:sz w:val="20"/>
          <w:szCs w:val="20"/>
        </w:rPr>
        <w:tab/>
        <w:t>private JButton cancelButton;</w:t>
      </w:r>
    </w:p>
    <w:p w14:paraId="035955D3" w14:textId="77C644DC" w:rsidR="00EC267E" w:rsidRPr="001F22A1" w:rsidRDefault="00EC267E" w:rsidP="008B35FE">
      <w:pPr>
        <w:ind w:firstLine="720"/>
        <w:rPr>
          <w:rFonts w:ascii="Courier New" w:hAnsi="Courier New"/>
          <w:i/>
          <w:sz w:val="20"/>
          <w:szCs w:val="20"/>
        </w:rPr>
      </w:pPr>
      <w:r w:rsidRPr="001F22A1">
        <w:rPr>
          <w:rFonts w:ascii="Courier New" w:hAnsi="Courier New"/>
          <w:i/>
          <w:sz w:val="20"/>
          <w:szCs w:val="20"/>
        </w:rPr>
        <w:tab/>
        <w:t>private boolean closeStatus;</w:t>
      </w:r>
    </w:p>
    <w:p w14:paraId="153E36A7" w14:textId="21ADDD91" w:rsidR="00EC267E" w:rsidRPr="001F22A1" w:rsidRDefault="00EC267E" w:rsidP="00ED2989">
      <w:pPr>
        <w:ind w:firstLine="720"/>
        <w:rPr>
          <w:rFonts w:ascii="Courier New" w:hAnsi="Courier New"/>
          <w:i/>
          <w:sz w:val="20"/>
          <w:szCs w:val="20"/>
        </w:rPr>
      </w:pPr>
      <w:r w:rsidRPr="001F22A1">
        <w:rPr>
          <w:rFonts w:ascii="Courier New" w:hAnsi="Courier New"/>
          <w:i/>
          <w:sz w:val="20"/>
          <w:szCs w:val="20"/>
        </w:rPr>
        <w:tab/>
        <w:t xml:space="preserve">private </w:t>
      </w:r>
      <w:r w:rsidR="00A901F9" w:rsidRPr="001F22A1">
        <w:rPr>
          <w:rFonts w:ascii="Courier New" w:hAnsi="Courier New"/>
          <w:i/>
          <w:sz w:val="20"/>
          <w:szCs w:val="20"/>
        </w:rPr>
        <w:t>DVD</w:t>
      </w:r>
      <w:r w:rsidRPr="001F22A1">
        <w:rPr>
          <w:rFonts w:ascii="Courier New" w:hAnsi="Courier New"/>
          <w:i/>
          <w:sz w:val="20"/>
          <w:szCs w:val="20"/>
        </w:rPr>
        <w:t xml:space="preserve"> unit;  </w:t>
      </w:r>
    </w:p>
    <w:p w14:paraId="3DC4B11D" w14:textId="6DAB2318" w:rsidR="00EC267E" w:rsidRPr="001F22A1" w:rsidRDefault="00EC267E" w:rsidP="008B35FE">
      <w:pPr>
        <w:ind w:firstLine="720"/>
        <w:rPr>
          <w:rFonts w:ascii="Courier New" w:hAnsi="Courier New"/>
          <w:i/>
          <w:sz w:val="20"/>
          <w:szCs w:val="20"/>
        </w:rPr>
      </w:pPr>
      <w:r w:rsidRPr="001F22A1">
        <w:rPr>
          <w:rFonts w:ascii="Courier New" w:hAnsi="Courier New"/>
          <w:i/>
          <w:sz w:val="20"/>
          <w:szCs w:val="20"/>
        </w:rPr>
        <w:tab/>
      </w:r>
    </w:p>
    <w:p w14:paraId="252F2F74" w14:textId="52315E1D" w:rsidR="00EC267E" w:rsidRPr="001F22A1" w:rsidRDefault="00EC267E" w:rsidP="00ED2989">
      <w:pPr>
        <w:ind w:firstLine="720"/>
        <w:rPr>
          <w:rFonts w:ascii="Courier New" w:hAnsi="Courier New"/>
          <w:i/>
          <w:sz w:val="20"/>
          <w:szCs w:val="20"/>
        </w:rPr>
      </w:pPr>
      <w:r w:rsidRPr="001F22A1">
        <w:rPr>
          <w:rFonts w:ascii="Courier New" w:hAnsi="Courier New"/>
          <w:i/>
          <w:sz w:val="20"/>
          <w:szCs w:val="20"/>
        </w:rPr>
        <w:tab/>
        <w:t>public Rent</w:t>
      </w:r>
      <w:r w:rsidR="00A901F9" w:rsidRPr="001F22A1">
        <w:rPr>
          <w:rFonts w:ascii="Courier New" w:hAnsi="Courier New"/>
          <w:i/>
          <w:sz w:val="20"/>
          <w:szCs w:val="20"/>
        </w:rPr>
        <w:t>DVD</w:t>
      </w:r>
      <w:r w:rsidR="000759AD">
        <w:rPr>
          <w:rFonts w:ascii="Courier New" w:hAnsi="Courier New"/>
          <w:i/>
          <w:sz w:val="20"/>
          <w:szCs w:val="20"/>
        </w:rPr>
        <w:t>Dialog</w:t>
      </w:r>
      <w:r w:rsidRPr="001F22A1">
        <w:rPr>
          <w:rFonts w:ascii="Courier New" w:hAnsi="Courier New"/>
          <w:i/>
          <w:sz w:val="20"/>
          <w:szCs w:val="20"/>
        </w:rPr>
        <w:t xml:space="preserve">(JFrame parent, </w:t>
      </w:r>
      <w:r w:rsidR="00A901F9" w:rsidRPr="001F22A1">
        <w:rPr>
          <w:rFonts w:ascii="Courier New" w:hAnsi="Courier New"/>
          <w:i/>
          <w:sz w:val="20"/>
          <w:szCs w:val="20"/>
        </w:rPr>
        <w:t>DVD</w:t>
      </w:r>
      <w:r w:rsidRPr="001F22A1">
        <w:rPr>
          <w:rFonts w:ascii="Courier New" w:hAnsi="Courier New"/>
          <w:i/>
          <w:sz w:val="20"/>
          <w:szCs w:val="20"/>
        </w:rPr>
        <w:t xml:space="preserve"> d) {</w:t>
      </w:r>
      <w:r w:rsidRPr="001F22A1">
        <w:rPr>
          <w:rFonts w:ascii="Courier New" w:hAnsi="Courier New"/>
          <w:i/>
          <w:sz w:val="20"/>
          <w:szCs w:val="20"/>
        </w:rPr>
        <w:tab/>
      </w:r>
    </w:p>
    <w:p w14:paraId="1E3C4BC3" w14:textId="77777777" w:rsidR="00EC267E" w:rsidRPr="001F22A1" w:rsidRDefault="00EC267E" w:rsidP="00ED2989">
      <w:pPr>
        <w:ind w:firstLine="720"/>
        <w:rPr>
          <w:rFonts w:ascii="Courier New" w:hAnsi="Courier New"/>
          <w:i/>
          <w:sz w:val="20"/>
          <w:szCs w:val="20"/>
        </w:rPr>
      </w:pPr>
      <w:r w:rsidRPr="001F22A1">
        <w:rPr>
          <w:rFonts w:ascii="Courier New" w:hAnsi="Courier New"/>
          <w:i/>
          <w:sz w:val="20"/>
          <w:szCs w:val="20"/>
        </w:rPr>
        <w:tab/>
      </w:r>
      <w:r w:rsidRPr="001F22A1">
        <w:rPr>
          <w:rFonts w:ascii="Courier New" w:hAnsi="Courier New"/>
          <w:i/>
          <w:sz w:val="20"/>
          <w:szCs w:val="20"/>
        </w:rPr>
        <w:tab/>
        <w:t xml:space="preserve">unit = d; </w:t>
      </w:r>
    </w:p>
    <w:p w14:paraId="5980300D" w14:textId="39178109" w:rsidR="00EC267E" w:rsidRPr="001F22A1" w:rsidRDefault="00EC267E" w:rsidP="00ED2989">
      <w:pPr>
        <w:ind w:firstLine="720"/>
        <w:rPr>
          <w:rFonts w:ascii="Courier New" w:hAnsi="Courier New"/>
          <w:i/>
          <w:sz w:val="20"/>
          <w:szCs w:val="20"/>
        </w:rPr>
      </w:pPr>
      <w:r w:rsidRPr="001F22A1">
        <w:rPr>
          <w:rFonts w:ascii="Courier New" w:hAnsi="Courier New"/>
          <w:i/>
          <w:sz w:val="20"/>
          <w:szCs w:val="20"/>
        </w:rPr>
        <w:tab/>
      </w:r>
      <w:r w:rsidR="00ED2989" w:rsidRPr="001F22A1">
        <w:rPr>
          <w:rFonts w:ascii="Courier New" w:hAnsi="Courier New"/>
          <w:i/>
          <w:sz w:val="20"/>
          <w:szCs w:val="20"/>
        </w:rPr>
        <w:t>...</w:t>
      </w:r>
    </w:p>
    <w:p w14:paraId="2875EB48" w14:textId="6F1412CB" w:rsidR="00ED2989" w:rsidRPr="001F22A1" w:rsidRDefault="00ED2989" w:rsidP="00D53CF3">
      <w:pPr>
        <w:ind w:left="720" w:firstLine="720"/>
        <w:rPr>
          <w:rFonts w:ascii="Courier New" w:hAnsi="Courier New"/>
          <w:i/>
          <w:sz w:val="20"/>
          <w:szCs w:val="20"/>
        </w:rPr>
      </w:pPr>
      <w:r w:rsidRPr="001F22A1">
        <w:rPr>
          <w:rFonts w:ascii="Courier New" w:hAnsi="Courier New"/>
          <w:i/>
          <w:sz w:val="20"/>
          <w:szCs w:val="20"/>
        </w:rPr>
        <w:t>}</w:t>
      </w:r>
    </w:p>
    <w:p w14:paraId="30510580" w14:textId="5256A3C5" w:rsidR="00ED2989" w:rsidRPr="001F22A1" w:rsidRDefault="00ED2989" w:rsidP="008B35FE">
      <w:pPr>
        <w:ind w:firstLine="720"/>
        <w:rPr>
          <w:rFonts w:ascii="Courier New" w:hAnsi="Courier New"/>
          <w:i/>
          <w:sz w:val="20"/>
          <w:szCs w:val="20"/>
        </w:rPr>
      </w:pPr>
      <w:r w:rsidRPr="001F22A1">
        <w:rPr>
          <w:rFonts w:ascii="Courier New" w:hAnsi="Courier New"/>
          <w:i/>
          <w:sz w:val="20"/>
          <w:szCs w:val="20"/>
        </w:rPr>
        <w:tab/>
        <w:t>public void actionPerformed(ActionEvent e) {</w:t>
      </w:r>
    </w:p>
    <w:p w14:paraId="2F4CCAE1" w14:textId="6B63E7BB" w:rsidR="00ED2989" w:rsidRPr="001F22A1" w:rsidRDefault="00ED2989" w:rsidP="00ED2989">
      <w:pPr>
        <w:ind w:firstLine="720"/>
        <w:rPr>
          <w:rFonts w:ascii="Courier New" w:hAnsi="Courier New"/>
          <w:i/>
          <w:sz w:val="20"/>
          <w:szCs w:val="20"/>
        </w:rPr>
      </w:pPr>
      <w:r w:rsidRPr="001F22A1">
        <w:rPr>
          <w:rFonts w:ascii="Courier New" w:hAnsi="Courier New"/>
          <w:i/>
          <w:sz w:val="20"/>
          <w:szCs w:val="20"/>
        </w:rPr>
        <w:tab/>
        <w:t>...</w:t>
      </w:r>
    </w:p>
    <w:p w14:paraId="72BDD722" w14:textId="75077A23" w:rsidR="00ED2989" w:rsidRPr="00D53CF3" w:rsidRDefault="00ED2989" w:rsidP="00D53CF3">
      <w:pPr>
        <w:ind w:firstLine="720"/>
        <w:rPr>
          <w:rFonts w:ascii="Courier New" w:hAnsi="Courier New"/>
          <w:i/>
          <w:sz w:val="20"/>
          <w:szCs w:val="20"/>
        </w:rPr>
      </w:pPr>
      <w:r w:rsidRPr="001F22A1">
        <w:rPr>
          <w:rFonts w:ascii="Courier New" w:hAnsi="Courier New"/>
          <w:i/>
          <w:sz w:val="20"/>
          <w:szCs w:val="20"/>
        </w:rPr>
        <w:tab/>
        <w:t>}</w:t>
      </w:r>
    </w:p>
    <w:p w14:paraId="6D739848" w14:textId="4AF46CC1" w:rsidR="00ED2989" w:rsidRPr="00ED2989" w:rsidRDefault="00ED2989" w:rsidP="00ED2989">
      <w:pPr>
        <w:ind w:firstLine="720"/>
      </w:pPr>
      <w:r w:rsidRPr="00ED2989">
        <w:t xml:space="preserve">Finally, to invoke this dialog box from </w:t>
      </w:r>
      <w:r>
        <w:t xml:space="preserve">the </w:t>
      </w:r>
      <w:r w:rsidRPr="00924759">
        <w:t>RentalStore</w:t>
      </w:r>
      <w:r w:rsidR="000759AD">
        <w:t>GUI</w:t>
      </w:r>
      <w:r>
        <w:t xml:space="preserve"> class, the following code is used.   </w:t>
      </w:r>
    </w:p>
    <w:p w14:paraId="225E8DAD" w14:textId="1AFC6BC4" w:rsidR="00ED2989" w:rsidRPr="001F22A1" w:rsidRDefault="00ED2989" w:rsidP="00ED2989">
      <w:pPr>
        <w:ind w:firstLine="720"/>
        <w:rPr>
          <w:rFonts w:ascii="Courier New" w:hAnsi="Courier New"/>
          <w:i/>
          <w:sz w:val="20"/>
          <w:szCs w:val="20"/>
        </w:rPr>
      </w:pPr>
      <w:r>
        <w:rPr>
          <w:rFonts w:ascii="Monaco" w:hAnsi="Monaco" w:cs="Monaco"/>
          <w:color w:val="000000"/>
        </w:rPr>
        <w:tab/>
      </w:r>
      <w:r w:rsidRPr="001F22A1">
        <w:rPr>
          <w:rFonts w:ascii="Courier New" w:hAnsi="Courier New"/>
          <w:i/>
          <w:sz w:val="20"/>
          <w:szCs w:val="20"/>
        </w:rPr>
        <w:t>if (rentGameItem == e.getSource()) {</w:t>
      </w:r>
    </w:p>
    <w:p w14:paraId="71C8F9F0" w14:textId="60BEED55" w:rsidR="00ED2989" w:rsidRPr="001F22A1" w:rsidRDefault="00ED2989" w:rsidP="00ED2989">
      <w:pPr>
        <w:ind w:firstLine="720"/>
        <w:rPr>
          <w:rFonts w:ascii="Courier New" w:hAnsi="Courier New"/>
          <w:i/>
          <w:sz w:val="20"/>
          <w:szCs w:val="20"/>
        </w:rPr>
      </w:pPr>
      <w:r w:rsidRPr="001F22A1">
        <w:rPr>
          <w:rFonts w:ascii="Courier New" w:hAnsi="Courier New"/>
          <w:i/>
          <w:sz w:val="20"/>
          <w:szCs w:val="20"/>
        </w:rPr>
        <w:t xml:space="preserve"> </w:t>
      </w:r>
      <w:r w:rsidRPr="001F22A1">
        <w:rPr>
          <w:rFonts w:ascii="Courier New" w:hAnsi="Courier New"/>
          <w:i/>
          <w:sz w:val="20"/>
          <w:szCs w:val="20"/>
        </w:rPr>
        <w:tab/>
      </w:r>
      <w:r w:rsidRPr="001F22A1">
        <w:rPr>
          <w:rFonts w:ascii="Courier New" w:hAnsi="Courier New"/>
          <w:i/>
          <w:sz w:val="20"/>
          <w:szCs w:val="20"/>
        </w:rPr>
        <w:tab/>
        <w:t>Game game = new Game();</w:t>
      </w:r>
    </w:p>
    <w:p w14:paraId="52297D79" w14:textId="0F5D5283" w:rsidR="00ED2989" w:rsidRPr="001F22A1" w:rsidRDefault="00ED2989" w:rsidP="00ED2989">
      <w:pPr>
        <w:ind w:firstLine="720"/>
        <w:rPr>
          <w:rFonts w:ascii="Courier New" w:hAnsi="Courier New"/>
          <w:i/>
          <w:sz w:val="20"/>
          <w:szCs w:val="20"/>
        </w:rPr>
      </w:pPr>
      <w:r w:rsidRPr="001F22A1">
        <w:rPr>
          <w:rFonts w:ascii="Courier New" w:hAnsi="Courier New"/>
          <w:i/>
          <w:sz w:val="20"/>
          <w:szCs w:val="20"/>
        </w:rPr>
        <w:tab/>
      </w:r>
      <w:r w:rsidRPr="001F22A1">
        <w:rPr>
          <w:rFonts w:ascii="Courier New" w:hAnsi="Courier New"/>
          <w:i/>
          <w:sz w:val="20"/>
          <w:szCs w:val="20"/>
        </w:rPr>
        <w:tab/>
        <w:t>RentGame</w:t>
      </w:r>
      <w:r w:rsidR="000759AD">
        <w:rPr>
          <w:rFonts w:ascii="Courier New" w:hAnsi="Courier New"/>
          <w:i/>
          <w:sz w:val="20"/>
          <w:szCs w:val="20"/>
        </w:rPr>
        <w:t>Dialog</w:t>
      </w:r>
      <w:r w:rsidRPr="001F22A1">
        <w:rPr>
          <w:rFonts w:ascii="Courier New" w:hAnsi="Courier New"/>
          <w:i/>
          <w:sz w:val="20"/>
          <w:szCs w:val="20"/>
        </w:rPr>
        <w:t xml:space="preserve"> dialog = new RentGame</w:t>
      </w:r>
      <w:r w:rsidR="000759AD">
        <w:rPr>
          <w:rFonts w:ascii="Courier New" w:hAnsi="Courier New"/>
          <w:i/>
          <w:sz w:val="20"/>
          <w:szCs w:val="20"/>
        </w:rPr>
        <w:t>Dialog</w:t>
      </w:r>
      <w:r w:rsidRPr="001F22A1">
        <w:rPr>
          <w:rFonts w:ascii="Courier New" w:hAnsi="Courier New"/>
          <w:i/>
          <w:sz w:val="20"/>
          <w:szCs w:val="20"/>
        </w:rPr>
        <w:t>(this, game);</w:t>
      </w:r>
    </w:p>
    <w:p w14:paraId="27CDE9D8" w14:textId="77777777" w:rsidR="00D53CF3" w:rsidRDefault="00ED2989" w:rsidP="001F22A1">
      <w:pPr>
        <w:ind w:firstLine="720"/>
        <w:rPr>
          <w:rFonts w:ascii="Courier New" w:hAnsi="Courier New"/>
          <w:i/>
          <w:sz w:val="20"/>
          <w:szCs w:val="20"/>
        </w:rPr>
      </w:pPr>
      <w:r w:rsidRPr="001F22A1">
        <w:rPr>
          <w:rFonts w:ascii="Courier New" w:hAnsi="Courier New"/>
          <w:i/>
          <w:sz w:val="20"/>
          <w:szCs w:val="20"/>
        </w:rPr>
        <w:tab/>
      </w:r>
      <w:r w:rsidRPr="001F22A1">
        <w:rPr>
          <w:rFonts w:ascii="Courier New" w:hAnsi="Courier New"/>
          <w:i/>
          <w:sz w:val="20"/>
          <w:szCs w:val="20"/>
        </w:rPr>
        <w:tab/>
        <w:t>...</w:t>
      </w:r>
    </w:p>
    <w:p w14:paraId="2C4A7FCE" w14:textId="4A4A7B2A" w:rsidR="00201E6E" w:rsidRPr="00D53CF3" w:rsidRDefault="00ED2989" w:rsidP="00D53CF3">
      <w:pPr>
        <w:ind w:left="1440" w:firstLine="720"/>
        <w:rPr>
          <w:rFonts w:ascii="Courier New" w:hAnsi="Courier New"/>
          <w:i/>
          <w:sz w:val="20"/>
          <w:szCs w:val="20"/>
        </w:rPr>
      </w:pPr>
      <w:r w:rsidRPr="001F22A1">
        <w:rPr>
          <w:rFonts w:ascii="Courier New" w:hAnsi="Courier New"/>
          <w:i/>
          <w:sz w:val="20"/>
          <w:szCs w:val="20"/>
        </w:rPr>
        <w:t>}</w:t>
      </w:r>
    </w:p>
    <w:p w14:paraId="7351FD74" w14:textId="0A332CA2" w:rsidR="00ED2989" w:rsidRPr="005F5A56" w:rsidRDefault="00201E6E" w:rsidP="005555AE">
      <w:pPr>
        <w:widowControl w:val="0"/>
        <w:autoSpaceDE w:val="0"/>
        <w:autoSpaceDN w:val="0"/>
        <w:adjustRightInd w:val="0"/>
        <w:rPr>
          <w:rFonts w:ascii="Times New Roman" w:hAnsi="Times New Roman"/>
          <w:b/>
          <w:sz w:val="28"/>
        </w:rPr>
      </w:pPr>
      <w:r w:rsidRPr="005F5A56">
        <w:rPr>
          <w:rFonts w:ascii="Times New Roman" w:hAnsi="Times New Roman"/>
          <w:b/>
          <w:sz w:val="28"/>
        </w:rPr>
        <w:t xml:space="preserve">Step 6: Implement the class </w:t>
      </w:r>
      <w:r w:rsidR="000759AD">
        <w:rPr>
          <w:rFonts w:ascii="Times New Roman" w:hAnsi="Times New Roman"/>
          <w:b/>
          <w:sz w:val="28"/>
        </w:rPr>
        <w:t>RentalStore</w:t>
      </w:r>
      <w:r w:rsidR="000759AD" w:rsidRPr="005F5A56">
        <w:rPr>
          <w:rFonts w:ascii="Times New Roman" w:hAnsi="Times New Roman"/>
          <w:b/>
          <w:sz w:val="28"/>
        </w:rPr>
        <w:t xml:space="preserve"> </w:t>
      </w:r>
      <w:r w:rsidRPr="005F5A56">
        <w:rPr>
          <w:rFonts w:ascii="Times New Roman" w:hAnsi="Times New Roman"/>
          <w:b/>
          <w:sz w:val="28"/>
        </w:rPr>
        <w:t>using the following:</w:t>
      </w:r>
    </w:p>
    <w:p w14:paraId="684F4E87" w14:textId="3569D3A2" w:rsidR="00201E6E" w:rsidRDefault="00D23378" w:rsidP="005555AE">
      <w:pPr>
        <w:widowControl w:val="0"/>
        <w:autoSpaceDE w:val="0"/>
        <w:autoSpaceDN w:val="0"/>
        <w:adjustRightInd w:val="0"/>
      </w:pPr>
      <w:r>
        <w:t>This class is used for storing</w:t>
      </w:r>
      <w:r w:rsidR="00201E6E">
        <w:t xml:space="preserve"> the rental units (</w:t>
      </w:r>
      <w:r w:rsidR="00A901F9">
        <w:t>DVD</w:t>
      </w:r>
      <w:r w:rsidR="00201E6E">
        <w:t xml:space="preserve"> and </w:t>
      </w:r>
      <w:r w:rsidR="00A901F9">
        <w:t>Game</w:t>
      </w:r>
      <w:r w:rsidR="00201E6E">
        <w:t xml:space="preserve">) into an </w:t>
      </w:r>
      <w:r w:rsidR="00620C6C">
        <w:t>LinkedList</w:t>
      </w:r>
      <w:r w:rsidR="00201E6E">
        <w:t>&lt;</w:t>
      </w:r>
      <w:r w:rsidR="00A901F9">
        <w:t>DVD</w:t>
      </w:r>
      <w:r w:rsidR="00201E6E">
        <w:t xml:space="preserve">&gt;.  (Note: </w:t>
      </w:r>
      <w:r w:rsidR="00A901F9">
        <w:t>DVD</w:t>
      </w:r>
      <w:r>
        <w:t xml:space="preserve"> is the base class and review</w:t>
      </w:r>
      <w:r w:rsidR="00201E6E">
        <w:t xml:space="preserve"> </w:t>
      </w:r>
      <w:r w:rsidR="00F959CC">
        <w:t>chapter 9</w:t>
      </w:r>
      <w:r>
        <w:t xml:space="preserve"> of your book)</w:t>
      </w:r>
      <w:r w:rsidR="00201E6E">
        <w:t xml:space="preserve">.   The functionality of this class is similar </w:t>
      </w:r>
      <w:r w:rsidR="00126513">
        <w:t xml:space="preserve">in concept </w:t>
      </w:r>
      <w:r w:rsidR="00F959CC">
        <w:t>to code presented in chapter 9</w:t>
      </w:r>
      <w:r w:rsidR="00126513">
        <w:t>, s</w:t>
      </w:r>
      <w:r w:rsidR="00201E6E">
        <w:t xml:space="preserve">pecifically, the staffList array.   The main difference is that </w:t>
      </w:r>
      <w:r w:rsidR="00126513">
        <w:t xml:space="preserve">this </w:t>
      </w:r>
      <w:r w:rsidR="00201E6E">
        <w:t>class must handle all the operation</w:t>
      </w:r>
      <w:r w:rsidR="00D44DC2">
        <w:t>s</w:t>
      </w:r>
      <w:r w:rsidR="00201E6E">
        <w:t xml:space="preserve"> from the GUI class. That is, rent a</w:t>
      </w:r>
      <w:r w:rsidR="00D54468">
        <w:t xml:space="preserve"> DVD</w:t>
      </w:r>
      <w:r w:rsidR="00201E6E">
        <w:t>, rent a Game, return a rental, store, load, etc</w:t>
      </w:r>
      <w:r w:rsidR="00126513">
        <w:t>.   Note: The following code is just a start; to full</w:t>
      </w:r>
      <w:r w:rsidR="00A901F9">
        <w:t>y</w:t>
      </w:r>
      <w:r w:rsidR="00126513">
        <w:t xml:space="preserve"> understand how to </w:t>
      </w:r>
      <w:r w:rsidR="00126513" w:rsidRPr="00126513">
        <w:t xml:space="preserve">create the </w:t>
      </w:r>
      <w:r w:rsidR="000759AD">
        <w:t>RentalStore</w:t>
      </w:r>
      <w:r w:rsidR="00126513">
        <w:t>, more d</w:t>
      </w:r>
      <w:r w:rsidR="00A901F9">
        <w:t xml:space="preserve">etails are needed.  Examples of </w:t>
      </w:r>
      <w:r w:rsidR="000759AD">
        <w:t xml:space="preserve">RentalStore </w:t>
      </w:r>
      <w:r w:rsidR="00A901F9">
        <w:t>classes</w:t>
      </w:r>
      <w:r w:rsidR="00126513">
        <w:t xml:space="preserve"> will be presented in class.</w:t>
      </w:r>
    </w:p>
    <w:p w14:paraId="4491E064" w14:textId="77777777" w:rsidR="00A901F9" w:rsidRDefault="00A901F9" w:rsidP="005555AE">
      <w:pPr>
        <w:widowControl w:val="0"/>
        <w:autoSpaceDE w:val="0"/>
        <w:autoSpaceDN w:val="0"/>
        <w:adjustRightInd w:val="0"/>
      </w:pPr>
    </w:p>
    <w:p w14:paraId="6CBEF3C6" w14:textId="37E8C85E" w:rsidR="00A901F9" w:rsidRPr="00603E73" w:rsidRDefault="00A901F9" w:rsidP="00D53CF3">
      <w:pPr>
        <w:ind w:firstLine="720"/>
        <w:rPr>
          <w:rFonts w:ascii="Courier New" w:hAnsi="Courier New"/>
          <w:i/>
          <w:sz w:val="20"/>
          <w:szCs w:val="20"/>
        </w:rPr>
      </w:pPr>
      <w:r w:rsidRPr="00603E73">
        <w:rPr>
          <w:rFonts w:ascii="Courier New" w:hAnsi="Courier New"/>
          <w:i/>
          <w:sz w:val="20"/>
          <w:szCs w:val="20"/>
        </w:rPr>
        <w:t xml:space="preserve">public class </w:t>
      </w:r>
      <w:r w:rsidR="000759AD">
        <w:rPr>
          <w:rFonts w:ascii="Courier New" w:hAnsi="Courier New"/>
          <w:i/>
          <w:sz w:val="20"/>
          <w:szCs w:val="20"/>
        </w:rPr>
        <w:t>RentalStore</w:t>
      </w:r>
      <w:r w:rsidR="000759AD" w:rsidRPr="00603E73">
        <w:rPr>
          <w:rFonts w:ascii="Courier New" w:hAnsi="Courier New"/>
          <w:i/>
          <w:sz w:val="20"/>
          <w:szCs w:val="20"/>
        </w:rPr>
        <w:t xml:space="preserve"> </w:t>
      </w:r>
      <w:r w:rsidRPr="00603E73">
        <w:rPr>
          <w:rFonts w:ascii="Courier New" w:hAnsi="Courier New"/>
          <w:i/>
          <w:sz w:val="20"/>
          <w:szCs w:val="20"/>
        </w:rPr>
        <w:t>extends AbstractListModel {</w:t>
      </w:r>
      <w:r w:rsidRPr="00603E73">
        <w:rPr>
          <w:rFonts w:ascii="Courier New" w:hAnsi="Courier New"/>
          <w:i/>
          <w:sz w:val="20"/>
          <w:szCs w:val="20"/>
        </w:rPr>
        <w:tab/>
      </w:r>
    </w:p>
    <w:p w14:paraId="749AE2F2" w14:textId="3C34792E" w:rsidR="00A901F9" w:rsidRPr="00603E73" w:rsidRDefault="00A901F9" w:rsidP="00A901F9">
      <w:pPr>
        <w:ind w:firstLine="720"/>
        <w:rPr>
          <w:rFonts w:ascii="Courier New" w:hAnsi="Courier New"/>
          <w:i/>
          <w:sz w:val="20"/>
          <w:szCs w:val="20"/>
        </w:rPr>
      </w:pPr>
      <w:r w:rsidRPr="00603E73">
        <w:rPr>
          <w:rFonts w:ascii="Courier New" w:hAnsi="Courier New"/>
          <w:i/>
          <w:sz w:val="20"/>
          <w:szCs w:val="20"/>
        </w:rPr>
        <w:tab/>
        <w:t xml:space="preserve">private </w:t>
      </w:r>
      <w:r w:rsidR="00620C6C" w:rsidRPr="00603E73">
        <w:rPr>
          <w:rFonts w:ascii="Courier New" w:hAnsi="Courier New"/>
          <w:i/>
          <w:sz w:val="20"/>
          <w:szCs w:val="20"/>
        </w:rPr>
        <w:t>LinkedList</w:t>
      </w:r>
      <w:r w:rsidRPr="00603E73">
        <w:rPr>
          <w:rFonts w:ascii="Courier New" w:hAnsi="Courier New"/>
          <w:i/>
          <w:sz w:val="20"/>
          <w:szCs w:val="20"/>
        </w:rPr>
        <w:t>&lt;DVD&gt; listDVDs;</w:t>
      </w:r>
    </w:p>
    <w:p w14:paraId="75014D08" w14:textId="77777777" w:rsidR="00A901F9" w:rsidRPr="00603E73" w:rsidRDefault="00A901F9" w:rsidP="00A901F9">
      <w:pPr>
        <w:ind w:firstLine="720"/>
        <w:rPr>
          <w:rFonts w:ascii="Courier New" w:hAnsi="Courier New"/>
          <w:i/>
          <w:sz w:val="20"/>
          <w:szCs w:val="20"/>
        </w:rPr>
      </w:pPr>
    </w:p>
    <w:p w14:paraId="59AFE562" w14:textId="276EEC64" w:rsidR="00A901F9" w:rsidRPr="00603E73" w:rsidRDefault="00A901F9" w:rsidP="00603E73">
      <w:pPr>
        <w:ind w:firstLine="720"/>
        <w:rPr>
          <w:rFonts w:ascii="Courier New" w:hAnsi="Courier New"/>
          <w:i/>
          <w:sz w:val="20"/>
          <w:szCs w:val="20"/>
        </w:rPr>
      </w:pPr>
      <w:r w:rsidRPr="00603E73">
        <w:rPr>
          <w:rFonts w:ascii="Courier New" w:hAnsi="Courier New"/>
          <w:i/>
          <w:sz w:val="20"/>
          <w:szCs w:val="20"/>
        </w:rPr>
        <w:tab/>
        <w:t>// constructor method</w:t>
      </w:r>
      <w:r w:rsidR="008B35FE" w:rsidRPr="00603E73">
        <w:rPr>
          <w:rFonts w:ascii="Courier New" w:hAnsi="Courier New"/>
          <w:i/>
          <w:sz w:val="20"/>
          <w:szCs w:val="20"/>
        </w:rPr>
        <w:t xml:space="preserve"> that initializes the </w:t>
      </w:r>
      <w:r w:rsidR="00620C6C" w:rsidRPr="00603E73">
        <w:rPr>
          <w:rFonts w:ascii="Courier New" w:hAnsi="Courier New"/>
          <w:i/>
          <w:sz w:val="20"/>
          <w:szCs w:val="20"/>
        </w:rPr>
        <w:t>Linkedlist</w:t>
      </w:r>
    </w:p>
    <w:p w14:paraId="4BFFCE12" w14:textId="77777777" w:rsidR="00A901F9" w:rsidRPr="00603E73" w:rsidRDefault="00A901F9" w:rsidP="00603E73">
      <w:pPr>
        <w:ind w:firstLine="720"/>
        <w:rPr>
          <w:rFonts w:ascii="Courier New" w:hAnsi="Courier New"/>
          <w:i/>
          <w:sz w:val="20"/>
          <w:szCs w:val="20"/>
        </w:rPr>
      </w:pPr>
      <w:r w:rsidRPr="00603E73">
        <w:rPr>
          <w:rFonts w:ascii="Courier New" w:hAnsi="Courier New"/>
          <w:i/>
          <w:sz w:val="20"/>
          <w:szCs w:val="20"/>
        </w:rPr>
        <w:t xml:space="preserve">   </w:t>
      </w:r>
      <w:r w:rsidRPr="00603E73">
        <w:rPr>
          <w:rFonts w:ascii="Courier New" w:hAnsi="Courier New"/>
          <w:i/>
          <w:sz w:val="20"/>
          <w:szCs w:val="20"/>
        </w:rPr>
        <w:tab/>
        <w:t>// override these two methods from AbstractListModel class</w:t>
      </w:r>
    </w:p>
    <w:p w14:paraId="2F9170D7" w14:textId="77777777" w:rsidR="00A901F9" w:rsidRPr="00603E73" w:rsidRDefault="00A901F9" w:rsidP="00603E73">
      <w:pPr>
        <w:ind w:firstLine="720"/>
        <w:rPr>
          <w:rFonts w:ascii="Courier New" w:hAnsi="Courier New"/>
          <w:i/>
          <w:sz w:val="20"/>
          <w:szCs w:val="20"/>
        </w:rPr>
      </w:pPr>
      <w:r w:rsidRPr="00603E73">
        <w:rPr>
          <w:rFonts w:ascii="Courier New" w:hAnsi="Courier New"/>
          <w:i/>
          <w:sz w:val="20"/>
          <w:szCs w:val="20"/>
        </w:rPr>
        <w:tab/>
      </w:r>
    </w:p>
    <w:p w14:paraId="79A2BBF2" w14:textId="77777777" w:rsidR="00A901F9" w:rsidRPr="00603E73" w:rsidRDefault="00A901F9" w:rsidP="001F22A1">
      <w:pPr>
        <w:ind w:left="720" w:firstLine="720"/>
        <w:rPr>
          <w:rFonts w:ascii="Courier New" w:hAnsi="Courier New"/>
          <w:i/>
          <w:sz w:val="20"/>
          <w:szCs w:val="20"/>
        </w:rPr>
      </w:pPr>
      <w:r w:rsidRPr="00603E73">
        <w:rPr>
          <w:rFonts w:ascii="Courier New" w:hAnsi="Courier New"/>
          <w:i/>
          <w:sz w:val="20"/>
          <w:szCs w:val="20"/>
        </w:rPr>
        <w:t>public Object getElementAt(int arg0) {</w:t>
      </w:r>
    </w:p>
    <w:p w14:paraId="73113CEE" w14:textId="6CA96D5C" w:rsidR="00A901F9" w:rsidRPr="00603E73" w:rsidRDefault="008B35FE" w:rsidP="00395513">
      <w:pPr>
        <w:ind w:firstLine="720"/>
        <w:rPr>
          <w:rFonts w:ascii="Courier New" w:hAnsi="Courier New"/>
          <w:i/>
          <w:sz w:val="20"/>
          <w:szCs w:val="20"/>
        </w:rPr>
      </w:pPr>
      <w:r w:rsidRPr="00603E73">
        <w:rPr>
          <w:rFonts w:ascii="Courier New" w:hAnsi="Courier New"/>
          <w:i/>
          <w:sz w:val="20"/>
          <w:szCs w:val="20"/>
        </w:rPr>
        <w:tab/>
      </w:r>
      <w:r w:rsidRPr="00603E73">
        <w:rPr>
          <w:rFonts w:ascii="Courier New" w:hAnsi="Courier New"/>
          <w:i/>
          <w:sz w:val="20"/>
          <w:szCs w:val="20"/>
        </w:rPr>
        <w:tab/>
        <w:t>...</w:t>
      </w:r>
    </w:p>
    <w:p w14:paraId="0882C4ED" w14:textId="5FB777F5" w:rsidR="00A901F9" w:rsidRPr="00603E73" w:rsidRDefault="00A901F9" w:rsidP="00395513">
      <w:pPr>
        <w:ind w:firstLine="720"/>
        <w:rPr>
          <w:rFonts w:ascii="Courier New" w:hAnsi="Courier New"/>
          <w:i/>
          <w:sz w:val="20"/>
          <w:szCs w:val="20"/>
        </w:rPr>
      </w:pPr>
      <w:r w:rsidRPr="00603E73">
        <w:rPr>
          <w:rFonts w:ascii="Courier New" w:hAnsi="Courier New"/>
          <w:i/>
          <w:sz w:val="20"/>
          <w:szCs w:val="20"/>
        </w:rPr>
        <w:tab/>
        <w:t>}</w:t>
      </w:r>
    </w:p>
    <w:p w14:paraId="1BC9697A" w14:textId="1C81D357" w:rsidR="00A901F9" w:rsidRPr="00603E73" w:rsidRDefault="00A901F9" w:rsidP="00395513">
      <w:pPr>
        <w:ind w:firstLine="720"/>
        <w:rPr>
          <w:rFonts w:ascii="Courier New" w:hAnsi="Courier New"/>
          <w:i/>
          <w:sz w:val="20"/>
          <w:szCs w:val="20"/>
        </w:rPr>
      </w:pPr>
      <w:r w:rsidRPr="00603E73">
        <w:rPr>
          <w:rFonts w:ascii="Courier New" w:hAnsi="Courier New"/>
          <w:i/>
          <w:sz w:val="20"/>
          <w:szCs w:val="20"/>
        </w:rPr>
        <w:tab/>
        <w:t>public int getSize() {</w:t>
      </w:r>
    </w:p>
    <w:p w14:paraId="38781B4D" w14:textId="7F1E3661" w:rsidR="008B35FE" w:rsidRPr="00603E73" w:rsidRDefault="00A901F9" w:rsidP="00395513">
      <w:pPr>
        <w:ind w:firstLine="720"/>
        <w:rPr>
          <w:rFonts w:ascii="Courier New" w:hAnsi="Courier New"/>
          <w:i/>
          <w:sz w:val="20"/>
          <w:szCs w:val="20"/>
        </w:rPr>
      </w:pPr>
      <w:r w:rsidRPr="00603E73">
        <w:rPr>
          <w:rFonts w:ascii="Courier New" w:hAnsi="Courier New"/>
          <w:i/>
          <w:sz w:val="20"/>
          <w:szCs w:val="20"/>
        </w:rPr>
        <w:tab/>
      </w:r>
      <w:r w:rsidRPr="00603E73">
        <w:rPr>
          <w:rFonts w:ascii="Courier New" w:hAnsi="Courier New"/>
          <w:i/>
          <w:sz w:val="20"/>
          <w:szCs w:val="20"/>
        </w:rPr>
        <w:tab/>
      </w:r>
      <w:r w:rsidR="008B35FE" w:rsidRPr="00603E73">
        <w:rPr>
          <w:rFonts w:ascii="Courier New" w:hAnsi="Courier New"/>
          <w:i/>
          <w:sz w:val="20"/>
          <w:szCs w:val="20"/>
        </w:rPr>
        <w:t>...</w:t>
      </w:r>
    </w:p>
    <w:p w14:paraId="18E03BB3" w14:textId="72BC25C5" w:rsidR="00A901F9" w:rsidRPr="00603E73" w:rsidRDefault="00A901F9" w:rsidP="00D53CF3">
      <w:pPr>
        <w:ind w:left="720" w:firstLine="720"/>
        <w:rPr>
          <w:rFonts w:ascii="Courier New" w:hAnsi="Courier New"/>
          <w:i/>
          <w:sz w:val="20"/>
          <w:szCs w:val="20"/>
        </w:rPr>
      </w:pPr>
      <w:r w:rsidRPr="00603E73">
        <w:rPr>
          <w:rFonts w:ascii="Courier New" w:hAnsi="Courier New"/>
          <w:i/>
          <w:sz w:val="20"/>
          <w:szCs w:val="20"/>
        </w:rPr>
        <w:t>}</w:t>
      </w:r>
    </w:p>
    <w:p w14:paraId="6D5EF55A" w14:textId="77777777" w:rsidR="00A901F9" w:rsidRPr="00603E73" w:rsidRDefault="00A901F9" w:rsidP="00603E73">
      <w:pPr>
        <w:ind w:firstLine="720"/>
        <w:rPr>
          <w:rFonts w:ascii="Courier New" w:hAnsi="Courier New"/>
          <w:i/>
          <w:sz w:val="20"/>
          <w:szCs w:val="20"/>
        </w:rPr>
      </w:pPr>
    </w:p>
    <w:p w14:paraId="1B02D526" w14:textId="1036A332" w:rsidR="00A901F9" w:rsidRPr="00603E73" w:rsidRDefault="00603E73" w:rsidP="00603E73">
      <w:pPr>
        <w:ind w:firstLine="720"/>
        <w:rPr>
          <w:rFonts w:ascii="Courier New" w:hAnsi="Courier New"/>
          <w:i/>
          <w:sz w:val="20"/>
          <w:szCs w:val="20"/>
        </w:rPr>
      </w:pPr>
      <w:r>
        <w:rPr>
          <w:rFonts w:ascii="Courier New" w:hAnsi="Courier New"/>
          <w:i/>
          <w:sz w:val="20"/>
          <w:szCs w:val="20"/>
        </w:rPr>
        <w:t xml:space="preserve">      </w:t>
      </w:r>
      <w:r w:rsidR="00A901F9" w:rsidRPr="00603E73">
        <w:rPr>
          <w:rFonts w:ascii="Courier New" w:hAnsi="Courier New"/>
          <w:i/>
          <w:sz w:val="20"/>
          <w:szCs w:val="20"/>
        </w:rPr>
        <w:t xml:space="preserve">// add methods to add, delete, </w:t>
      </w:r>
      <w:r w:rsidR="008B35FE" w:rsidRPr="00603E73">
        <w:rPr>
          <w:rFonts w:ascii="Courier New" w:hAnsi="Courier New"/>
          <w:i/>
          <w:sz w:val="20"/>
          <w:szCs w:val="20"/>
        </w:rPr>
        <w:t>and update.</w:t>
      </w:r>
    </w:p>
    <w:p w14:paraId="73EDF86D" w14:textId="0B607585" w:rsidR="001A31B2" w:rsidRPr="00603E73" w:rsidRDefault="00A901F9" w:rsidP="00603E73">
      <w:pPr>
        <w:ind w:firstLine="720"/>
        <w:rPr>
          <w:rFonts w:ascii="Courier New" w:hAnsi="Courier New"/>
          <w:i/>
          <w:sz w:val="20"/>
          <w:szCs w:val="20"/>
        </w:rPr>
      </w:pPr>
      <w:r w:rsidRPr="00603E73">
        <w:rPr>
          <w:rFonts w:ascii="Courier New" w:hAnsi="Courier New"/>
          <w:i/>
          <w:sz w:val="20"/>
          <w:szCs w:val="20"/>
        </w:rPr>
        <w:tab/>
        <w:t>// add methods to load/save accounts from/to a binary file</w:t>
      </w:r>
    </w:p>
    <w:p w14:paraId="3FF568F1" w14:textId="77777777" w:rsidR="00A901F9" w:rsidRPr="004F2601" w:rsidRDefault="00A901F9" w:rsidP="00603E73">
      <w:pPr>
        <w:ind w:firstLine="720"/>
        <w:rPr>
          <w:rFonts w:ascii="Courier New" w:hAnsi="Courier New" w:cs="Courier New"/>
        </w:rPr>
      </w:pPr>
      <w:r w:rsidRPr="00603E73">
        <w:rPr>
          <w:rFonts w:ascii="Courier New" w:hAnsi="Courier New"/>
          <w:i/>
          <w:sz w:val="20"/>
          <w:szCs w:val="20"/>
        </w:rPr>
        <w:tab/>
        <w:t>// add other methods as needed</w:t>
      </w:r>
    </w:p>
    <w:p w14:paraId="0CA0D23C" w14:textId="77777777" w:rsidR="00AC2FBD" w:rsidRDefault="00AC2FBD" w:rsidP="001A31B2">
      <w:pPr>
        <w:jc w:val="both"/>
        <w:rPr>
          <w:rFonts w:ascii="Times New Roman" w:hAnsi="Times New Roman" w:cs="Times New Roman"/>
        </w:rPr>
      </w:pPr>
    </w:p>
    <w:p w14:paraId="19C7E4A9" w14:textId="698FBCDC" w:rsidR="00AC2FBD" w:rsidRPr="003E5A13" w:rsidRDefault="001A31B2" w:rsidP="00A901F9">
      <w:pPr>
        <w:jc w:val="both"/>
        <w:rPr>
          <w:rFonts w:ascii="Times New Roman" w:hAnsi="Times New Roman" w:cs="Times New Roman"/>
        </w:rPr>
      </w:pPr>
      <w:r>
        <w:rPr>
          <w:rFonts w:ascii="Times New Roman" w:hAnsi="Times New Roman" w:cs="Times New Roman"/>
        </w:rPr>
        <w:t>N</w:t>
      </w:r>
      <w:r w:rsidR="003A50D4">
        <w:rPr>
          <w:rFonts w:ascii="Times New Roman" w:hAnsi="Times New Roman" w:cs="Times New Roman"/>
        </w:rPr>
        <w:t>ote</w:t>
      </w:r>
      <w:r>
        <w:rPr>
          <w:rFonts w:ascii="Times New Roman" w:hAnsi="Times New Roman" w:cs="Times New Roman"/>
        </w:rPr>
        <w:t>s</w:t>
      </w:r>
      <w:r w:rsidR="00AC2FBD">
        <w:rPr>
          <w:rFonts w:ascii="Times New Roman" w:hAnsi="Times New Roman" w:cs="Times New Roman"/>
        </w:rPr>
        <w:t xml:space="preserve"> regarding the</w:t>
      </w:r>
      <w:r w:rsidR="003A50D4">
        <w:rPr>
          <w:rFonts w:ascii="Times New Roman" w:hAnsi="Times New Roman" w:cs="Times New Roman"/>
        </w:rPr>
        <w:t xml:space="preserve"> </w:t>
      </w:r>
      <w:r w:rsidR="000759AD">
        <w:rPr>
          <w:rFonts w:ascii="Times New Roman" w:hAnsi="Times New Roman" w:cs="Times New Roman"/>
        </w:rPr>
        <w:t xml:space="preserve">RentalStore </w:t>
      </w:r>
      <w:r w:rsidR="00AC2FBD">
        <w:rPr>
          <w:rFonts w:ascii="Times New Roman" w:hAnsi="Times New Roman" w:cs="Times New Roman"/>
        </w:rPr>
        <w:t>class:</w:t>
      </w:r>
    </w:p>
    <w:p w14:paraId="63A30705" w14:textId="25F5FDCF" w:rsidR="00A901F9" w:rsidRDefault="001A31B2" w:rsidP="001A31B2">
      <w:pPr>
        <w:jc w:val="both"/>
        <w:rPr>
          <w:rFonts w:ascii="Times New Roman" w:hAnsi="Times New Roman" w:cs="Times New Roman"/>
        </w:rPr>
      </w:pPr>
      <w:r>
        <w:rPr>
          <w:rFonts w:ascii="Times New Roman" w:hAnsi="Times New Roman" w:cs="Times New Roman"/>
        </w:rPr>
        <w:t xml:space="preserve">     1. </w:t>
      </w:r>
      <w:r w:rsidR="00A901F9" w:rsidRPr="003A50D4">
        <w:rPr>
          <w:rFonts w:ascii="Times New Roman" w:hAnsi="Times New Roman" w:cs="Times New Roman"/>
        </w:rPr>
        <w:t xml:space="preserve">To make updates to the </w:t>
      </w:r>
      <w:r w:rsidR="00AC2FBD" w:rsidRPr="003A50D4">
        <w:rPr>
          <w:rFonts w:ascii="Times New Roman" w:hAnsi="Times New Roman" w:cs="Times New Roman"/>
        </w:rPr>
        <w:t>DVDs</w:t>
      </w:r>
      <w:r w:rsidR="00A901F9" w:rsidRPr="003A50D4">
        <w:rPr>
          <w:rFonts w:ascii="Times New Roman" w:hAnsi="Times New Roman" w:cs="Times New Roman"/>
        </w:rPr>
        <w:t xml:space="preserve"> in the model immediately visible in the </w:t>
      </w:r>
      <w:r w:rsidR="00A901F9" w:rsidRPr="003A50D4">
        <w:rPr>
          <w:rFonts w:ascii="Courier New" w:hAnsi="Courier New" w:cs="Courier New"/>
        </w:rPr>
        <w:t>JList</w:t>
      </w:r>
      <w:r w:rsidR="00A901F9" w:rsidRPr="003A50D4">
        <w:rPr>
          <w:rFonts w:ascii="Times New Roman" w:hAnsi="Times New Roman" w:cs="Times New Roman"/>
        </w:rPr>
        <w:t xml:space="preserve"> on your GUI, it is important that the methods in the </w:t>
      </w:r>
      <w:r w:rsidR="000759AD">
        <w:rPr>
          <w:rFonts w:ascii="Times New Roman" w:hAnsi="Times New Roman" w:cs="Times New Roman"/>
        </w:rPr>
        <w:t>RentalStore</w:t>
      </w:r>
      <w:r w:rsidR="000759AD" w:rsidRPr="003A50D4">
        <w:rPr>
          <w:rFonts w:ascii="Times New Roman" w:hAnsi="Times New Roman" w:cs="Times New Roman"/>
        </w:rPr>
        <w:t xml:space="preserve"> </w:t>
      </w:r>
      <w:r w:rsidR="00A901F9" w:rsidRPr="003A50D4">
        <w:rPr>
          <w:rFonts w:ascii="Times New Roman" w:hAnsi="Times New Roman" w:cs="Times New Roman"/>
        </w:rPr>
        <w:t xml:space="preserve">class that modify (add, delete, and update) the </w:t>
      </w:r>
      <w:r w:rsidR="003A50D4" w:rsidRPr="003A50D4">
        <w:rPr>
          <w:rFonts w:ascii="Times New Roman" w:hAnsi="Times New Roman" w:cs="Times New Roman"/>
        </w:rPr>
        <w:t>DVDs</w:t>
      </w:r>
      <w:r w:rsidR="00A901F9" w:rsidRPr="003A50D4">
        <w:rPr>
          <w:rFonts w:ascii="Times New Roman" w:hAnsi="Times New Roman" w:cs="Times New Roman"/>
        </w:rPr>
        <w:t xml:space="preserve"> notify the </w:t>
      </w:r>
      <w:r w:rsidR="00A901F9" w:rsidRPr="003A50D4">
        <w:rPr>
          <w:rFonts w:ascii="Courier New" w:hAnsi="Courier New" w:cs="Courier New"/>
        </w:rPr>
        <w:t>JList</w:t>
      </w:r>
      <w:r w:rsidR="00A901F9" w:rsidRPr="003A50D4">
        <w:rPr>
          <w:rFonts w:ascii="Times New Roman" w:hAnsi="Times New Roman" w:cs="Times New Roman"/>
        </w:rPr>
        <w:t xml:space="preserve"> immediately after any changes. These notifications can be sent from </w:t>
      </w:r>
      <w:r w:rsidR="00405427">
        <w:rPr>
          <w:rFonts w:ascii="Times New Roman" w:hAnsi="Times New Roman" w:cs="Times New Roman"/>
        </w:rPr>
        <w:t>RentalStore</w:t>
      </w:r>
      <w:r w:rsidR="00405427" w:rsidRPr="003A50D4">
        <w:rPr>
          <w:rFonts w:ascii="Times New Roman" w:hAnsi="Times New Roman" w:cs="Times New Roman"/>
        </w:rPr>
        <w:t xml:space="preserve"> </w:t>
      </w:r>
      <w:r w:rsidR="00A901F9" w:rsidRPr="003A50D4">
        <w:rPr>
          <w:rFonts w:ascii="Times New Roman" w:hAnsi="Times New Roman" w:cs="Times New Roman"/>
        </w:rPr>
        <w:t xml:space="preserve">class using one of these methods: </w:t>
      </w:r>
      <w:r w:rsidR="00A901F9" w:rsidRPr="003A50D4">
        <w:rPr>
          <w:rFonts w:ascii="Courier New" w:hAnsi="Courier New" w:cs="Courier New"/>
        </w:rPr>
        <w:t>fireIntervalAdded()</w:t>
      </w:r>
      <w:r w:rsidR="00A901F9" w:rsidRPr="003A50D4">
        <w:rPr>
          <w:rFonts w:ascii="Times New Roman" w:hAnsi="Times New Roman" w:cs="Times New Roman"/>
        </w:rPr>
        <w:t xml:space="preserve">, </w:t>
      </w:r>
      <w:r w:rsidR="00A901F9" w:rsidRPr="003A50D4">
        <w:rPr>
          <w:rFonts w:ascii="Courier New" w:hAnsi="Courier New" w:cs="Courier New"/>
        </w:rPr>
        <w:t>fireIntervalRemoved()</w:t>
      </w:r>
      <w:r w:rsidR="00A901F9" w:rsidRPr="003A50D4">
        <w:rPr>
          <w:rFonts w:ascii="Times New Roman" w:hAnsi="Times New Roman" w:cs="Times New Roman"/>
        </w:rPr>
        <w:t xml:space="preserve">, and </w:t>
      </w:r>
      <w:r w:rsidR="00A901F9" w:rsidRPr="003A50D4">
        <w:rPr>
          <w:rFonts w:ascii="Courier New" w:hAnsi="Courier New" w:cs="Courier New"/>
        </w:rPr>
        <w:t>fireContentsChanged()</w:t>
      </w:r>
      <w:r w:rsidR="00A901F9" w:rsidRPr="003A50D4">
        <w:rPr>
          <w:rFonts w:ascii="Times New Roman" w:hAnsi="Times New Roman" w:cs="Times New Roman"/>
        </w:rPr>
        <w:t xml:space="preserve">. The </w:t>
      </w:r>
      <w:r w:rsidR="00405427">
        <w:rPr>
          <w:rFonts w:ascii="Times New Roman" w:hAnsi="Times New Roman" w:cs="Times New Roman"/>
        </w:rPr>
        <w:t>RentalStore</w:t>
      </w:r>
      <w:r w:rsidR="00405427" w:rsidRPr="003A50D4">
        <w:rPr>
          <w:rFonts w:ascii="Times New Roman" w:hAnsi="Times New Roman" w:cs="Times New Roman"/>
        </w:rPr>
        <w:t xml:space="preserve"> </w:t>
      </w:r>
      <w:r w:rsidR="00A901F9" w:rsidRPr="003A50D4">
        <w:rPr>
          <w:rFonts w:ascii="Times New Roman" w:hAnsi="Times New Roman" w:cs="Times New Roman"/>
        </w:rPr>
        <w:t xml:space="preserve">class inherits these methods from the </w:t>
      </w:r>
      <w:r w:rsidR="00A901F9" w:rsidRPr="003A50D4">
        <w:rPr>
          <w:rFonts w:ascii="Courier New" w:hAnsi="Courier New" w:cs="Courier New"/>
        </w:rPr>
        <w:t xml:space="preserve">AbstractListModel </w:t>
      </w:r>
      <w:r w:rsidR="00A901F9" w:rsidRPr="003A50D4">
        <w:rPr>
          <w:rFonts w:ascii="Times New Roman" w:hAnsi="Times New Roman" w:cs="Times New Roman"/>
        </w:rPr>
        <w:t>class.</w:t>
      </w:r>
    </w:p>
    <w:p w14:paraId="40E87650" w14:textId="77777777" w:rsidR="001A31B2" w:rsidRDefault="001A31B2" w:rsidP="003A50D4">
      <w:pPr>
        <w:ind w:firstLine="720"/>
        <w:jc w:val="both"/>
        <w:rPr>
          <w:rFonts w:ascii="Times New Roman" w:hAnsi="Times New Roman" w:cs="Times New Roman"/>
        </w:rPr>
      </w:pPr>
    </w:p>
    <w:p w14:paraId="7AD7A07C" w14:textId="2F1985EC" w:rsidR="001A31B2" w:rsidRDefault="001A31B2" w:rsidP="00D23378">
      <w:pPr>
        <w:jc w:val="both"/>
        <w:rPr>
          <w:rFonts w:ascii="Times New Roman" w:hAnsi="Times New Roman" w:cs="Times New Roman"/>
        </w:rPr>
      </w:pPr>
      <w:r>
        <w:rPr>
          <w:rFonts w:ascii="Times New Roman" w:hAnsi="Times New Roman" w:cs="Times New Roman"/>
        </w:rPr>
        <w:t xml:space="preserve">    2. To save and load from a serialized file</w:t>
      </w:r>
      <w:r w:rsidR="00D23378">
        <w:rPr>
          <w:rFonts w:ascii="Times New Roman" w:hAnsi="Times New Roman" w:cs="Times New Roman"/>
        </w:rPr>
        <w:t xml:space="preserve"> is not shown in this document</w:t>
      </w:r>
      <w:r>
        <w:rPr>
          <w:rFonts w:ascii="Times New Roman" w:hAnsi="Times New Roman" w:cs="Times New Roman"/>
        </w:rPr>
        <w:t xml:space="preserve">, </w:t>
      </w:r>
      <w:r w:rsidR="00D23378">
        <w:rPr>
          <w:rFonts w:ascii="Times New Roman" w:hAnsi="Times New Roman" w:cs="Times New Roman"/>
        </w:rPr>
        <w:t xml:space="preserve">however, </w:t>
      </w:r>
      <w:r>
        <w:rPr>
          <w:rFonts w:ascii="Times New Roman" w:hAnsi="Times New Roman" w:cs="Times New Roman"/>
        </w:rPr>
        <w:t xml:space="preserve">a demonstration of this ability will be done in class and code will be provided. </w:t>
      </w:r>
    </w:p>
    <w:p w14:paraId="3D34BFE4" w14:textId="77777777" w:rsidR="001A31B2" w:rsidRPr="00F56E80" w:rsidRDefault="001A31B2" w:rsidP="00A901F9">
      <w:pPr>
        <w:ind w:left="360"/>
        <w:jc w:val="both"/>
        <w:rPr>
          <w:rFonts w:ascii="Times New Roman" w:hAnsi="Times New Roman" w:cs="Times New Roman"/>
        </w:rPr>
      </w:pPr>
    </w:p>
    <w:p w14:paraId="6365A124" w14:textId="685D6C55" w:rsidR="008C0F8C" w:rsidRPr="008C0F8C" w:rsidRDefault="00D44DC2" w:rsidP="008C0F8C">
      <w:pPr>
        <w:ind w:left="360"/>
        <w:rPr>
          <w:rFonts w:ascii="Times New Roman" w:hAnsi="Times New Roman"/>
        </w:rPr>
      </w:pPr>
      <w:r w:rsidRPr="005F5A56">
        <w:rPr>
          <w:rFonts w:ascii="Times New Roman" w:hAnsi="Times New Roman"/>
          <w:b/>
          <w:sz w:val="28"/>
        </w:rPr>
        <w:t>Step</w:t>
      </w:r>
      <w:r>
        <w:rPr>
          <w:rFonts w:ascii="Times New Roman" w:hAnsi="Times New Roman"/>
          <w:b/>
          <w:sz w:val="28"/>
        </w:rPr>
        <w:t xml:space="preserve"> 7</w:t>
      </w:r>
      <w:r w:rsidRPr="005F5A56">
        <w:rPr>
          <w:rFonts w:ascii="Times New Roman" w:hAnsi="Times New Roman"/>
          <w:b/>
          <w:sz w:val="28"/>
        </w:rPr>
        <w:t>: Implement</w:t>
      </w:r>
      <w:r w:rsidR="004C58E2">
        <w:rPr>
          <w:rFonts w:ascii="Times New Roman" w:hAnsi="Times New Roman"/>
          <w:b/>
          <w:sz w:val="28"/>
        </w:rPr>
        <w:t>ing the return</w:t>
      </w:r>
      <w:r w:rsidR="00112284">
        <w:rPr>
          <w:rFonts w:ascii="Times New Roman" w:hAnsi="Times New Roman"/>
          <w:b/>
          <w:sz w:val="28"/>
        </w:rPr>
        <w:t xml:space="preserve"> (a selected DVD in the list)</w:t>
      </w:r>
      <w:r w:rsidR="004C58E2">
        <w:rPr>
          <w:rFonts w:ascii="Times New Roman" w:hAnsi="Times New Roman"/>
          <w:b/>
          <w:sz w:val="28"/>
        </w:rPr>
        <w:t xml:space="preserve"> function</w:t>
      </w:r>
      <w:r w:rsidRPr="005F5A56">
        <w:rPr>
          <w:rFonts w:ascii="Times New Roman" w:hAnsi="Times New Roman"/>
          <w:b/>
          <w:sz w:val="28"/>
        </w:rPr>
        <w:t>:</w:t>
      </w:r>
      <w:r w:rsidR="008C0F8C">
        <w:rPr>
          <w:rFonts w:ascii="Times New Roman" w:hAnsi="Times New Roman"/>
          <w:b/>
          <w:sz w:val="28"/>
        </w:rPr>
        <w:t xml:space="preserve"> </w:t>
      </w:r>
      <w:r w:rsidR="008C0F8C" w:rsidRPr="008C0F8C">
        <w:rPr>
          <w:rFonts w:ascii="Courier New" w:hAnsi="Courier New"/>
          <w:i/>
          <w:sz w:val="20"/>
          <w:szCs w:val="20"/>
          <w:u w:val="single"/>
        </w:rPr>
        <w:t>Please allow the user to enter in the return date so I can test your program</w:t>
      </w:r>
      <w:r w:rsidR="008C0F8C">
        <w:rPr>
          <w:rFonts w:ascii="Courier New" w:hAnsi="Courier New"/>
          <w:i/>
          <w:sz w:val="20"/>
          <w:szCs w:val="20"/>
          <w:u w:val="single"/>
        </w:rPr>
        <w:t xml:space="preserve"> (</w:t>
      </w:r>
      <w:r w:rsidR="008C0F8C" w:rsidRPr="008C0F8C">
        <w:rPr>
          <w:rFonts w:ascii="Courier New" w:hAnsi="Courier New"/>
          <w:i/>
          <w:sz w:val="20"/>
          <w:szCs w:val="20"/>
          <w:u w:val="single"/>
        </w:rPr>
        <w:t xml:space="preserve">8ts). </w:t>
      </w:r>
    </w:p>
    <w:p w14:paraId="29A91277" w14:textId="56F07FDA" w:rsidR="00D44DC2" w:rsidRPr="005F5A56" w:rsidRDefault="00D44DC2" w:rsidP="00D44DC2">
      <w:pPr>
        <w:widowControl w:val="0"/>
        <w:autoSpaceDE w:val="0"/>
        <w:autoSpaceDN w:val="0"/>
        <w:adjustRightInd w:val="0"/>
        <w:rPr>
          <w:rFonts w:ascii="Times New Roman" w:hAnsi="Times New Roman"/>
          <w:b/>
          <w:sz w:val="28"/>
        </w:rPr>
      </w:pPr>
    </w:p>
    <w:p w14:paraId="03FA93E9" w14:textId="77777777" w:rsidR="00C7788A" w:rsidRPr="00B80C65" w:rsidRDefault="00C7788A" w:rsidP="00C7788A">
      <w:pPr>
        <w:pStyle w:val="ListParagraph"/>
        <w:numPr>
          <w:ilvl w:val="0"/>
          <w:numId w:val="19"/>
        </w:numPr>
        <w:rPr>
          <w:rFonts w:ascii="Times New Roman" w:hAnsi="Times New Roman"/>
        </w:rPr>
      </w:pPr>
      <w:r>
        <w:rPr>
          <w:rFonts w:ascii="Times New Roman" w:hAnsi="Times New Roman"/>
        </w:rPr>
        <w:t xml:space="preserve">When returning a DVD using the following to calculate cost. </w:t>
      </w:r>
      <w:r>
        <w:t>For DVDs the cost is 1.2 dollars if returned on or before the due date, and 2 dollar charge if it is late.  For Game the cost is 5 dollars if returned on or before the due date, and 10 dollar charge if it is late. Use a JOptionPane.showMessageDialog to output the cost.</w:t>
      </w:r>
    </w:p>
    <w:p w14:paraId="1816580E" w14:textId="6CB0C7E9" w:rsidR="008C0F8C" w:rsidRPr="00422E64" w:rsidRDefault="00B80C65" w:rsidP="00422E64">
      <w:pPr>
        <w:pStyle w:val="ListParagraph"/>
        <w:numPr>
          <w:ilvl w:val="1"/>
          <w:numId w:val="19"/>
        </w:numPr>
        <w:rPr>
          <w:rFonts w:ascii="Times New Roman" w:hAnsi="Times New Roman"/>
        </w:rPr>
      </w:pPr>
      <w:r>
        <w:t>Important:  to accomplish this, create n method in</w:t>
      </w:r>
      <w:r w:rsidR="00A16B42">
        <w:t xml:space="preserve"> the</w:t>
      </w:r>
      <w:r>
        <w:t xml:space="preserve"> DVD base clas</w:t>
      </w:r>
      <w:r w:rsidR="00A16B42">
        <w:t xml:space="preserve">s called: pubic double getCost(….) which returns the cost of that DVD unit.  This method will be polymorphic since you will have to override this method in the Game subclasses.  You can call this method from the GUI class if you wish (or the </w:t>
      </w:r>
      <w:r w:rsidR="00112284">
        <w:t xml:space="preserve">RentalStore </w:t>
      </w:r>
      <w:r w:rsidR="00A16B42">
        <w:t xml:space="preserve">class). </w:t>
      </w:r>
    </w:p>
    <w:p w14:paraId="089D11B5" w14:textId="77777777" w:rsidR="00F959CC" w:rsidRDefault="00F959CC" w:rsidP="00A901F9">
      <w:pPr>
        <w:jc w:val="both"/>
      </w:pPr>
    </w:p>
    <w:p w14:paraId="2A3A62C5" w14:textId="2AD44488" w:rsidR="00C7788A" w:rsidRDefault="00F959CC" w:rsidP="00A901F9">
      <w:pPr>
        <w:jc w:val="both"/>
      </w:pPr>
      <w:r>
        <w:t>E</w:t>
      </w:r>
      <w:r w:rsidR="00C7788A">
        <w:t>xample</w:t>
      </w:r>
      <w:r>
        <w:t xml:space="preserve"> output</w:t>
      </w:r>
      <w:r w:rsidR="00C7788A">
        <w:t>:</w:t>
      </w:r>
    </w:p>
    <w:p w14:paraId="600BC250" w14:textId="301858A2" w:rsidR="00395513" w:rsidRPr="00D23378" w:rsidRDefault="004C58E2" w:rsidP="00D23378">
      <w:pPr>
        <w:jc w:val="both"/>
      </w:pPr>
      <w:r>
        <w:t xml:space="preserve">     </w:t>
      </w:r>
      <w:r>
        <w:tab/>
      </w:r>
      <w:r>
        <w:tab/>
      </w:r>
      <w:r>
        <w:tab/>
      </w:r>
      <w:r>
        <w:tab/>
      </w:r>
      <w:r>
        <w:rPr>
          <w:noProof/>
        </w:rPr>
        <w:drawing>
          <wp:inline distT="0" distB="0" distL="0" distR="0" wp14:anchorId="4303AF10" wp14:editId="4AFC8649">
            <wp:extent cx="2548966" cy="101491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8966" cy="1014911"/>
                    </a:xfrm>
                    <a:prstGeom prst="rect">
                      <a:avLst/>
                    </a:prstGeom>
                    <a:noFill/>
                    <a:ln>
                      <a:noFill/>
                    </a:ln>
                  </pic:spPr>
                </pic:pic>
              </a:graphicData>
            </a:graphic>
          </wp:inline>
        </w:drawing>
      </w:r>
      <w:r w:rsidR="00395513" w:rsidRPr="00395513">
        <w:rPr>
          <w:rFonts w:ascii="Courier New" w:hAnsi="Courier New"/>
          <w:i/>
        </w:rPr>
        <w:tab/>
      </w:r>
    </w:p>
    <w:p w14:paraId="5B9BB37F" w14:textId="77777777" w:rsidR="00395513" w:rsidRDefault="00395513" w:rsidP="00395513">
      <w:pPr>
        <w:rPr>
          <w:rFonts w:ascii="Courier New" w:hAnsi="Courier New"/>
          <w:i/>
        </w:rPr>
      </w:pPr>
    </w:p>
    <w:p w14:paraId="7F4204FF" w14:textId="5F2B47F4" w:rsidR="00395513" w:rsidRDefault="00395513" w:rsidP="00395513">
      <w:pPr>
        <w:rPr>
          <w:rFonts w:ascii="Courier New" w:hAnsi="Courier New"/>
          <w:i/>
        </w:rPr>
      </w:pPr>
      <w:r>
        <w:rPr>
          <w:rFonts w:ascii="Courier New" w:hAnsi="Courier New"/>
          <w:i/>
        </w:rPr>
        <w:t xml:space="preserve">----------- Do not start step </w:t>
      </w:r>
      <w:r w:rsidR="00D23378">
        <w:rPr>
          <w:rFonts w:ascii="Courier New" w:hAnsi="Courier New"/>
          <w:i/>
        </w:rPr>
        <w:t xml:space="preserve">8 </w:t>
      </w:r>
      <w:r>
        <w:rPr>
          <w:rFonts w:ascii="Courier New" w:hAnsi="Courier New"/>
          <w:i/>
        </w:rPr>
        <w:t>until the above is completed ----------</w:t>
      </w:r>
    </w:p>
    <w:p w14:paraId="2DC9FB76" w14:textId="77777777" w:rsidR="00395513" w:rsidRDefault="00395513" w:rsidP="00395513">
      <w:pPr>
        <w:widowControl w:val="0"/>
        <w:autoSpaceDE w:val="0"/>
        <w:autoSpaceDN w:val="0"/>
        <w:adjustRightInd w:val="0"/>
        <w:rPr>
          <w:rFonts w:ascii="Times New Roman" w:hAnsi="Times New Roman"/>
          <w:b/>
          <w:sz w:val="28"/>
        </w:rPr>
      </w:pPr>
    </w:p>
    <w:p w14:paraId="61118D89" w14:textId="407380B5" w:rsidR="00293E55" w:rsidRDefault="00293E55" w:rsidP="00293E55">
      <w:pPr>
        <w:outlineLvl w:val="0"/>
        <w:rPr>
          <w:rFonts w:ascii="Times New Roman" w:hAnsi="Times New Roman"/>
          <w:b/>
          <w:sz w:val="28"/>
        </w:rPr>
      </w:pPr>
      <w:r>
        <w:rPr>
          <w:rFonts w:ascii="Times New Roman" w:hAnsi="Times New Roman"/>
          <w:b/>
          <w:sz w:val="28"/>
        </w:rPr>
        <w:t>Step 8: Change the DVD class and using the following (</w:t>
      </w:r>
      <w:r w:rsidRPr="00293E55">
        <w:t>property player is a</w:t>
      </w:r>
      <w:r>
        <w:t>n</w:t>
      </w:r>
      <w:r w:rsidRPr="00293E55">
        <w:t xml:space="preserve"> enum not a String</w:t>
      </w:r>
      <w:r>
        <w:rPr>
          <w:rFonts w:ascii="Times New Roman" w:hAnsi="Times New Roman"/>
          <w:b/>
          <w:sz w:val="28"/>
        </w:rPr>
        <w:t>):</w:t>
      </w:r>
    </w:p>
    <w:p w14:paraId="4DC9B375" w14:textId="77777777" w:rsidR="00293E55" w:rsidRPr="00603E73" w:rsidRDefault="00293E55" w:rsidP="00293E55">
      <w:pPr>
        <w:ind w:firstLine="720"/>
        <w:rPr>
          <w:rFonts w:ascii="Courier New" w:hAnsi="Courier New"/>
          <w:i/>
          <w:sz w:val="20"/>
          <w:szCs w:val="20"/>
        </w:rPr>
      </w:pPr>
      <w:r w:rsidRPr="00603E73">
        <w:rPr>
          <w:rFonts w:ascii="Courier New" w:hAnsi="Courier New"/>
          <w:i/>
          <w:sz w:val="20"/>
          <w:szCs w:val="20"/>
        </w:rPr>
        <w:t>public class Game extends DVD {</w:t>
      </w:r>
    </w:p>
    <w:p w14:paraId="4DF67807" w14:textId="65F8CDC0" w:rsidR="00293E55" w:rsidRPr="00603E73" w:rsidRDefault="00D264E2" w:rsidP="00603E73">
      <w:pPr>
        <w:ind w:firstLine="720"/>
        <w:rPr>
          <w:rFonts w:ascii="Courier New" w:hAnsi="Courier New"/>
          <w:i/>
          <w:sz w:val="20"/>
          <w:szCs w:val="20"/>
        </w:rPr>
      </w:pPr>
      <w:r>
        <w:rPr>
          <w:rFonts w:ascii="Courier New" w:hAnsi="Courier New"/>
          <w:i/>
          <w:sz w:val="20"/>
          <w:szCs w:val="20"/>
        </w:rPr>
        <w:tab/>
      </w:r>
      <w:r w:rsidR="00293E55" w:rsidRPr="00603E73">
        <w:rPr>
          <w:rFonts w:ascii="Courier New" w:hAnsi="Courier New"/>
          <w:i/>
          <w:sz w:val="20"/>
          <w:szCs w:val="20"/>
        </w:rPr>
        <w:t>/** Represents the type of player */</w:t>
      </w:r>
    </w:p>
    <w:p w14:paraId="03678D4C" w14:textId="4E9FDD47" w:rsidR="00293E55" w:rsidRPr="00603E73" w:rsidRDefault="00D264E2" w:rsidP="00603E73">
      <w:pPr>
        <w:ind w:firstLine="720"/>
        <w:rPr>
          <w:rFonts w:ascii="Courier New" w:hAnsi="Courier New"/>
          <w:i/>
          <w:sz w:val="20"/>
          <w:szCs w:val="20"/>
        </w:rPr>
      </w:pPr>
      <w:r>
        <w:rPr>
          <w:rFonts w:ascii="Courier New" w:hAnsi="Courier New"/>
          <w:i/>
          <w:sz w:val="20"/>
          <w:szCs w:val="20"/>
        </w:rPr>
        <w:tab/>
      </w:r>
      <w:r w:rsidR="00293E55" w:rsidRPr="00603E73">
        <w:rPr>
          <w:rFonts w:ascii="Courier New" w:hAnsi="Courier New"/>
          <w:i/>
          <w:sz w:val="20"/>
          <w:szCs w:val="20"/>
        </w:rPr>
        <w:t>private Playe</w:t>
      </w:r>
      <w:r w:rsidR="00645D2B">
        <w:rPr>
          <w:rFonts w:ascii="Courier New" w:hAnsi="Courier New"/>
          <w:i/>
          <w:sz w:val="20"/>
          <w:szCs w:val="20"/>
        </w:rPr>
        <w:t>rType player;   // Xbox 360, PS4</w:t>
      </w:r>
      <w:r w:rsidR="00293E55" w:rsidRPr="00603E73">
        <w:rPr>
          <w:rFonts w:ascii="Courier New" w:hAnsi="Courier New"/>
          <w:i/>
          <w:sz w:val="20"/>
          <w:szCs w:val="20"/>
        </w:rPr>
        <w:t>, Xbox720.</w:t>
      </w:r>
    </w:p>
    <w:p w14:paraId="583F720F" w14:textId="61BDB2DE" w:rsidR="00293E55" w:rsidRPr="00603E73" w:rsidRDefault="00293E55" w:rsidP="00D53CF3">
      <w:pPr>
        <w:ind w:left="720" w:firstLine="720"/>
        <w:rPr>
          <w:rFonts w:ascii="Courier New" w:hAnsi="Courier New"/>
          <w:i/>
          <w:sz w:val="20"/>
          <w:szCs w:val="20"/>
        </w:rPr>
      </w:pPr>
      <w:r w:rsidRPr="00603E73">
        <w:rPr>
          <w:rFonts w:ascii="Courier New" w:hAnsi="Courier New"/>
          <w:i/>
          <w:sz w:val="20"/>
          <w:szCs w:val="20"/>
        </w:rPr>
        <w:t>// add constructor</w:t>
      </w:r>
    </w:p>
    <w:p w14:paraId="15079BDE" w14:textId="4583E8DB" w:rsidR="00293E55" w:rsidRPr="00603E73" w:rsidRDefault="00293E55" w:rsidP="00603E73">
      <w:pPr>
        <w:ind w:firstLine="720"/>
        <w:rPr>
          <w:rFonts w:ascii="Courier New" w:hAnsi="Courier New"/>
          <w:i/>
          <w:sz w:val="20"/>
          <w:szCs w:val="20"/>
        </w:rPr>
      </w:pPr>
      <w:r w:rsidRPr="00603E73">
        <w:rPr>
          <w:rFonts w:ascii="Courier New" w:hAnsi="Courier New"/>
          <w:i/>
          <w:sz w:val="20"/>
          <w:szCs w:val="20"/>
        </w:rPr>
        <w:t xml:space="preserve">   </w:t>
      </w:r>
      <w:r w:rsidR="00D53CF3">
        <w:rPr>
          <w:rFonts w:ascii="Courier New" w:hAnsi="Courier New"/>
          <w:i/>
          <w:sz w:val="20"/>
          <w:szCs w:val="20"/>
        </w:rPr>
        <w:tab/>
      </w:r>
      <w:r w:rsidRPr="00603E73">
        <w:rPr>
          <w:rFonts w:ascii="Courier New" w:hAnsi="Courier New"/>
          <w:i/>
          <w:sz w:val="20"/>
          <w:szCs w:val="20"/>
        </w:rPr>
        <w:t>// add getter, setter methods</w:t>
      </w:r>
    </w:p>
    <w:p w14:paraId="5FF35522" w14:textId="77777777" w:rsidR="00293E55" w:rsidRDefault="00293E55" w:rsidP="00293E55">
      <w:pPr>
        <w:widowControl w:val="0"/>
        <w:autoSpaceDE w:val="0"/>
        <w:autoSpaceDN w:val="0"/>
        <w:adjustRightInd w:val="0"/>
        <w:rPr>
          <w:rFonts w:ascii="Times New Roman" w:hAnsi="Times New Roman"/>
        </w:rPr>
      </w:pPr>
    </w:p>
    <w:p w14:paraId="1515F01E" w14:textId="3D098817" w:rsidR="00293E55" w:rsidRDefault="00293E55" w:rsidP="00293E55">
      <w:pPr>
        <w:widowControl w:val="0"/>
        <w:autoSpaceDE w:val="0"/>
        <w:autoSpaceDN w:val="0"/>
        <w:adjustRightInd w:val="0"/>
        <w:rPr>
          <w:rFonts w:ascii="Courier New" w:hAnsi="Courier New"/>
          <w:i/>
        </w:rPr>
      </w:pPr>
      <w:r>
        <w:rPr>
          <w:rFonts w:ascii="Times New Roman" w:hAnsi="Times New Roman"/>
        </w:rPr>
        <w:t xml:space="preserve">(Note:  PlayerType is an enum class with values of:  </w:t>
      </w:r>
      <w:r>
        <w:rPr>
          <w:rFonts w:ascii="Courier New" w:hAnsi="Courier New"/>
          <w:i/>
        </w:rPr>
        <w:t>Xbox</w:t>
      </w:r>
      <w:r w:rsidR="00B34FA7">
        <w:rPr>
          <w:rFonts w:ascii="Courier New" w:hAnsi="Courier New"/>
          <w:i/>
        </w:rPr>
        <w:t>360, PS4</w:t>
      </w:r>
      <w:r w:rsidR="00AB5CA0">
        <w:rPr>
          <w:rFonts w:ascii="Courier New" w:hAnsi="Courier New"/>
          <w:i/>
        </w:rPr>
        <w:t>, XboxOne</w:t>
      </w:r>
      <w:r w:rsidR="00B34FA7">
        <w:rPr>
          <w:rFonts w:ascii="Courier New" w:hAnsi="Courier New"/>
          <w:i/>
        </w:rPr>
        <w:t>, PS3</w:t>
      </w:r>
      <w:r w:rsidR="00AB5CA0">
        <w:rPr>
          <w:rFonts w:ascii="Courier New" w:hAnsi="Courier New"/>
          <w:i/>
        </w:rPr>
        <w:t>, Xbox720</w:t>
      </w:r>
    </w:p>
    <w:p w14:paraId="705C3088" w14:textId="47874CBC" w:rsidR="00293E55" w:rsidRDefault="00293E55" w:rsidP="00293E55">
      <w:pPr>
        <w:widowControl w:val="0"/>
        <w:autoSpaceDE w:val="0"/>
        <w:autoSpaceDN w:val="0"/>
        <w:adjustRightInd w:val="0"/>
      </w:pPr>
      <w:r w:rsidRPr="00293E55">
        <w:t>Create a new game dialog box with a dropDown Combo box for player type.</w:t>
      </w:r>
      <w:r>
        <w:t xml:space="preserve"> Here is a sample screen shot of a RentGame</w:t>
      </w:r>
      <w:r w:rsidR="00112284">
        <w:t>Dialog</w:t>
      </w:r>
      <w:r>
        <w:t xml:space="preserve">: </w:t>
      </w:r>
    </w:p>
    <w:p w14:paraId="1BBEB344" w14:textId="77777777" w:rsidR="00293E55" w:rsidRDefault="00293E55" w:rsidP="00293E55">
      <w:pPr>
        <w:ind w:left="360"/>
      </w:pPr>
    </w:p>
    <w:p w14:paraId="7DEFF3DE" w14:textId="77777777" w:rsidR="00293E55" w:rsidRPr="00EC267E" w:rsidRDefault="00293E55" w:rsidP="00293E55">
      <w:pPr>
        <w:widowControl w:val="0"/>
        <w:autoSpaceDE w:val="0"/>
        <w:autoSpaceDN w:val="0"/>
        <w:adjustRightInd w:val="0"/>
        <w:ind w:left="2880" w:firstLine="720"/>
      </w:pPr>
      <w:r>
        <w:rPr>
          <w:noProof/>
        </w:rPr>
        <w:drawing>
          <wp:anchor distT="0" distB="0" distL="114300" distR="114300" simplePos="0" relativeHeight="251664384" behindDoc="1" locked="0" layoutInCell="1" allowOverlap="1" wp14:anchorId="380A9D59" wp14:editId="0A432ADD">
            <wp:simplePos x="0" y="0"/>
            <wp:positionH relativeFrom="column">
              <wp:posOffset>2286000</wp:posOffset>
            </wp:positionH>
            <wp:positionV relativeFrom="paragraph">
              <wp:posOffset>2540</wp:posOffset>
            </wp:positionV>
            <wp:extent cx="2049780" cy="1290918"/>
            <wp:effectExtent l="0" t="0" r="762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9780" cy="1290918"/>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96B8661" w14:textId="77777777" w:rsidR="00293E55" w:rsidRDefault="00293E55" w:rsidP="00293E55">
      <w:pPr>
        <w:widowControl w:val="0"/>
        <w:autoSpaceDE w:val="0"/>
        <w:autoSpaceDN w:val="0"/>
        <w:adjustRightInd w:val="0"/>
      </w:pPr>
      <w:r>
        <w:t xml:space="preserve">                                                                </w:t>
      </w:r>
    </w:p>
    <w:p w14:paraId="2D0F2576" w14:textId="77777777" w:rsidR="00293E55" w:rsidRDefault="00293E55" w:rsidP="00293E55">
      <w:pPr>
        <w:widowControl w:val="0"/>
        <w:autoSpaceDE w:val="0"/>
        <w:autoSpaceDN w:val="0"/>
        <w:adjustRightInd w:val="0"/>
      </w:pPr>
    </w:p>
    <w:p w14:paraId="391CDAD6" w14:textId="09FCA9C4" w:rsidR="00293E55" w:rsidRPr="00D264E2" w:rsidRDefault="00293E55" w:rsidP="00293E55">
      <w:pPr>
        <w:widowControl w:val="0"/>
        <w:autoSpaceDE w:val="0"/>
        <w:autoSpaceDN w:val="0"/>
        <w:adjustRightInd w:val="0"/>
        <w:rPr>
          <w:b/>
          <w:sz w:val="16"/>
          <w:szCs w:val="16"/>
        </w:rPr>
      </w:pPr>
      <w:r>
        <w:rPr>
          <w:b/>
          <w:noProof/>
        </w:rPr>
        <mc:AlternateContent>
          <mc:Choice Requires="wps">
            <w:drawing>
              <wp:anchor distT="0" distB="0" distL="114300" distR="114300" simplePos="0" relativeHeight="251665408" behindDoc="0" locked="0" layoutInCell="1" allowOverlap="1" wp14:anchorId="4DD0175B" wp14:editId="431CEB4E">
                <wp:simplePos x="0" y="0"/>
                <wp:positionH relativeFrom="column">
                  <wp:posOffset>4347882</wp:posOffset>
                </wp:positionH>
                <wp:positionV relativeFrom="paragraph">
                  <wp:posOffset>118521</wp:posOffset>
                </wp:positionV>
                <wp:extent cx="197224" cy="161365"/>
                <wp:effectExtent l="76200" t="25400" r="82550" b="118110"/>
                <wp:wrapNone/>
                <wp:docPr id="4" name="Straight Arrow Connector 4"/>
                <wp:cNvGraphicFramePr/>
                <a:graphic xmlns:a="http://schemas.openxmlformats.org/drawingml/2006/main">
                  <a:graphicData uri="http://schemas.microsoft.com/office/word/2010/wordprocessingShape">
                    <wps:wsp>
                      <wps:cNvCnPr/>
                      <wps:spPr>
                        <a:xfrm flipH="1">
                          <a:off x="0" y="0"/>
                          <a:ext cx="197224" cy="1613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4" o:spid="_x0000_s1026" type="#_x0000_t32" style="position:absolute;margin-left:342.35pt;margin-top:9.35pt;width:15.55pt;height:12.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" strokecolor="#4f81bd [3204]" strokeweight="2pt">
                <v:stroke endarrow="open"/>
                <v:shadow on="t" opacity="24903f" mv:blur="40000f" origin=",.5" offset="0,20000emu"/>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r>
      <w:r w:rsidR="00AB5CA0" w:rsidRPr="00D264E2">
        <w:rPr>
          <w:b/>
          <w:sz w:val="16"/>
          <w:szCs w:val="16"/>
        </w:rPr>
        <w:t>E</w:t>
      </w:r>
      <w:r w:rsidR="00D264E2" w:rsidRPr="00D264E2">
        <w:rPr>
          <w:b/>
          <w:sz w:val="16"/>
          <w:szCs w:val="16"/>
        </w:rPr>
        <w:t>num</w:t>
      </w:r>
      <w:r w:rsidR="00AB5CA0">
        <w:rPr>
          <w:b/>
          <w:sz w:val="16"/>
          <w:szCs w:val="16"/>
        </w:rPr>
        <w:t xml:space="preserve"> type</w:t>
      </w:r>
      <w:r w:rsidRPr="00D264E2">
        <w:rPr>
          <w:b/>
          <w:sz w:val="16"/>
          <w:szCs w:val="16"/>
        </w:rPr>
        <w:tab/>
      </w:r>
    </w:p>
    <w:p w14:paraId="23041BB6" w14:textId="6C6960D8" w:rsidR="00293E55" w:rsidRDefault="00293E55" w:rsidP="00293E55">
      <w:pPr>
        <w:widowControl w:val="0"/>
        <w:autoSpaceDE w:val="0"/>
        <w:autoSpaceDN w:val="0"/>
        <w:adjustRightInd w:val="0"/>
        <w:rPr>
          <w:b/>
        </w:rPr>
      </w:pPr>
    </w:p>
    <w:p w14:paraId="6FA7D208" w14:textId="77777777" w:rsidR="00293E55" w:rsidRDefault="00293E55" w:rsidP="00293E55">
      <w:pPr>
        <w:widowControl w:val="0"/>
        <w:autoSpaceDE w:val="0"/>
        <w:autoSpaceDN w:val="0"/>
        <w:adjustRightInd w:val="0"/>
        <w:rPr>
          <w:b/>
        </w:rPr>
      </w:pPr>
    </w:p>
    <w:p w14:paraId="47B96271" w14:textId="77777777" w:rsidR="00293E55" w:rsidRDefault="00293E55" w:rsidP="00293E55">
      <w:pPr>
        <w:widowControl w:val="0"/>
        <w:autoSpaceDE w:val="0"/>
        <w:autoSpaceDN w:val="0"/>
        <w:adjustRightInd w:val="0"/>
        <w:rPr>
          <w:b/>
        </w:rPr>
      </w:pPr>
    </w:p>
    <w:p w14:paraId="5266F0C9" w14:textId="77777777" w:rsidR="00D53CF3" w:rsidRPr="00D53CF3" w:rsidRDefault="00D53CF3" w:rsidP="00293E55">
      <w:pPr>
        <w:widowControl w:val="0"/>
        <w:autoSpaceDE w:val="0"/>
        <w:autoSpaceDN w:val="0"/>
        <w:adjustRightInd w:val="0"/>
        <w:rPr>
          <w:b/>
          <w:sz w:val="16"/>
          <w:szCs w:val="16"/>
        </w:rPr>
      </w:pPr>
    </w:p>
    <w:p w14:paraId="2C2E3B49" w14:textId="77C31FA8" w:rsidR="00293E55" w:rsidRPr="00D264E2" w:rsidRDefault="00D53CF3" w:rsidP="00293E55">
      <w:pPr>
        <w:widowControl w:val="0"/>
        <w:autoSpaceDE w:val="0"/>
        <w:autoSpaceDN w:val="0"/>
        <w:adjustRightInd w:val="0"/>
        <w:rPr>
          <w:b/>
          <w:sz w:val="20"/>
          <w:szCs w:val="20"/>
        </w:rPr>
      </w:pPr>
      <w:r w:rsidRPr="00D264E2">
        <w:rPr>
          <w:b/>
          <w:sz w:val="20"/>
          <w:szCs w:val="20"/>
        </w:rPr>
        <w:t xml:space="preserve"> </w:t>
      </w:r>
      <w:r w:rsidR="00763573" w:rsidRPr="00D264E2">
        <w:rPr>
          <w:b/>
          <w:sz w:val="20"/>
          <w:szCs w:val="20"/>
        </w:rPr>
        <w:t xml:space="preserve">(Type of Player </w:t>
      </w:r>
      <w:r w:rsidR="00AB5CA0">
        <w:rPr>
          <w:b/>
          <w:u w:val="single"/>
        </w:rPr>
        <w:t xml:space="preserve">would be nice to use a </w:t>
      </w:r>
      <w:r w:rsidR="00293E55" w:rsidRPr="00D264E2">
        <w:rPr>
          <w:b/>
          <w:sz w:val="20"/>
          <w:szCs w:val="20"/>
        </w:rPr>
        <w:t>dropDown (Combo) box)</w:t>
      </w:r>
    </w:p>
    <w:p w14:paraId="04A537F0" w14:textId="77777777" w:rsidR="00293E55" w:rsidRPr="006A02EB" w:rsidRDefault="00293E55" w:rsidP="00293E55">
      <w:pPr>
        <w:widowControl w:val="0"/>
        <w:autoSpaceDE w:val="0"/>
        <w:autoSpaceDN w:val="0"/>
        <w:adjustRightInd w:val="0"/>
      </w:pPr>
    </w:p>
    <w:p w14:paraId="515FB28D" w14:textId="77777777" w:rsidR="00293E55" w:rsidRDefault="00293E55" w:rsidP="00293E55">
      <w:pPr>
        <w:widowControl w:val="0"/>
        <w:autoSpaceDE w:val="0"/>
        <w:autoSpaceDN w:val="0"/>
        <w:adjustRightInd w:val="0"/>
      </w:pPr>
      <w:r w:rsidRPr="006A02EB">
        <w:t xml:space="preserve">To get access to different </w:t>
      </w:r>
      <w:r>
        <w:t>types with in a enum type, the following piece of code may help you:</w:t>
      </w:r>
    </w:p>
    <w:p w14:paraId="5F51A62F" w14:textId="2085F8A0" w:rsidR="00293E55" w:rsidRPr="00620C6C" w:rsidRDefault="00620C6C" w:rsidP="00620C6C">
      <w:pPr>
        <w:rPr>
          <w:rFonts w:ascii="Courier New" w:hAnsi="Courier New"/>
          <w:i/>
          <w:sz w:val="20"/>
          <w:szCs w:val="20"/>
        </w:rPr>
      </w:pPr>
      <w:r w:rsidRPr="00620C6C">
        <w:rPr>
          <w:rFonts w:ascii="Courier New" w:hAnsi="Courier New"/>
          <w:i/>
          <w:sz w:val="20"/>
          <w:szCs w:val="20"/>
        </w:rPr>
        <w:t xml:space="preserve"> </w:t>
      </w:r>
      <w:r>
        <w:rPr>
          <w:rFonts w:ascii="Courier New" w:hAnsi="Courier New"/>
          <w:i/>
          <w:sz w:val="20"/>
          <w:szCs w:val="20"/>
        </w:rPr>
        <w:tab/>
      </w:r>
      <w:r w:rsidR="00D264E2">
        <w:rPr>
          <w:rFonts w:ascii="Courier New" w:hAnsi="Courier New"/>
          <w:i/>
          <w:sz w:val="20"/>
          <w:szCs w:val="20"/>
        </w:rPr>
        <w:t>// C</w:t>
      </w:r>
      <w:r w:rsidR="00293E55" w:rsidRPr="00620C6C">
        <w:rPr>
          <w:rFonts w:ascii="Courier New" w:hAnsi="Courier New"/>
          <w:i/>
          <w:sz w:val="20"/>
          <w:szCs w:val="20"/>
        </w:rPr>
        <w:t xml:space="preserve">reate the correct size array </w:t>
      </w:r>
    </w:p>
    <w:p w14:paraId="5A61468B" w14:textId="77777777" w:rsidR="00293E55" w:rsidRPr="00620C6C" w:rsidRDefault="00293E55" w:rsidP="00620C6C">
      <w:pPr>
        <w:ind w:firstLine="720"/>
        <w:rPr>
          <w:rFonts w:ascii="Courier New" w:hAnsi="Courier New"/>
          <w:i/>
          <w:sz w:val="20"/>
          <w:szCs w:val="20"/>
        </w:rPr>
      </w:pPr>
      <w:r w:rsidRPr="00620C6C">
        <w:rPr>
          <w:rFonts w:ascii="Courier New" w:hAnsi="Courier New"/>
          <w:i/>
          <w:sz w:val="20"/>
          <w:szCs w:val="20"/>
        </w:rPr>
        <w:t xml:space="preserve">PlayerType[] gameNames = new PlayerType[PlayerType.values().length];  </w:t>
      </w:r>
    </w:p>
    <w:p w14:paraId="28EC4DA5" w14:textId="6B31C76A" w:rsidR="00620C6C" w:rsidRDefault="00293E55" w:rsidP="00620C6C">
      <w:pPr>
        <w:ind w:firstLine="720"/>
        <w:rPr>
          <w:rFonts w:ascii="Courier New" w:hAnsi="Courier New"/>
          <w:i/>
          <w:sz w:val="20"/>
          <w:szCs w:val="20"/>
        </w:rPr>
      </w:pPr>
      <w:r w:rsidRPr="00620C6C">
        <w:rPr>
          <w:rFonts w:ascii="Courier New" w:hAnsi="Courier New"/>
          <w:i/>
          <w:sz w:val="20"/>
          <w:szCs w:val="20"/>
        </w:rPr>
        <w:t xml:space="preserve">for (PlayerType p: PlayerType.values())    </w:t>
      </w:r>
      <w:r w:rsidR="00D264E2">
        <w:rPr>
          <w:rFonts w:ascii="Courier New" w:hAnsi="Courier New"/>
          <w:i/>
          <w:sz w:val="20"/>
          <w:szCs w:val="20"/>
        </w:rPr>
        <w:tab/>
      </w:r>
      <w:r w:rsidRPr="00620C6C">
        <w:rPr>
          <w:rFonts w:ascii="Courier New" w:hAnsi="Courier New"/>
          <w:i/>
          <w:sz w:val="20"/>
          <w:szCs w:val="20"/>
        </w:rPr>
        <w:t>// select each value;</w:t>
      </w:r>
    </w:p>
    <w:p w14:paraId="58D21F4B" w14:textId="0C6B85E4" w:rsidR="00293E55" w:rsidRPr="00620C6C" w:rsidRDefault="00293E55" w:rsidP="00620C6C">
      <w:pPr>
        <w:ind w:left="720" w:firstLine="720"/>
        <w:rPr>
          <w:rFonts w:ascii="Courier New" w:hAnsi="Courier New"/>
          <w:i/>
          <w:sz w:val="20"/>
          <w:szCs w:val="20"/>
        </w:rPr>
      </w:pPr>
      <w:r w:rsidRPr="00620C6C">
        <w:rPr>
          <w:rFonts w:ascii="Courier New" w:hAnsi="Courier New"/>
          <w:i/>
          <w:sz w:val="20"/>
          <w:szCs w:val="20"/>
        </w:rPr>
        <w:t>gameNames[i++] = p;</w:t>
      </w:r>
    </w:p>
    <w:p w14:paraId="2799683F" w14:textId="77777777" w:rsidR="00620C6C" w:rsidRDefault="00620C6C" w:rsidP="00293E55"/>
    <w:p w14:paraId="3745F18C" w14:textId="380F7007" w:rsidR="00620C6C" w:rsidRDefault="00620C6C" w:rsidP="00293E55">
      <w:r>
        <w:t>Other commands that may help</w:t>
      </w:r>
      <w:r w:rsidR="00F959CC">
        <w:t xml:space="preserve"> (also,  good examples found on google)</w:t>
      </w:r>
      <w:r>
        <w:t>:</w:t>
      </w:r>
    </w:p>
    <w:p w14:paraId="53B500ED" w14:textId="1B140548" w:rsidR="005B0C31" w:rsidRPr="00620C6C" w:rsidRDefault="005B0C31" w:rsidP="00620C6C">
      <w:pPr>
        <w:widowControl w:val="0"/>
        <w:autoSpaceDE w:val="0"/>
        <w:autoSpaceDN w:val="0"/>
        <w:adjustRightInd w:val="0"/>
        <w:ind w:firstLine="720"/>
        <w:rPr>
          <w:rFonts w:ascii="Courier New" w:hAnsi="Courier New"/>
          <w:i/>
          <w:sz w:val="20"/>
          <w:szCs w:val="20"/>
        </w:rPr>
      </w:pPr>
      <w:r w:rsidRPr="00620C6C">
        <w:rPr>
          <w:rFonts w:ascii="Courier New" w:hAnsi="Courier New"/>
          <w:i/>
          <w:sz w:val="20"/>
          <w:szCs w:val="20"/>
        </w:rPr>
        <w:t xml:space="preserve">PlayerType p = </w:t>
      </w:r>
      <w:r w:rsidR="00645D2B">
        <w:rPr>
          <w:rFonts w:ascii="Courier New" w:hAnsi="Courier New"/>
          <w:i/>
          <w:sz w:val="20"/>
          <w:szCs w:val="20"/>
        </w:rPr>
        <w:t>PlayerType.valueOf(“PS4</w:t>
      </w:r>
      <w:r w:rsidRPr="00620C6C">
        <w:rPr>
          <w:rFonts w:ascii="Courier New" w:hAnsi="Courier New"/>
          <w:i/>
          <w:sz w:val="20"/>
          <w:szCs w:val="20"/>
        </w:rPr>
        <w:t>”);</w:t>
      </w:r>
      <w:r w:rsidR="00620C6C">
        <w:rPr>
          <w:rFonts w:ascii="Courier New" w:hAnsi="Courier New"/>
          <w:i/>
          <w:sz w:val="20"/>
          <w:szCs w:val="20"/>
        </w:rPr>
        <w:tab/>
      </w:r>
      <w:r w:rsidR="00620C6C">
        <w:rPr>
          <w:rFonts w:ascii="Courier New" w:hAnsi="Courier New"/>
          <w:i/>
          <w:sz w:val="20"/>
          <w:szCs w:val="20"/>
        </w:rPr>
        <w:tab/>
      </w:r>
      <w:r w:rsidRPr="00620C6C">
        <w:rPr>
          <w:rFonts w:ascii="Courier New" w:hAnsi="Courier New"/>
          <w:i/>
          <w:sz w:val="20"/>
          <w:szCs w:val="20"/>
        </w:rPr>
        <w:t>// converts String to PlayerType</w:t>
      </w:r>
    </w:p>
    <w:p w14:paraId="2EA5430C" w14:textId="5CB6F461" w:rsidR="005B0C31" w:rsidRPr="00620C6C" w:rsidRDefault="00B34FA7" w:rsidP="00620C6C">
      <w:pPr>
        <w:widowControl w:val="0"/>
        <w:autoSpaceDE w:val="0"/>
        <w:autoSpaceDN w:val="0"/>
        <w:adjustRightInd w:val="0"/>
        <w:ind w:firstLine="720"/>
        <w:rPr>
          <w:rFonts w:ascii="Courier New" w:hAnsi="Courier New"/>
          <w:i/>
          <w:sz w:val="20"/>
          <w:szCs w:val="20"/>
        </w:rPr>
      </w:pPr>
      <w:r>
        <w:rPr>
          <w:rFonts w:ascii="Courier New" w:hAnsi="Courier New"/>
          <w:i/>
          <w:sz w:val="20"/>
          <w:szCs w:val="20"/>
        </w:rPr>
        <w:t>String temp = PlayerType.PS4</w:t>
      </w:r>
      <w:r w:rsidR="005B0C31" w:rsidRPr="00620C6C">
        <w:rPr>
          <w:rFonts w:ascii="Courier New" w:hAnsi="Courier New"/>
          <w:i/>
          <w:sz w:val="20"/>
          <w:szCs w:val="20"/>
        </w:rPr>
        <w:t>.toString();</w:t>
      </w:r>
      <w:r w:rsidR="005B0C31" w:rsidRPr="00620C6C">
        <w:rPr>
          <w:rFonts w:ascii="Courier New" w:hAnsi="Courier New"/>
          <w:i/>
          <w:sz w:val="20"/>
          <w:szCs w:val="20"/>
        </w:rPr>
        <w:tab/>
      </w:r>
      <w:r w:rsidR="005B0C31" w:rsidRPr="00620C6C">
        <w:rPr>
          <w:rFonts w:ascii="Courier New" w:hAnsi="Courier New"/>
          <w:i/>
          <w:sz w:val="20"/>
          <w:szCs w:val="20"/>
        </w:rPr>
        <w:tab/>
        <w:t>// converts PlayerType to String</w:t>
      </w:r>
    </w:p>
    <w:p w14:paraId="5A5CE447" w14:textId="12564756" w:rsidR="005B0C31" w:rsidRDefault="005B0C31" w:rsidP="00293E55"/>
    <w:p w14:paraId="3C9F9A92" w14:textId="1C859B79" w:rsidR="00EA3CE9" w:rsidRDefault="00EA3CE9" w:rsidP="00EA3CE9">
      <w:pPr>
        <w:widowControl w:val="0"/>
        <w:autoSpaceDE w:val="0"/>
        <w:autoSpaceDN w:val="0"/>
        <w:adjustRightInd w:val="0"/>
        <w:rPr>
          <w:rFonts w:ascii="Times New Roman" w:hAnsi="Times New Roman"/>
          <w:b/>
          <w:sz w:val="28"/>
        </w:rPr>
      </w:pPr>
      <w:r w:rsidRPr="005F5A56">
        <w:rPr>
          <w:rFonts w:ascii="Times New Roman" w:hAnsi="Times New Roman"/>
          <w:b/>
          <w:sz w:val="28"/>
        </w:rPr>
        <w:t>Step</w:t>
      </w:r>
      <w:r>
        <w:rPr>
          <w:rFonts w:ascii="Times New Roman" w:hAnsi="Times New Roman"/>
          <w:b/>
          <w:sz w:val="28"/>
        </w:rPr>
        <w:t xml:space="preserve"> 9</w:t>
      </w:r>
      <w:r w:rsidRPr="005F5A56">
        <w:rPr>
          <w:rFonts w:ascii="Times New Roman" w:hAnsi="Times New Roman"/>
          <w:b/>
          <w:sz w:val="28"/>
        </w:rPr>
        <w:t xml:space="preserve">: </w:t>
      </w:r>
      <w:r w:rsidR="00B64A1F">
        <w:rPr>
          <w:rFonts w:ascii="Times New Roman" w:hAnsi="Times New Roman"/>
          <w:b/>
          <w:sz w:val="28"/>
        </w:rPr>
        <w:t>Complete and comprehensive error checking….</w:t>
      </w:r>
    </w:p>
    <w:p w14:paraId="7119B48A" w14:textId="4CAA2508" w:rsidR="00EA3CE9" w:rsidRDefault="00B64A1F" w:rsidP="00620C6C">
      <w:pPr>
        <w:widowControl w:val="0"/>
        <w:autoSpaceDE w:val="0"/>
        <w:autoSpaceDN w:val="0"/>
        <w:adjustRightInd w:val="0"/>
        <w:rPr>
          <w:rFonts w:ascii="Times New Roman" w:hAnsi="Times New Roman"/>
          <w:b/>
          <w:sz w:val="28"/>
        </w:rPr>
      </w:pPr>
      <w:r>
        <w:rPr>
          <w:rFonts w:ascii="Times New Roman" w:hAnsi="Times New Roman"/>
        </w:rPr>
        <w:t>]</w:t>
      </w:r>
    </w:p>
    <w:p w14:paraId="0CF13152" w14:textId="4FAFB056" w:rsidR="00620C6C" w:rsidRDefault="00395513" w:rsidP="00620C6C">
      <w:pPr>
        <w:widowControl w:val="0"/>
        <w:autoSpaceDE w:val="0"/>
        <w:autoSpaceDN w:val="0"/>
        <w:adjustRightInd w:val="0"/>
        <w:rPr>
          <w:rFonts w:ascii="Times New Roman" w:hAnsi="Times New Roman"/>
          <w:b/>
          <w:sz w:val="28"/>
        </w:rPr>
      </w:pPr>
      <w:r w:rsidRPr="005F5A56">
        <w:rPr>
          <w:rFonts w:ascii="Times New Roman" w:hAnsi="Times New Roman"/>
          <w:b/>
          <w:sz w:val="28"/>
        </w:rPr>
        <w:t>Step</w:t>
      </w:r>
      <w:r w:rsidR="00EA3CE9">
        <w:rPr>
          <w:rFonts w:ascii="Times New Roman" w:hAnsi="Times New Roman"/>
          <w:b/>
          <w:sz w:val="28"/>
        </w:rPr>
        <w:t xml:space="preserve"> 10</w:t>
      </w:r>
      <w:r w:rsidRPr="005F5A56">
        <w:rPr>
          <w:rFonts w:ascii="Times New Roman" w:hAnsi="Times New Roman"/>
          <w:b/>
          <w:sz w:val="28"/>
        </w:rPr>
        <w:t xml:space="preserve">: </w:t>
      </w:r>
      <w:r>
        <w:rPr>
          <w:rFonts w:ascii="Times New Roman" w:hAnsi="Times New Roman"/>
          <w:b/>
          <w:sz w:val="28"/>
        </w:rPr>
        <w:t xml:space="preserve">Add on the following functionality to </w:t>
      </w:r>
      <w:r w:rsidR="00112284">
        <w:rPr>
          <w:rFonts w:ascii="Times New Roman" w:hAnsi="Times New Roman"/>
          <w:b/>
          <w:sz w:val="28"/>
        </w:rPr>
        <w:t xml:space="preserve">RentalStore </w:t>
      </w:r>
      <w:r w:rsidR="00620C6C">
        <w:rPr>
          <w:rFonts w:ascii="Times New Roman" w:hAnsi="Times New Roman"/>
          <w:b/>
          <w:sz w:val="28"/>
        </w:rPr>
        <w:t>class</w:t>
      </w:r>
      <w:r>
        <w:rPr>
          <w:rFonts w:ascii="Times New Roman" w:hAnsi="Times New Roman"/>
          <w:b/>
          <w:sz w:val="28"/>
        </w:rPr>
        <w:t>.</w:t>
      </w:r>
    </w:p>
    <w:p w14:paraId="2C29AF68" w14:textId="220CAA63" w:rsidR="00EA3CE9" w:rsidRDefault="00620C6C" w:rsidP="00E0547D">
      <w:pPr>
        <w:ind w:firstLine="720"/>
        <w:rPr>
          <w:rFonts w:ascii="Courier New" w:hAnsi="Courier New"/>
          <w:i/>
        </w:rPr>
      </w:pPr>
      <w:r>
        <w:t xml:space="preserve">Looking at the </w:t>
      </w:r>
      <w:r w:rsidR="00112284">
        <w:t xml:space="preserve">RentalStore </w:t>
      </w:r>
      <w:r>
        <w:t xml:space="preserve">class properties, you will see: </w:t>
      </w:r>
      <w:r w:rsidRPr="00A901F9">
        <w:rPr>
          <w:rFonts w:ascii="Courier New" w:hAnsi="Courier New"/>
          <w:i/>
        </w:rPr>
        <w:tab/>
      </w:r>
      <w:r w:rsidR="00EA3CE9">
        <w:rPr>
          <w:rFonts w:ascii="Courier New" w:hAnsi="Courier New"/>
          <w:i/>
        </w:rPr>
        <w:t>“</w:t>
      </w:r>
      <w:r w:rsidRPr="00A901F9">
        <w:rPr>
          <w:rFonts w:ascii="Courier New" w:hAnsi="Courier New"/>
          <w:i/>
        </w:rPr>
        <w:t xml:space="preserve">private </w:t>
      </w:r>
      <w:r>
        <w:rPr>
          <w:rFonts w:ascii="Courier New" w:hAnsi="Courier New"/>
          <w:i/>
        </w:rPr>
        <w:t>LinkedList</w:t>
      </w:r>
      <w:r w:rsidRPr="00A901F9">
        <w:rPr>
          <w:rFonts w:ascii="Courier New" w:hAnsi="Courier New"/>
          <w:i/>
        </w:rPr>
        <w:t>&lt;</w:t>
      </w:r>
      <w:r>
        <w:rPr>
          <w:rFonts w:ascii="Courier New" w:hAnsi="Courier New"/>
          <w:i/>
        </w:rPr>
        <w:t>DVD</w:t>
      </w:r>
      <w:r w:rsidRPr="00A901F9">
        <w:rPr>
          <w:rFonts w:ascii="Courier New" w:hAnsi="Courier New"/>
          <w:i/>
        </w:rPr>
        <w:t>&gt; list</w:t>
      </w:r>
      <w:r>
        <w:rPr>
          <w:rFonts w:ascii="Courier New" w:hAnsi="Courier New"/>
          <w:i/>
        </w:rPr>
        <w:t>DVD</w:t>
      </w:r>
      <w:r w:rsidRPr="00A901F9">
        <w:rPr>
          <w:rFonts w:ascii="Courier New" w:hAnsi="Courier New"/>
          <w:i/>
        </w:rPr>
        <w:t>s;</w:t>
      </w:r>
      <w:r w:rsidR="00EA3CE9">
        <w:rPr>
          <w:rFonts w:ascii="Courier New" w:hAnsi="Courier New"/>
          <w:i/>
        </w:rPr>
        <w:t xml:space="preserve">”. </w:t>
      </w:r>
      <w:r w:rsidR="00E0547D">
        <w:t>Your task in this step</w:t>
      </w:r>
      <w:r w:rsidR="00EA3CE9">
        <w:t xml:space="preserve"> is to convert LinkedList class into your own My</w:t>
      </w:r>
      <w:r w:rsidR="00A426A2">
        <w:t>Double</w:t>
      </w:r>
      <w:r w:rsidR="00EA3CE9">
        <w:t xml:space="preserve">LinkList class that you create:  </w:t>
      </w:r>
      <w:r w:rsidR="00EA3CE9" w:rsidRPr="00EA3CE9">
        <w:rPr>
          <w:rFonts w:ascii="Courier New" w:hAnsi="Courier New"/>
          <w:i/>
        </w:rPr>
        <w:t>private My</w:t>
      </w:r>
      <w:r w:rsidR="00A426A2">
        <w:rPr>
          <w:rFonts w:ascii="Courier New" w:hAnsi="Courier New"/>
          <w:i/>
        </w:rPr>
        <w:t>DoubleLinkedList&lt;DVD&gt; listDVDs</w:t>
      </w:r>
      <w:r w:rsidR="00A426A2" w:rsidRPr="00A426A2">
        <w:t>.  Important, MyDoubleLinkedList</w:t>
      </w:r>
      <w:r w:rsidR="00A426A2">
        <w:t xml:space="preserve"> has a DNode</w:t>
      </w:r>
      <w:r w:rsidR="00A426A2" w:rsidRPr="00A426A2">
        <w:t>, and DNode have next and previous pointers</w:t>
      </w:r>
      <w:r w:rsidR="00A426A2">
        <w:t xml:space="preserve"> (references)</w:t>
      </w:r>
      <w:r w:rsidR="00A426A2" w:rsidRPr="00A426A2">
        <w:t>.</w:t>
      </w:r>
      <w:r w:rsidR="00A426A2">
        <w:rPr>
          <w:rFonts w:ascii="Courier New" w:hAnsi="Courier New"/>
          <w:i/>
        </w:rPr>
        <w:t xml:space="preserve"> </w:t>
      </w:r>
    </w:p>
    <w:p w14:paraId="0C3317BC" w14:textId="77777777" w:rsidR="00EA3CE9" w:rsidRDefault="00EA3CE9" w:rsidP="00EA3CE9">
      <w:pPr>
        <w:rPr>
          <w:rFonts w:ascii="Courier New" w:hAnsi="Courier New"/>
          <w:i/>
        </w:rPr>
      </w:pPr>
    </w:p>
    <w:p w14:paraId="1F22359B" w14:textId="5AF154F5" w:rsidR="00EA3CE9" w:rsidRDefault="00EA3CE9" w:rsidP="00EA3CE9">
      <w:r>
        <w:t xml:space="preserve">There several methods that you will need to create so that the </w:t>
      </w:r>
      <w:r w:rsidR="00112284">
        <w:t xml:space="preserve">RentalStore </w:t>
      </w:r>
      <w:r>
        <w:t>class will again function correct</w:t>
      </w:r>
      <w:r w:rsidR="00112284">
        <w:t>ly</w:t>
      </w:r>
      <w:r>
        <w:t xml:space="preserve"> with your new class.  </w:t>
      </w:r>
      <w:r w:rsidR="00A426A2">
        <w:t>You must create the following methods</w:t>
      </w:r>
      <w:r>
        <w:t>:</w:t>
      </w:r>
    </w:p>
    <w:p w14:paraId="6308CE08" w14:textId="50C8EA42" w:rsidR="00EA3CE9" w:rsidRPr="00EA3CE9" w:rsidRDefault="00EA3CE9" w:rsidP="00EA3CE9">
      <w:pPr>
        <w:ind w:firstLine="720"/>
        <w:rPr>
          <w:rFonts w:ascii="Courier New" w:hAnsi="Courier New"/>
          <w:i/>
          <w:sz w:val="20"/>
          <w:szCs w:val="20"/>
        </w:rPr>
      </w:pPr>
      <w:r w:rsidRPr="00EA3CE9">
        <w:rPr>
          <w:rFonts w:ascii="Courier New" w:hAnsi="Courier New"/>
          <w:i/>
          <w:sz w:val="20"/>
          <w:szCs w:val="20"/>
        </w:rPr>
        <w:t>public class My</w:t>
      </w:r>
      <w:r w:rsidR="00A426A2">
        <w:rPr>
          <w:rFonts w:ascii="Courier New" w:hAnsi="Courier New"/>
          <w:i/>
          <w:sz w:val="20"/>
          <w:szCs w:val="20"/>
        </w:rPr>
        <w:t>Double</w:t>
      </w:r>
      <w:r w:rsidRPr="00EA3CE9">
        <w:rPr>
          <w:rFonts w:ascii="Courier New" w:hAnsi="Courier New"/>
          <w:i/>
          <w:sz w:val="20"/>
          <w:szCs w:val="20"/>
        </w:rPr>
        <w:t>LinkedList&lt;E&gt; implements Serializable</w:t>
      </w:r>
    </w:p>
    <w:p w14:paraId="63D4EA89" w14:textId="77777777" w:rsidR="00EA3CE9" w:rsidRPr="00EA3CE9" w:rsidRDefault="00EA3CE9" w:rsidP="00EA3CE9">
      <w:pPr>
        <w:ind w:firstLine="720"/>
        <w:rPr>
          <w:rFonts w:ascii="Courier New" w:hAnsi="Courier New"/>
          <w:i/>
          <w:sz w:val="20"/>
          <w:szCs w:val="20"/>
        </w:rPr>
      </w:pPr>
      <w:r w:rsidRPr="00EA3CE9">
        <w:rPr>
          <w:rFonts w:ascii="Courier New" w:hAnsi="Courier New"/>
          <w:i/>
          <w:sz w:val="20"/>
          <w:szCs w:val="20"/>
        </w:rPr>
        <w:t>{</w:t>
      </w:r>
    </w:p>
    <w:p w14:paraId="7A367D9B" w14:textId="3A35FADE" w:rsidR="00EA3CE9" w:rsidRDefault="00EA3CE9" w:rsidP="00EA3CE9">
      <w:pPr>
        <w:ind w:firstLine="720"/>
        <w:rPr>
          <w:rFonts w:ascii="Courier New" w:hAnsi="Courier New"/>
          <w:i/>
          <w:sz w:val="20"/>
          <w:szCs w:val="20"/>
        </w:rPr>
      </w:pPr>
      <w:r w:rsidRPr="00EA3CE9">
        <w:rPr>
          <w:rFonts w:ascii="Courier New" w:hAnsi="Courier New"/>
          <w:i/>
          <w:sz w:val="20"/>
          <w:szCs w:val="20"/>
        </w:rPr>
        <w:t xml:space="preserve">    private </w:t>
      </w:r>
      <w:r w:rsidR="00A426A2">
        <w:rPr>
          <w:rFonts w:ascii="Courier New" w:hAnsi="Courier New"/>
          <w:i/>
          <w:sz w:val="20"/>
          <w:szCs w:val="20"/>
        </w:rPr>
        <w:t>D</w:t>
      </w:r>
      <w:r w:rsidRPr="00EA3CE9">
        <w:rPr>
          <w:rFonts w:ascii="Courier New" w:hAnsi="Courier New"/>
          <w:i/>
          <w:sz w:val="20"/>
          <w:szCs w:val="20"/>
        </w:rPr>
        <w:t>Node&lt;E&gt; top;</w:t>
      </w:r>
      <w:r w:rsidR="00A426A2">
        <w:rPr>
          <w:rFonts w:ascii="Courier New" w:hAnsi="Courier New"/>
          <w:i/>
          <w:sz w:val="20"/>
          <w:szCs w:val="20"/>
        </w:rPr>
        <w:t xml:space="preserve">    // </w:t>
      </w:r>
      <w:r w:rsidR="00A426A2" w:rsidRPr="00A426A2">
        <w:rPr>
          <w:rFonts w:ascii="Courier New" w:hAnsi="Courier New"/>
          <w:b/>
          <w:i/>
          <w:sz w:val="20"/>
          <w:szCs w:val="20"/>
          <w:u w:val="single"/>
        </w:rPr>
        <w:t>DNode is a double linked list</w:t>
      </w:r>
      <w:r w:rsidR="00A426A2">
        <w:rPr>
          <w:rFonts w:ascii="Courier New" w:hAnsi="Courier New"/>
          <w:b/>
          <w:i/>
          <w:sz w:val="20"/>
          <w:szCs w:val="20"/>
          <w:u w:val="single"/>
        </w:rPr>
        <w:t xml:space="preserve"> node</w:t>
      </w:r>
      <w:r w:rsidR="00A426A2" w:rsidRPr="00A426A2">
        <w:rPr>
          <w:rFonts w:ascii="Courier New" w:hAnsi="Courier New"/>
          <w:b/>
          <w:i/>
          <w:sz w:val="20"/>
          <w:szCs w:val="20"/>
          <w:u w:val="single"/>
        </w:rPr>
        <w:t>.</w:t>
      </w:r>
    </w:p>
    <w:p w14:paraId="7899A517" w14:textId="0597C194" w:rsidR="00F959CC" w:rsidRDefault="00F959CC" w:rsidP="00EA3CE9">
      <w:pPr>
        <w:ind w:firstLine="720"/>
        <w:rPr>
          <w:rFonts w:ascii="Courier New" w:hAnsi="Courier New"/>
          <w:i/>
          <w:sz w:val="20"/>
          <w:szCs w:val="20"/>
        </w:rPr>
      </w:pPr>
      <w:r>
        <w:rPr>
          <w:rFonts w:ascii="Courier New" w:hAnsi="Courier New"/>
          <w:i/>
          <w:sz w:val="20"/>
          <w:szCs w:val="20"/>
        </w:rPr>
        <w:t xml:space="preserve">    private </w:t>
      </w:r>
      <w:r w:rsidR="00A426A2">
        <w:rPr>
          <w:rFonts w:ascii="Courier New" w:hAnsi="Courier New"/>
          <w:i/>
          <w:sz w:val="20"/>
          <w:szCs w:val="20"/>
        </w:rPr>
        <w:t>D</w:t>
      </w:r>
      <w:r>
        <w:rPr>
          <w:rFonts w:ascii="Courier New" w:hAnsi="Courier New"/>
          <w:i/>
          <w:sz w:val="20"/>
          <w:szCs w:val="20"/>
        </w:rPr>
        <w:t>Node&lt;E&gt; tail;</w:t>
      </w:r>
    </w:p>
    <w:p w14:paraId="395F5CBD" w14:textId="77777777" w:rsidR="00F959CC" w:rsidRPr="00EA3CE9" w:rsidRDefault="00F959CC" w:rsidP="00EA3CE9">
      <w:pPr>
        <w:ind w:firstLine="720"/>
        <w:rPr>
          <w:rFonts w:ascii="Courier New" w:hAnsi="Courier New"/>
          <w:i/>
          <w:sz w:val="20"/>
          <w:szCs w:val="20"/>
        </w:rPr>
      </w:pPr>
    </w:p>
    <w:p w14:paraId="177D9C78" w14:textId="77777777" w:rsidR="00EA3CE9" w:rsidRPr="00EA3CE9" w:rsidRDefault="00EA3CE9" w:rsidP="00EA3CE9">
      <w:pPr>
        <w:ind w:firstLine="720"/>
        <w:rPr>
          <w:rFonts w:ascii="Courier New" w:hAnsi="Courier New"/>
          <w:i/>
          <w:sz w:val="20"/>
          <w:szCs w:val="20"/>
        </w:rPr>
      </w:pPr>
      <w:r w:rsidRPr="00EA3CE9">
        <w:rPr>
          <w:rFonts w:ascii="Courier New" w:hAnsi="Courier New"/>
          <w:i/>
          <w:sz w:val="20"/>
          <w:szCs w:val="20"/>
        </w:rPr>
        <w:t xml:space="preserve">    public int size;</w:t>
      </w:r>
    </w:p>
    <w:p w14:paraId="48E8767E" w14:textId="77777777" w:rsidR="00EA3CE9" w:rsidRPr="00EA3CE9" w:rsidRDefault="00EA3CE9" w:rsidP="00EA3CE9">
      <w:pPr>
        <w:rPr>
          <w:rFonts w:ascii="Courier New" w:hAnsi="Courier New"/>
          <w:i/>
          <w:sz w:val="20"/>
          <w:szCs w:val="20"/>
        </w:rPr>
      </w:pPr>
    </w:p>
    <w:p w14:paraId="79C9246C" w14:textId="366DA7F9" w:rsidR="00EA3CE9" w:rsidRPr="00EA3CE9" w:rsidRDefault="00EA3CE9" w:rsidP="00EA3CE9">
      <w:pPr>
        <w:ind w:firstLine="720"/>
        <w:rPr>
          <w:rFonts w:ascii="Courier New" w:hAnsi="Courier New"/>
          <w:i/>
          <w:sz w:val="20"/>
          <w:szCs w:val="20"/>
        </w:rPr>
      </w:pPr>
      <w:r w:rsidRPr="00EA3CE9">
        <w:rPr>
          <w:rFonts w:ascii="Courier New" w:hAnsi="Courier New"/>
          <w:i/>
          <w:sz w:val="20"/>
          <w:szCs w:val="20"/>
        </w:rPr>
        <w:t xml:space="preserve">    public MyLinkedList()</w:t>
      </w:r>
    </w:p>
    <w:p w14:paraId="29703C5C" w14:textId="5608965C" w:rsidR="00EA3CE9" w:rsidRPr="00EA3CE9" w:rsidRDefault="00EA3CE9" w:rsidP="00EA3CE9">
      <w:pPr>
        <w:ind w:firstLine="720"/>
        <w:rPr>
          <w:rFonts w:ascii="Courier New" w:hAnsi="Courier New"/>
          <w:i/>
          <w:sz w:val="20"/>
          <w:szCs w:val="20"/>
        </w:rPr>
      </w:pPr>
      <w:r>
        <w:rPr>
          <w:rFonts w:ascii="Courier New" w:hAnsi="Courier New"/>
          <w:i/>
          <w:sz w:val="20"/>
          <w:szCs w:val="20"/>
        </w:rPr>
        <w:t xml:space="preserve">    public int size()</w:t>
      </w:r>
    </w:p>
    <w:p w14:paraId="0090C933" w14:textId="11376BFB" w:rsidR="00EA3CE9" w:rsidRPr="00EA3CE9" w:rsidRDefault="00EA3CE9" w:rsidP="00EA3CE9">
      <w:pPr>
        <w:ind w:firstLine="720"/>
        <w:rPr>
          <w:rFonts w:ascii="Courier New" w:hAnsi="Courier New"/>
          <w:i/>
          <w:sz w:val="20"/>
          <w:szCs w:val="20"/>
        </w:rPr>
      </w:pPr>
      <w:r w:rsidRPr="00EA3CE9">
        <w:rPr>
          <w:rFonts w:ascii="Courier New" w:hAnsi="Courier New"/>
          <w:i/>
          <w:sz w:val="20"/>
          <w:szCs w:val="20"/>
        </w:rPr>
        <w:t xml:space="preserve">    public void clear () </w:t>
      </w:r>
    </w:p>
    <w:p w14:paraId="0BEBB3A5" w14:textId="380B455B" w:rsidR="00EA3CE9" w:rsidRDefault="00EA3CE9" w:rsidP="00EA3CE9">
      <w:pPr>
        <w:ind w:firstLine="720"/>
        <w:rPr>
          <w:rFonts w:ascii="Courier New" w:hAnsi="Courier New"/>
          <w:i/>
          <w:sz w:val="20"/>
          <w:szCs w:val="20"/>
        </w:rPr>
      </w:pPr>
      <w:r w:rsidRPr="00EA3CE9">
        <w:rPr>
          <w:rFonts w:ascii="Courier New" w:hAnsi="Courier New"/>
          <w:i/>
          <w:sz w:val="20"/>
          <w:szCs w:val="20"/>
        </w:rPr>
        <w:t xml:space="preserve">    public void add(E s) </w:t>
      </w:r>
      <w:r w:rsidR="00A426A2">
        <w:rPr>
          <w:rFonts w:ascii="Courier New" w:hAnsi="Courier New"/>
          <w:i/>
          <w:sz w:val="20"/>
          <w:szCs w:val="20"/>
        </w:rPr>
        <w:t xml:space="preserve">        //  add at the end. </w:t>
      </w:r>
    </w:p>
    <w:p w14:paraId="2CC4A779" w14:textId="458A38BC" w:rsidR="00A426A2" w:rsidRPr="00EA3CE9" w:rsidRDefault="00A426A2" w:rsidP="00EA3CE9">
      <w:pPr>
        <w:ind w:firstLine="720"/>
        <w:rPr>
          <w:rFonts w:ascii="Courier New" w:hAnsi="Courier New"/>
          <w:i/>
          <w:sz w:val="20"/>
          <w:szCs w:val="20"/>
        </w:rPr>
      </w:pPr>
      <w:r>
        <w:rPr>
          <w:rFonts w:ascii="Courier New" w:hAnsi="Courier New"/>
          <w:i/>
          <w:sz w:val="20"/>
          <w:szCs w:val="20"/>
        </w:rPr>
        <w:t xml:space="preserve">    Public void addFirst (E s)   //  add at the top. </w:t>
      </w:r>
    </w:p>
    <w:p w14:paraId="1F0733BD" w14:textId="73D4714B" w:rsidR="00EA3CE9" w:rsidRPr="00EA3CE9" w:rsidRDefault="00EA3CE9" w:rsidP="00EA3CE9">
      <w:pPr>
        <w:ind w:firstLine="720"/>
        <w:rPr>
          <w:rFonts w:ascii="Courier New" w:hAnsi="Courier New"/>
          <w:i/>
          <w:sz w:val="20"/>
          <w:szCs w:val="20"/>
        </w:rPr>
      </w:pPr>
      <w:r>
        <w:rPr>
          <w:rFonts w:ascii="Courier New" w:hAnsi="Courier New"/>
          <w:i/>
          <w:sz w:val="20"/>
          <w:szCs w:val="20"/>
        </w:rPr>
        <w:t xml:space="preserve">    public E remove(int index) </w:t>
      </w:r>
      <w:r w:rsidR="00A426A2">
        <w:rPr>
          <w:rFonts w:ascii="Courier New" w:hAnsi="Courier New"/>
          <w:i/>
          <w:sz w:val="20"/>
          <w:szCs w:val="20"/>
        </w:rPr>
        <w:t xml:space="preserve">  // remove first occurrence. </w:t>
      </w:r>
    </w:p>
    <w:p w14:paraId="7258A303" w14:textId="29ABACC1" w:rsidR="00EA3CE9" w:rsidRDefault="00EA3CE9" w:rsidP="00EA3CE9">
      <w:pPr>
        <w:ind w:firstLine="720"/>
        <w:rPr>
          <w:rFonts w:ascii="Courier New" w:hAnsi="Courier New"/>
          <w:i/>
          <w:sz w:val="20"/>
          <w:szCs w:val="20"/>
        </w:rPr>
      </w:pPr>
      <w:r>
        <w:rPr>
          <w:rFonts w:ascii="Courier New" w:hAnsi="Courier New"/>
          <w:i/>
          <w:sz w:val="20"/>
          <w:szCs w:val="20"/>
        </w:rPr>
        <w:t xml:space="preserve">    public E get(int index)</w:t>
      </w:r>
    </w:p>
    <w:p w14:paraId="2DE3A71A" w14:textId="21ED7C5E" w:rsidR="00F959CC" w:rsidRDefault="00A426A2" w:rsidP="00EA3CE9">
      <w:pPr>
        <w:ind w:firstLine="720"/>
        <w:rPr>
          <w:rFonts w:ascii="Courier New" w:hAnsi="Courier New"/>
          <w:i/>
          <w:sz w:val="20"/>
          <w:szCs w:val="20"/>
        </w:rPr>
      </w:pPr>
      <w:r>
        <w:rPr>
          <w:rFonts w:ascii="Courier New" w:hAnsi="Courier New"/>
          <w:i/>
          <w:sz w:val="20"/>
          <w:szCs w:val="20"/>
        </w:rPr>
        <w:t xml:space="preserve">    public boolean</w:t>
      </w:r>
      <w:r w:rsidR="00F959CC">
        <w:rPr>
          <w:rFonts w:ascii="Courier New" w:hAnsi="Courier New"/>
          <w:i/>
          <w:sz w:val="20"/>
          <w:szCs w:val="20"/>
        </w:rPr>
        <w:t xml:space="preserve"> </w:t>
      </w:r>
      <w:r>
        <w:rPr>
          <w:rFonts w:ascii="Courier New" w:hAnsi="Courier New"/>
          <w:i/>
          <w:sz w:val="20"/>
          <w:szCs w:val="20"/>
        </w:rPr>
        <w:t>removeAll(E)  // return true if at least one item is removed</w:t>
      </w:r>
    </w:p>
    <w:p w14:paraId="699C080B" w14:textId="1DFF4A57" w:rsidR="00A426A2" w:rsidRDefault="00A426A2" w:rsidP="00EA3CE9">
      <w:pPr>
        <w:ind w:firstLine="720"/>
        <w:rPr>
          <w:rFonts w:ascii="Courier New" w:hAnsi="Courier New"/>
          <w:i/>
          <w:sz w:val="20"/>
          <w:szCs w:val="20"/>
        </w:rPr>
      </w:pPr>
      <w:r>
        <w:rPr>
          <w:rFonts w:ascii="Courier New" w:hAnsi="Courier New"/>
          <w:i/>
          <w:sz w:val="20"/>
          <w:szCs w:val="20"/>
        </w:rPr>
        <w:t xml:space="preserve">    public int find (E s)</w:t>
      </w:r>
      <w:r>
        <w:rPr>
          <w:rFonts w:ascii="Courier New" w:hAnsi="Courier New"/>
          <w:i/>
          <w:sz w:val="20"/>
          <w:szCs w:val="20"/>
        </w:rPr>
        <w:tab/>
        <w:t xml:space="preserve">   // return -1 if not found, otherwise return index</w:t>
      </w:r>
    </w:p>
    <w:p w14:paraId="379258D0" w14:textId="77777777" w:rsidR="00CE4A6B" w:rsidRDefault="00A426A2" w:rsidP="00EA3CE9">
      <w:pPr>
        <w:ind w:firstLine="720"/>
        <w:rPr>
          <w:rFonts w:ascii="Courier New" w:hAnsi="Courier New"/>
          <w:i/>
          <w:sz w:val="20"/>
          <w:szCs w:val="20"/>
        </w:rPr>
      </w:pPr>
      <w:r>
        <w:rPr>
          <w:rFonts w:ascii="Courier New" w:hAnsi="Courier New"/>
          <w:i/>
          <w:sz w:val="20"/>
          <w:szCs w:val="20"/>
        </w:rPr>
        <w:t xml:space="preserve">   </w:t>
      </w:r>
    </w:p>
    <w:p w14:paraId="3580A422" w14:textId="127C1F61" w:rsidR="00CE4A6B" w:rsidRPr="00CE4A6B" w:rsidRDefault="00CE4A6B" w:rsidP="00EA3CE9">
      <w:pPr>
        <w:ind w:firstLine="720"/>
        <w:rPr>
          <w:rFonts w:ascii="Courier New" w:hAnsi="Courier New"/>
          <w:b/>
          <w:i/>
          <w:sz w:val="20"/>
          <w:szCs w:val="20"/>
        </w:rPr>
      </w:pPr>
      <w:r w:rsidRPr="00CE4A6B">
        <w:rPr>
          <w:rFonts w:ascii="Courier New" w:hAnsi="Courier New"/>
          <w:b/>
          <w:i/>
          <w:sz w:val="20"/>
          <w:szCs w:val="20"/>
        </w:rPr>
        <w:t>Extra credit worth 15 pts on project…</w:t>
      </w:r>
      <w:r w:rsidR="00CC2428">
        <w:rPr>
          <w:rFonts w:ascii="Courier New" w:hAnsi="Courier New"/>
          <w:b/>
          <w:i/>
          <w:sz w:val="20"/>
          <w:szCs w:val="20"/>
        </w:rPr>
        <w:t xml:space="preserve"> </w:t>
      </w:r>
      <w:r w:rsidRPr="00CE4A6B">
        <w:rPr>
          <w:rFonts w:ascii="Courier New" w:hAnsi="Courier New"/>
          <w:b/>
          <w:i/>
          <w:sz w:val="20"/>
          <w:szCs w:val="20"/>
        </w:rPr>
        <w:t>Implement:</w:t>
      </w:r>
    </w:p>
    <w:p w14:paraId="0E8A12E3" w14:textId="3D10D889" w:rsidR="00CE4A6B" w:rsidRPr="00CE4A6B" w:rsidRDefault="00CE4A6B" w:rsidP="00EA3CE9">
      <w:pPr>
        <w:ind w:firstLine="720"/>
        <w:rPr>
          <w:rFonts w:ascii="Courier New" w:hAnsi="Courier New"/>
          <w:b/>
          <w:i/>
          <w:sz w:val="20"/>
          <w:szCs w:val="20"/>
        </w:rPr>
      </w:pPr>
      <w:r w:rsidRPr="00CE4A6B">
        <w:rPr>
          <w:rFonts w:ascii="Courier New" w:hAnsi="Courier New"/>
          <w:b/>
          <w:i/>
          <w:sz w:val="20"/>
          <w:szCs w:val="20"/>
        </w:rPr>
        <w:tab/>
        <w:t>public class MyDoubleLinkedList&lt;E&gt; implements Serializable, List</w:t>
      </w:r>
    </w:p>
    <w:p w14:paraId="118E62F2" w14:textId="4A4FC53A" w:rsidR="00F959CC" w:rsidRPr="00CE4A6B" w:rsidRDefault="00CE4A6B" w:rsidP="00EA3CE9">
      <w:pPr>
        <w:ind w:firstLine="720"/>
        <w:rPr>
          <w:rFonts w:ascii="Courier New" w:hAnsi="Courier New"/>
          <w:b/>
          <w:i/>
          <w:sz w:val="20"/>
          <w:szCs w:val="20"/>
        </w:rPr>
      </w:pPr>
      <w:r w:rsidRPr="00CE4A6B">
        <w:rPr>
          <w:rFonts w:ascii="Courier New" w:hAnsi="Courier New"/>
          <w:b/>
          <w:i/>
          <w:sz w:val="20"/>
          <w:szCs w:val="20"/>
        </w:rPr>
        <w:t xml:space="preserve">    </w:t>
      </w:r>
      <w:r w:rsidR="00A426A2" w:rsidRPr="00CE4A6B">
        <w:rPr>
          <w:rFonts w:ascii="Courier New" w:hAnsi="Courier New"/>
          <w:b/>
          <w:i/>
          <w:sz w:val="20"/>
          <w:szCs w:val="20"/>
        </w:rPr>
        <w:t xml:space="preserve"> </w:t>
      </w:r>
      <w:r w:rsidRPr="00CE4A6B">
        <w:rPr>
          <w:rFonts w:ascii="Courier New" w:hAnsi="Courier New"/>
          <w:b/>
          <w:i/>
          <w:sz w:val="20"/>
          <w:szCs w:val="20"/>
        </w:rPr>
        <w:t xml:space="preserve"> use Collections.Sort to sort the linked list. </w:t>
      </w:r>
    </w:p>
    <w:p w14:paraId="1E7690DE" w14:textId="77777777" w:rsidR="00F959CC" w:rsidRPr="00EA3CE9" w:rsidRDefault="00F959CC" w:rsidP="00EA3CE9">
      <w:pPr>
        <w:ind w:firstLine="720"/>
        <w:rPr>
          <w:rFonts w:ascii="Courier New" w:hAnsi="Courier New"/>
          <w:i/>
          <w:sz w:val="20"/>
          <w:szCs w:val="20"/>
        </w:rPr>
      </w:pPr>
    </w:p>
    <w:p w14:paraId="074E8015" w14:textId="77777777" w:rsidR="00B64A1F" w:rsidRDefault="00EA3CE9" w:rsidP="008E104F">
      <w:pPr>
        <w:ind w:firstLine="720"/>
        <w:rPr>
          <w:rFonts w:ascii="Courier New" w:hAnsi="Courier New"/>
          <w:i/>
          <w:sz w:val="20"/>
          <w:szCs w:val="20"/>
        </w:rPr>
      </w:pPr>
      <w:r w:rsidRPr="00EA3CE9">
        <w:rPr>
          <w:rFonts w:ascii="Courier New" w:hAnsi="Courier New"/>
          <w:i/>
          <w:sz w:val="20"/>
          <w:szCs w:val="20"/>
        </w:rPr>
        <w:t xml:space="preserve"> </w:t>
      </w:r>
    </w:p>
    <w:p w14:paraId="7A3C9D36" w14:textId="129374F2" w:rsidR="00B64A1F" w:rsidRDefault="00B64A1F" w:rsidP="00B64A1F">
      <w:pPr>
        <w:widowControl w:val="0"/>
        <w:autoSpaceDE w:val="0"/>
        <w:autoSpaceDN w:val="0"/>
        <w:adjustRightInd w:val="0"/>
        <w:rPr>
          <w:rFonts w:ascii="Times New Roman" w:hAnsi="Times New Roman"/>
          <w:b/>
          <w:sz w:val="28"/>
        </w:rPr>
      </w:pPr>
      <w:r w:rsidRPr="005F5A56">
        <w:rPr>
          <w:rFonts w:ascii="Times New Roman" w:hAnsi="Times New Roman"/>
          <w:b/>
          <w:sz w:val="28"/>
        </w:rPr>
        <w:t>Step</w:t>
      </w:r>
      <w:r>
        <w:rPr>
          <w:rFonts w:ascii="Times New Roman" w:hAnsi="Times New Roman"/>
          <w:b/>
          <w:sz w:val="28"/>
        </w:rPr>
        <w:t xml:space="preserve"> 11</w:t>
      </w:r>
      <w:r w:rsidRPr="005F5A56">
        <w:rPr>
          <w:rFonts w:ascii="Times New Roman" w:hAnsi="Times New Roman"/>
          <w:b/>
          <w:sz w:val="28"/>
        </w:rPr>
        <w:t xml:space="preserve">: </w:t>
      </w:r>
      <w:r>
        <w:rPr>
          <w:rFonts w:ascii="Times New Roman" w:hAnsi="Times New Roman"/>
          <w:b/>
          <w:sz w:val="28"/>
        </w:rPr>
        <w:t>Convert Jlist to a JTable and use a AbstractTableModel (not a AbstractListModel)</w:t>
      </w:r>
    </w:p>
    <w:p w14:paraId="2E548316" w14:textId="699452E2" w:rsidR="005342FD" w:rsidRDefault="00EA3CE9" w:rsidP="008E104F">
      <w:pPr>
        <w:pBdr>
          <w:bottom w:val="single" w:sz="6" w:space="1" w:color="auto"/>
        </w:pBdr>
        <w:ind w:firstLine="720"/>
        <w:rPr>
          <w:rFonts w:ascii="Courier New" w:hAnsi="Courier New"/>
          <w:i/>
          <w:sz w:val="20"/>
          <w:szCs w:val="20"/>
        </w:rPr>
      </w:pPr>
      <w:r w:rsidRPr="00EA3CE9">
        <w:rPr>
          <w:rFonts w:ascii="Courier New" w:hAnsi="Courier New"/>
          <w:i/>
          <w:sz w:val="20"/>
          <w:szCs w:val="20"/>
        </w:rPr>
        <w:t xml:space="preserve">       </w:t>
      </w:r>
    </w:p>
    <w:p w14:paraId="3FA962CF" w14:textId="77777777" w:rsidR="00B64A1F" w:rsidRDefault="00B64A1F" w:rsidP="008E104F">
      <w:pPr>
        <w:ind w:firstLine="720"/>
        <w:rPr>
          <w:rFonts w:ascii="Courier New" w:hAnsi="Courier New"/>
          <w:i/>
          <w:sz w:val="20"/>
          <w:szCs w:val="20"/>
        </w:rPr>
      </w:pPr>
    </w:p>
    <w:p w14:paraId="2918AEE7" w14:textId="77777777" w:rsidR="00B64A1F" w:rsidRPr="00B64A1F" w:rsidRDefault="00B64A1F" w:rsidP="00B64A1F">
      <w:pPr>
        <w:rPr>
          <w:rFonts w:ascii="Courier New" w:hAnsi="Courier New"/>
          <w:b/>
          <w:i/>
        </w:rPr>
      </w:pPr>
      <w:r w:rsidRPr="00B64A1F">
        <w:rPr>
          <w:rFonts w:ascii="Courier New" w:hAnsi="Courier New"/>
          <w:b/>
          <w:i/>
        </w:rPr>
        <w:t>Extra credit worth 15 pts on project… Implement:</w:t>
      </w:r>
    </w:p>
    <w:p w14:paraId="32FA98C7" w14:textId="77777777" w:rsidR="00B64A1F" w:rsidRPr="00B64A1F" w:rsidRDefault="00B64A1F" w:rsidP="00B64A1F">
      <w:pPr>
        <w:rPr>
          <w:rFonts w:ascii="Courier New" w:hAnsi="Courier New"/>
          <w:b/>
          <w:i/>
        </w:rPr>
      </w:pPr>
      <w:r w:rsidRPr="00B64A1F">
        <w:rPr>
          <w:rFonts w:ascii="Courier New" w:hAnsi="Courier New"/>
          <w:b/>
          <w:i/>
        </w:rPr>
        <w:tab/>
        <w:t>public class MyDoubleLinkedList&lt;E&gt; implements Serializable, List</w:t>
      </w:r>
    </w:p>
    <w:p w14:paraId="52C3E15C" w14:textId="77777777" w:rsidR="00B64A1F" w:rsidRPr="00B64A1F" w:rsidRDefault="00B64A1F" w:rsidP="00B64A1F">
      <w:pPr>
        <w:rPr>
          <w:rFonts w:ascii="Courier New" w:hAnsi="Courier New"/>
          <w:b/>
          <w:i/>
        </w:rPr>
      </w:pPr>
      <w:r w:rsidRPr="00B64A1F">
        <w:rPr>
          <w:rFonts w:ascii="Courier New" w:hAnsi="Courier New"/>
          <w:b/>
          <w:i/>
        </w:rPr>
        <w:t xml:space="preserve">      use Collections.Sort to sort the linked list. </w:t>
      </w:r>
    </w:p>
    <w:p w14:paraId="7B23D7BF" w14:textId="77777777" w:rsidR="00B64A1F" w:rsidRPr="008E104F" w:rsidRDefault="00B64A1F" w:rsidP="008E104F">
      <w:pPr>
        <w:ind w:firstLine="720"/>
        <w:rPr>
          <w:rFonts w:ascii="Courier New" w:hAnsi="Courier New"/>
          <w:i/>
          <w:sz w:val="20"/>
          <w:szCs w:val="20"/>
        </w:rPr>
      </w:pPr>
    </w:p>
    <w:p w14:paraId="2E738DF1" w14:textId="1EC5802F" w:rsidR="00D7780C" w:rsidRDefault="00D7780C" w:rsidP="00D7780C">
      <w:pPr>
        <w:outlineLvl w:val="0"/>
        <w:rPr>
          <w:rFonts w:ascii="Monaco" w:hAnsi="Monaco" w:cs="Monaco"/>
          <w:color w:val="000000"/>
        </w:rPr>
      </w:pPr>
      <w:r>
        <w:rPr>
          <w:rFonts w:ascii="Monaco" w:hAnsi="Monaco" w:cs="Monaco"/>
          <w:color w:val="000000"/>
        </w:rPr>
        <w:t>--------------------------- YOU</w:t>
      </w:r>
      <w:r w:rsidR="00A65A60">
        <w:rPr>
          <w:rFonts w:ascii="Monaco" w:hAnsi="Monaco" w:cs="Monaco"/>
          <w:color w:val="000000"/>
        </w:rPr>
        <w:t>’</w:t>
      </w:r>
      <w:r>
        <w:rPr>
          <w:rFonts w:ascii="Monaco" w:hAnsi="Monaco" w:cs="Monaco"/>
          <w:color w:val="000000"/>
        </w:rPr>
        <w:t>R</w:t>
      </w:r>
      <w:r w:rsidR="00A65A60">
        <w:rPr>
          <w:rFonts w:ascii="Monaco" w:hAnsi="Monaco" w:cs="Monaco"/>
          <w:color w:val="000000"/>
        </w:rPr>
        <w:t>E</w:t>
      </w:r>
      <w:r>
        <w:rPr>
          <w:rFonts w:ascii="Monaco" w:hAnsi="Monaco" w:cs="Monaco"/>
          <w:color w:val="000000"/>
        </w:rPr>
        <w:t xml:space="preserve"> DONE </w:t>
      </w:r>
      <w:r w:rsidRPr="00F94EAC">
        <w:rPr>
          <w:rFonts w:ascii="Monaco" w:hAnsi="Monaco" w:cs="Monaco"/>
          <w:color w:val="000000"/>
        </w:rPr>
        <w:sym w:font="Wingdings" w:char="F04A"/>
      </w:r>
      <w:r>
        <w:rPr>
          <w:rFonts w:ascii="Monaco" w:hAnsi="Monaco" w:cs="Monaco"/>
          <w:color w:val="000000"/>
        </w:rPr>
        <w:t xml:space="preserve"> -------------------------------</w:t>
      </w:r>
    </w:p>
    <w:p w14:paraId="140C9FDD" w14:textId="77777777" w:rsidR="000A4877" w:rsidRDefault="000A4877" w:rsidP="000A4877">
      <w:pPr>
        <w:rPr>
          <w:rFonts w:ascii="Times New Roman" w:hAnsi="Times New Roman" w:cs="Times New Roman"/>
        </w:rPr>
      </w:pPr>
    </w:p>
    <w:p w14:paraId="38853EFB" w14:textId="77777777" w:rsidR="00D7780C" w:rsidRPr="007B14C4" w:rsidRDefault="00D7780C" w:rsidP="00D7780C">
      <w:pPr>
        <w:widowControl w:val="0"/>
        <w:autoSpaceDE w:val="0"/>
        <w:autoSpaceDN w:val="0"/>
        <w:adjustRightInd w:val="0"/>
        <w:rPr>
          <w:rFonts w:ascii="Times New Roman" w:hAnsi="Times New Roman"/>
          <w:b/>
          <w:sz w:val="28"/>
        </w:rPr>
      </w:pPr>
      <w:r w:rsidRPr="007B14C4">
        <w:rPr>
          <w:rFonts w:ascii="Times New Roman" w:hAnsi="Times New Roman"/>
          <w:b/>
          <w:sz w:val="28"/>
        </w:rPr>
        <w:t>Some additional grading criteria</w:t>
      </w:r>
    </w:p>
    <w:p w14:paraId="6ACDE545" w14:textId="77777777" w:rsidR="00D7780C" w:rsidRPr="007B14C4" w:rsidRDefault="00D7780C" w:rsidP="00D7780C">
      <w:pPr>
        <w:widowControl w:val="0"/>
        <w:autoSpaceDE w:val="0"/>
        <w:autoSpaceDN w:val="0"/>
        <w:adjustRightInd w:val="0"/>
        <w:rPr>
          <w:rFonts w:ascii="Times New Roman" w:hAnsi="Times New Roman"/>
        </w:rPr>
      </w:pPr>
      <w:r>
        <w:rPr>
          <w:rFonts w:ascii="Times New Roman" w:hAnsi="Times New Roman"/>
        </w:rPr>
        <w:t>There is a 7</w:t>
      </w:r>
      <w:r w:rsidRPr="007B14C4">
        <w:rPr>
          <w:rFonts w:ascii="Times New Roman" w:hAnsi="Times New Roman"/>
        </w:rPr>
        <w:t>0% penalty on programming projects if your solution does not compile.</w:t>
      </w:r>
    </w:p>
    <w:p w14:paraId="77E169D8" w14:textId="59E014DC" w:rsidR="00D7780C" w:rsidRPr="007B14C4" w:rsidRDefault="00D7780C" w:rsidP="00D7780C">
      <w:pPr>
        <w:pStyle w:val="ListParagraph"/>
        <w:numPr>
          <w:ilvl w:val="0"/>
          <w:numId w:val="19"/>
        </w:numPr>
        <w:rPr>
          <w:rFonts w:ascii="Times New Roman" w:hAnsi="Times New Roman"/>
        </w:rPr>
      </w:pPr>
      <w:r w:rsidRPr="007B14C4">
        <w:rPr>
          <w:rFonts w:ascii="Times New Roman" w:hAnsi="Times New Roman"/>
        </w:rPr>
        <w:t xml:space="preserve">Stapled cover </w:t>
      </w:r>
      <w:r w:rsidR="008C0F8C">
        <w:rPr>
          <w:rFonts w:ascii="Times New Roman" w:hAnsi="Times New Roman"/>
        </w:rPr>
        <w:t xml:space="preserve"> </w:t>
      </w:r>
      <w:r w:rsidRPr="007B14C4">
        <w:rPr>
          <w:rFonts w:ascii="Times New Roman" w:hAnsi="Times New Roman"/>
        </w:rPr>
        <w:t xml:space="preserve"> with your name and signed pledge. (-5 pts if missing)</w:t>
      </w:r>
    </w:p>
    <w:p w14:paraId="1DA68552" w14:textId="77777777" w:rsidR="00D7780C" w:rsidRDefault="00D7780C" w:rsidP="00D7780C">
      <w:pPr>
        <w:widowControl w:val="0"/>
        <w:autoSpaceDE w:val="0"/>
        <w:autoSpaceDN w:val="0"/>
        <w:adjustRightInd w:val="0"/>
        <w:rPr>
          <w:rFonts w:ascii="Times New Roman" w:hAnsi="Times New Roman" w:cs="Georgia"/>
          <w:b/>
          <w:bCs/>
          <w:sz w:val="28"/>
        </w:rPr>
      </w:pPr>
    </w:p>
    <w:p w14:paraId="18556C64" w14:textId="77777777" w:rsidR="00D7780C" w:rsidRPr="007B14C4" w:rsidRDefault="00D7780C" w:rsidP="00D7780C">
      <w:pPr>
        <w:widowControl w:val="0"/>
        <w:autoSpaceDE w:val="0"/>
        <w:autoSpaceDN w:val="0"/>
        <w:adjustRightInd w:val="0"/>
        <w:rPr>
          <w:rFonts w:ascii="Times New Roman" w:hAnsi="Times New Roman"/>
          <w:b/>
          <w:sz w:val="28"/>
        </w:rPr>
      </w:pPr>
      <w:r w:rsidRPr="007B14C4">
        <w:rPr>
          <w:rFonts w:ascii="Times New Roman" w:hAnsi="Times New Roman"/>
          <w:b/>
          <w:sz w:val="28"/>
        </w:rPr>
        <w:t>Late Policy</w:t>
      </w:r>
    </w:p>
    <w:p w14:paraId="202BE463" w14:textId="7D1834D0" w:rsidR="00D7780C" w:rsidRPr="007B14C4" w:rsidRDefault="00D7780C" w:rsidP="00D7780C">
      <w:pPr>
        <w:widowControl w:val="0"/>
        <w:autoSpaceDE w:val="0"/>
        <w:autoSpaceDN w:val="0"/>
        <w:adjustRightInd w:val="0"/>
        <w:rPr>
          <w:rFonts w:ascii="Times New Roman" w:hAnsi="Times New Roman"/>
        </w:rPr>
      </w:pPr>
      <w:r w:rsidRPr="007B14C4">
        <w:rPr>
          <w:rFonts w:ascii="Times New Roman" w:hAnsi="Times New Roman"/>
        </w:rPr>
        <w:t>Projects are due at the START of the class p</w:t>
      </w:r>
      <w:r w:rsidR="00032FB4">
        <w:rPr>
          <w:rFonts w:ascii="Times New Roman" w:hAnsi="Times New Roman"/>
        </w:rPr>
        <w:t>eriod and NO late</w:t>
      </w:r>
      <w:r w:rsidR="00112284">
        <w:rPr>
          <w:rFonts w:ascii="Times New Roman" w:hAnsi="Times New Roman"/>
        </w:rPr>
        <w:t xml:space="preserve"> submission</w:t>
      </w:r>
      <w:r w:rsidR="00032FB4">
        <w:rPr>
          <w:rFonts w:ascii="Times New Roman" w:hAnsi="Times New Roman"/>
        </w:rPr>
        <w:t xml:space="preserve"> this time</w:t>
      </w:r>
      <w:r w:rsidR="009C648E">
        <w:rPr>
          <w:rFonts w:ascii="Times New Roman" w:hAnsi="Times New Roman"/>
        </w:rPr>
        <w:t>, since</w:t>
      </w:r>
      <w:r w:rsidR="00032FB4">
        <w:rPr>
          <w:rFonts w:ascii="Times New Roman" w:hAnsi="Times New Roman"/>
        </w:rPr>
        <w:t xml:space="preserve"> this is the last project.</w:t>
      </w:r>
      <w:r w:rsidRPr="007B14C4">
        <w:rPr>
          <w:rFonts w:ascii="Times New Roman" w:hAnsi="Times New Roman"/>
        </w:rPr>
        <w:tab/>
      </w:r>
    </w:p>
    <w:p w14:paraId="54DED470" w14:textId="0936E8BF" w:rsidR="00D7780C" w:rsidRDefault="00032FB4" w:rsidP="00D7780C">
      <w:pPr>
        <w:widowControl w:val="0"/>
        <w:autoSpaceDE w:val="0"/>
        <w:autoSpaceDN w:val="0"/>
        <w:adjustRightInd w:val="0"/>
        <w:rPr>
          <w:rFonts w:ascii="Times New Roman" w:hAnsi="Times New Roman" w:cs="Georgia"/>
          <w:b/>
          <w:bCs/>
          <w:sz w:val="28"/>
        </w:rPr>
      </w:pPr>
      <w:r>
        <w:rPr>
          <w:rFonts w:ascii="Times New Roman" w:hAnsi="Times New Roman" w:cs="Georgia"/>
          <w:b/>
          <w:bCs/>
          <w:sz w:val="28"/>
        </w:rPr>
        <w:tab/>
      </w:r>
    </w:p>
    <w:p w14:paraId="0388C28E" w14:textId="77777777" w:rsidR="00D7780C" w:rsidRPr="00395DBE" w:rsidRDefault="00D7780C" w:rsidP="00D7780C">
      <w:pPr>
        <w:widowControl w:val="0"/>
        <w:autoSpaceDE w:val="0"/>
        <w:autoSpaceDN w:val="0"/>
        <w:adjustRightInd w:val="0"/>
        <w:outlineLvl w:val="0"/>
        <w:rPr>
          <w:rFonts w:ascii="Times New Roman" w:hAnsi="Times New Roman" w:cs="Georgia"/>
          <w:b/>
          <w:bCs/>
          <w:sz w:val="28"/>
        </w:rPr>
      </w:pPr>
      <w:r w:rsidRPr="00395DBE">
        <w:rPr>
          <w:rFonts w:ascii="Times New Roman" w:hAnsi="Times New Roman" w:cs="Georgia"/>
          <w:b/>
          <w:bCs/>
          <w:sz w:val="28"/>
        </w:rPr>
        <w:t>Turn In</w:t>
      </w:r>
    </w:p>
    <w:p w14:paraId="309C6A59" w14:textId="77777777" w:rsidR="00D7780C" w:rsidRPr="007B14C4" w:rsidRDefault="00D7780C" w:rsidP="00D7780C">
      <w:pPr>
        <w:widowControl w:val="0"/>
        <w:autoSpaceDE w:val="0"/>
        <w:autoSpaceDN w:val="0"/>
        <w:adjustRightInd w:val="0"/>
        <w:rPr>
          <w:rFonts w:ascii="Times New Roman" w:hAnsi="Times New Roman"/>
        </w:rPr>
      </w:pPr>
      <w:r w:rsidRPr="007B14C4">
        <w:rPr>
          <w:rFonts w:ascii="Times New Roman" w:hAnsi="Times New Roman"/>
        </w:rPr>
        <w:t xml:space="preserve">A professional document is stapled with an attractive cover page.  </w:t>
      </w:r>
    </w:p>
    <w:p w14:paraId="7BA8AAFA" w14:textId="77777777" w:rsidR="00D7780C" w:rsidRDefault="00D7780C" w:rsidP="00E1676F">
      <w:pPr>
        <w:pStyle w:val="ListParagraph"/>
        <w:numPr>
          <w:ilvl w:val="0"/>
          <w:numId w:val="19"/>
        </w:numPr>
        <w:rPr>
          <w:rFonts w:ascii="Times New Roman" w:hAnsi="Times New Roman"/>
        </w:rPr>
      </w:pPr>
      <w:r w:rsidRPr="00E1676F">
        <w:rPr>
          <w:rFonts w:ascii="Times New Roman" w:hAnsi="Times New Roman"/>
          <w:u w:val="single"/>
        </w:rPr>
        <w:t>Cover page</w:t>
      </w:r>
      <w:r w:rsidRPr="00E1676F">
        <w:rPr>
          <w:rFonts w:ascii="Times New Roman" w:hAnsi="Times New Roman"/>
        </w:rPr>
        <w:t xml:space="preserve"> - Your project must have a cover page that includes your name, a title, an interesting graphic or photograph related to the project topic and the following signed pledge: "I pledge that this work is entirely mine, and mine alone (except for any code provided by my instructor). " You are responsible for understanding and adhering to the </w:t>
      </w:r>
      <w:hyperlink r:id="rId14" w:history="1">
        <w:r w:rsidRPr="00E1676F">
          <w:rPr>
            <w:rFonts w:ascii="Times New Roman" w:hAnsi="Times New Roman"/>
          </w:rPr>
          <w:t>School of CIS Guidelines for Academic Honesty</w:t>
        </w:r>
      </w:hyperlink>
      <w:r w:rsidRPr="00E1676F">
        <w:rPr>
          <w:rFonts w:ascii="Times New Roman" w:hAnsi="Times New Roman"/>
        </w:rPr>
        <w:t>.</w:t>
      </w:r>
    </w:p>
    <w:p w14:paraId="7047B776" w14:textId="77777777" w:rsidR="00603E73" w:rsidRDefault="00603E73" w:rsidP="007E6B4C">
      <w:pPr>
        <w:rPr>
          <w:rFonts w:ascii="Times New Roman" w:hAnsi="Times New Roman"/>
          <w:b/>
          <w:u w:val="single"/>
        </w:rPr>
      </w:pPr>
    </w:p>
    <w:p w14:paraId="5E28058B" w14:textId="77777777" w:rsidR="008E104F" w:rsidRDefault="008E104F" w:rsidP="007E6B4C">
      <w:pPr>
        <w:rPr>
          <w:rFonts w:ascii="Times New Roman" w:hAnsi="Times New Roman"/>
          <w:b/>
          <w:u w:val="single"/>
        </w:rPr>
      </w:pPr>
    </w:p>
    <w:p w14:paraId="2A84C1AD" w14:textId="77777777" w:rsidR="00603E73" w:rsidRDefault="00603E73" w:rsidP="007E6B4C">
      <w:pPr>
        <w:rPr>
          <w:rFonts w:ascii="Times New Roman" w:hAnsi="Times New Roman"/>
          <w:b/>
          <w:u w:val="single"/>
        </w:rPr>
      </w:pPr>
    </w:p>
    <w:p w14:paraId="2ADC5131" w14:textId="77777777" w:rsidR="008E104F" w:rsidRDefault="008E104F" w:rsidP="007E6B4C">
      <w:pPr>
        <w:rPr>
          <w:rFonts w:ascii="Times New Roman" w:hAnsi="Times New Roman"/>
          <w:b/>
          <w:u w:val="single"/>
        </w:rPr>
      </w:pPr>
    </w:p>
    <w:p w14:paraId="1C239707" w14:textId="77777777" w:rsidR="00D53CF3" w:rsidRDefault="00D53CF3">
      <w:pPr>
        <w:rPr>
          <w:rFonts w:ascii="Times New Roman" w:eastAsiaTheme="minorEastAsia" w:hAnsi="Times New Roman" w:cs="Times New Roman"/>
          <w:b/>
          <w:sz w:val="32"/>
          <w:szCs w:val="22"/>
          <w:lang w:eastAsia="zh-CN"/>
        </w:rPr>
      </w:pPr>
      <w:r>
        <w:rPr>
          <w:rFonts w:ascii="Times New Roman" w:hAnsi="Times New Roman" w:cs="Times New Roman"/>
          <w:b/>
          <w:sz w:val="32"/>
        </w:rPr>
        <w:br w:type="page"/>
      </w:r>
    </w:p>
    <w:p w14:paraId="043A4ADD" w14:textId="523025B6" w:rsidR="00603E73" w:rsidRPr="005C3612" w:rsidRDefault="00603E73" w:rsidP="00603E73">
      <w:pPr>
        <w:pStyle w:val="NoSpacing"/>
        <w:rPr>
          <w:rFonts w:ascii="Times New Roman" w:hAnsi="Times New Roman" w:cs="Times New Roman"/>
          <w:b/>
          <w:sz w:val="32"/>
        </w:rPr>
      </w:pPr>
      <w:r>
        <w:rPr>
          <w:rFonts w:ascii="Times New Roman" w:hAnsi="Times New Roman" w:cs="Times New Roman"/>
          <w:b/>
          <w:sz w:val="32"/>
        </w:rPr>
        <w:t>CIS 163 – Computer Science II</w:t>
      </w:r>
    </w:p>
    <w:p w14:paraId="4B56B40F" w14:textId="5EDC50B4" w:rsidR="00603E73" w:rsidRPr="002670A3" w:rsidRDefault="005C3612" w:rsidP="00603E73">
      <w:pPr>
        <w:pStyle w:val="NoSpacing"/>
        <w:rPr>
          <w:rFonts w:ascii="Times New Roman" w:hAnsi="Times New Roman" w:cs="Times New Roman"/>
          <w:b/>
          <w:sz w:val="32"/>
        </w:rPr>
      </w:pPr>
      <w:r>
        <w:rPr>
          <w:rFonts w:ascii="Times New Roman" w:hAnsi="Times New Roman" w:cs="Times New Roman"/>
          <w:b/>
          <w:sz w:val="32"/>
        </w:rPr>
        <w:t>Project 4</w:t>
      </w:r>
      <w:r w:rsidR="00603E73" w:rsidRPr="002670A3">
        <w:rPr>
          <w:rFonts w:ascii="Times New Roman" w:hAnsi="Times New Roman" w:cs="Times New Roman"/>
          <w:b/>
          <w:sz w:val="32"/>
        </w:rPr>
        <w:t xml:space="preserve">: </w:t>
      </w:r>
      <w:r w:rsidR="0054770C">
        <w:rPr>
          <w:rFonts w:ascii="Times New Roman" w:hAnsi="Times New Roman" w:cs="Times New Roman"/>
          <w:b/>
          <w:sz w:val="32"/>
        </w:rPr>
        <w:t xml:space="preserve">“Blue </w:t>
      </w:r>
      <w:r w:rsidR="00603E73">
        <w:rPr>
          <w:rFonts w:ascii="Times New Roman" w:hAnsi="Times New Roman" w:cs="Times New Roman"/>
          <w:b/>
          <w:sz w:val="32"/>
        </w:rPr>
        <w:t>Box” Rental Program</w:t>
      </w:r>
    </w:p>
    <w:p w14:paraId="584690FE" w14:textId="77777777" w:rsidR="00603E73" w:rsidRPr="002670A3" w:rsidRDefault="00603E73" w:rsidP="00603E73">
      <w:pPr>
        <w:pStyle w:val="NoSpacing"/>
        <w:rPr>
          <w:rFonts w:ascii="Times New Roman" w:hAnsi="Times New Roman" w:cs="Times New Roman"/>
          <w:sz w:val="28"/>
        </w:rPr>
      </w:pPr>
    </w:p>
    <w:tbl>
      <w:tblPr>
        <w:tblStyle w:val="TableGrid"/>
        <w:tblW w:w="10080" w:type="dxa"/>
        <w:tblInd w:w="108" w:type="dxa"/>
        <w:tblLook w:val="04A0" w:firstRow="1" w:lastRow="0" w:firstColumn="1" w:lastColumn="0" w:noHBand="0" w:noVBand="1"/>
      </w:tblPr>
      <w:tblGrid>
        <w:gridCol w:w="4320"/>
        <w:gridCol w:w="5760"/>
      </w:tblGrid>
      <w:tr w:rsidR="00603E73" w:rsidRPr="00EB579C" w14:paraId="40D3E360" w14:textId="77777777" w:rsidTr="00603E73">
        <w:tc>
          <w:tcPr>
            <w:tcW w:w="4320" w:type="dxa"/>
          </w:tcPr>
          <w:p w14:paraId="26354F8B" w14:textId="77777777" w:rsidR="00603E73" w:rsidRPr="00EB579C" w:rsidRDefault="00603E73" w:rsidP="00603E73">
            <w:pPr>
              <w:pStyle w:val="NoSpacing"/>
              <w:rPr>
                <w:rFonts w:ascii="Times New Roman" w:hAnsi="Times New Roman" w:cs="Times New Roman"/>
                <w:sz w:val="24"/>
              </w:rPr>
            </w:pPr>
            <w:r w:rsidRPr="00EB579C">
              <w:rPr>
                <w:rFonts w:ascii="Times New Roman" w:hAnsi="Times New Roman" w:cs="Times New Roman"/>
                <w:sz w:val="24"/>
              </w:rPr>
              <w:t>Student Name</w:t>
            </w:r>
          </w:p>
        </w:tc>
        <w:tc>
          <w:tcPr>
            <w:tcW w:w="5760" w:type="dxa"/>
          </w:tcPr>
          <w:p w14:paraId="66395738" w14:textId="77777777" w:rsidR="00603E73" w:rsidRPr="00EB579C" w:rsidRDefault="00603E73" w:rsidP="00603E73">
            <w:pPr>
              <w:pStyle w:val="NoSpacing"/>
              <w:rPr>
                <w:rFonts w:ascii="Times New Roman" w:hAnsi="Times New Roman" w:cs="Times New Roman"/>
                <w:sz w:val="24"/>
              </w:rPr>
            </w:pPr>
          </w:p>
        </w:tc>
      </w:tr>
      <w:tr w:rsidR="00603E73" w:rsidRPr="00EB579C" w14:paraId="4D6A82FE" w14:textId="77777777" w:rsidTr="00603E73">
        <w:tc>
          <w:tcPr>
            <w:tcW w:w="4320" w:type="dxa"/>
          </w:tcPr>
          <w:p w14:paraId="747CF140" w14:textId="77777777" w:rsidR="00603E73" w:rsidRPr="00EB579C" w:rsidRDefault="00603E73" w:rsidP="00603E73">
            <w:pPr>
              <w:pStyle w:val="NoSpacing"/>
              <w:rPr>
                <w:rFonts w:ascii="Times New Roman" w:hAnsi="Times New Roman" w:cs="Times New Roman"/>
                <w:sz w:val="24"/>
              </w:rPr>
            </w:pPr>
            <w:r>
              <w:rPr>
                <w:rFonts w:ascii="Times New Roman" w:hAnsi="Times New Roman" w:cs="Times New Roman"/>
                <w:sz w:val="24"/>
              </w:rPr>
              <w:t>Date Submitted, Days Late, Late Penalty</w:t>
            </w:r>
          </w:p>
        </w:tc>
        <w:tc>
          <w:tcPr>
            <w:tcW w:w="5760" w:type="dxa"/>
          </w:tcPr>
          <w:p w14:paraId="784014CA" w14:textId="77777777" w:rsidR="00603E73" w:rsidRPr="00EB579C" w:rsidRDefault="00603E73" w:rsidP="00603E73">
            <w:pPr>
              <w:pStyle w:val="NoSpacing"/>
              <w:rPr>
                <w:rFonts w:ascii="Times New Roman" w:hAnsi="Times New Roman" w:cs="Times New Roman"/>
                <w:sz w:val="24"/>
              </w:rPr>
            </w:pPr>
          </w:p>
        </w:tc>
      </w:tr>
    </w:tbl>
    <w:p w14:paraId="0A301CA0" w14:textId="77777777" w:rsidR="00603E73" w:rsidRPr="002670A3" w:rsidRDefault="00603E73" w:rsidP="00603E73">
      <w:pPr>
        <w:pStyle w:val="NoSpacing"/>
        <w:rPr>
          <w:rFonts w:ascii="Times New Roman" w:hAnsi="Times New Roman" w:cs="Times New Roman"/>
          <w:sz w:val="24"/>
        </w:rPr>
      </w:pPr>
    </w:p>
    <w:tbl>
      <w:tblPr>
        <w:tblStyle w:val="TableGrid"/>
        <w:tblW w:w="10800" w:type="dxa"/>
        <w:tblInd w:w="108" w:type="dxa"/>
        <w:tblLayout w:type="fixed"/>
        <w:tblLook w:val="04A0" w:firstRow="1" w:lastRow="0" w:firstColumn="1" w:lastColumn="0" w:noHBand="0" w:noVBand="1"/>
      </w:tblPr>
      <w:tblGrid>
        <w:gridCol w:w="5400"/>
        <w:gridCol w:w="630"/>
        <w:gridCol w:w="4770"/>
      </w:tblGrid>
      <w:tr w:rsidR="00603E73" w:rsidRPr="002670A3" w14:paraId="03783459" w14:textId="77777777" w:rsidTr="00D55794">
        <w:tc>
          <w:tcPr>
            <w:tcW w:w="5400" w:type="dxa"/>
          </w:tcPr>
          <w:p w14:paraId="72C6CB23" w14:textId="77777777" w:rsidR="00603E73" w:rsidRPr="002670A3" w:rsidRDefault="00603E73" w:rsidP="00603E73">
            <w:pPr>
              <w:pStyle w:val="NoSpacing"/>
              <w:spacing w:before="60" w:after="60"/>
              <w:jc w:val="center"/>
              <w:rPr>
                <w:rFonts w:ascii="Times New Roman" w:hAnsi="Times New Roman" w:cs="Times New Roman"/>
                <w:b/>
                <w:sz w:val="24"/>
                <w:szCs w:val="24"/>
              </w:rPr>
            </w:pPr>
            <w:r w:rsidRPr="002670A3">
              <w:rPr>
                <w:rFonts w:ascii="Times New Roman" w:hAnsi="Times New Roman" w:cs="Times New Roman"/>
                <w:b/>
                <w:sz w:val="24"/>
                <w:szCs w:val="24"/>
              </w:rPr>
              <w:t>Graded Item</w:t>
            </w:r>
          </w:p>
        </w:tc>
        <w:tc>
          <w:tcPr>
            <w:tcW w:w="630" w:type="dxa"/>
          </w:tcPr>
          <w:p w14:paraId="4F6BF394" w14:textId="7433027A" w:rsidR="00603E73" w:rsidRPr="002670A3" w:rsidRDefault="00D55794" w:rsidP="00603E73">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Pts</w:t>
            </w:r>
          </w:p>
        </w:tc>
        <w:tc>
          <w:tcPr>
            <w:tcW w:w="4770" w:type="dxa"/>
          </w:tcPr>
          <w:p w14:paraId="7B6C43F6" w14:textId="63F2F5B5" w:rsidR="00603E73" w:rsidRPr="002670A3" w:rsidRDefault="00603E73" w:rsidP="00603E73">
            <w:pPr>
              <w:pStyle w:val="NoSpacing"/>
              <w:spacing w:before="60" w:after="60"/>
              <w:jc w:val="center"/>
              <w:rPr>
                <w:rFonts w:ascii="Times New Roman" w:hAnsi="Times New Roman" w:cs="Times New Roman"/>
                <w:b/>
                <w:sz w:val="24"/>
                <w:szCs w:val="24"/>
              </w:rPr>
            </w:pPr>
            <w:r w:rsidRPr="002670A3">
              <w:rPr>
                <w:rFonts w:ascii="Times New Roman" w:hAnsi="Times New Roman" w:cs="Times New Roman"/>
                <w:b/>
                <w:sz w:val="24"/>
                <w:szCs w:val="24"/>
              </w:rPr>
              <w:t>Points</w:t>
            </w:r>
            <w:r>
              <w:rPr>
                <w:rFonts w:ascii="Times New Roman" w:hAnsi="Times New Roman" w:cs="Times New Roman"/>
                <w:b/>
                <w:sz w:val="24"/>
                <w:szCs w:val="24"/>
              </w:rPr>
              <w:t xml:space="preserve"> Secured</w:t>
            </w:r>
            <w:r w:rsidR="00D55794">
              <w:rPr>
                <w:rFonts w:ascii="Times New Roman" w:hAnsi="Times New Roman" w:cs="Times New Roman"/>
                <w:b/>
                <w:sz w:val="24"/>
                <w:szCs w:val="24"/>
              </w:rPr>
              <w:t xml:space="preserve"> / Comments</w:t>
            </w:r>
          </w:p>
        </w:tc>
      </w:tr>
      <w:tr w:rsidR="00603E73" w:rsidRPr="002670A3" w14:paraId="05394A8B" w14:textId="77777777" w:rsidTr="00D55794">
        <w:tc>
          <w:tcPr>
            <w:tcW w:w="5400" w:type="dxa"/>
          </w:tcPr>
          <w:p w14:paraId="29D6E8D7" w14:textId="77777777" w:rsidR="00CE4A6B" w:rsidRPr="002670A3" w:rsidRDefault="00CE4A6B" w:rsidP="00CE4A6B">
            <w:pPr>
              <w:pStyle w:val="NoSpacing"/>
              <w:spacing w:before="60" w:after="60"/>
              <w:jc w:val="both"/>
              <w:rPr>
                <w:rFonts w:ascii="Times New Roman" w:hAnsi="Times New Roman" w:cs="Times New Roman"/>
                <w:sz w:val="24"/>
                <w:szCs w:val="24"/>
              </w:rPr>
            </w:pPr>
            <w:r>
              <w:rPr>
                <w:rFonts w:ascii="Times New Roman" w:hAnsi="Times New Roman" w:cs="Times New Roman"/>
                <w:sz w:val="24"/>
                <w:szCs w:val="24"/>
              </w:rPr>
              <w:t>Javadoc Comments and Coding S</w:t>
            </w:r>
            <w:r w:rsidRPr="002670A3">
              <w:rPr>
                <w:rFonts w:ascii="Times New Roman" w:hAnsi="Times New Roman" w:cs="Times New Roman"/>
                <w:sz w:val="24"/>
                <w:szCs w:val="24"/>
              </w:rPr>
              <w:t>tyle</w:t>
            </w:r>
            <w:r>
              <w:rPr>
                <w:rFonts w:ascii="Times New Roman" w:hAnsi="Times New Roman" w:cs="Times New Roman"/>
                <w:sz w:val="24"/>
                <w:szCs w:val="24"/>
              </w:rPr>
              <w:t>/Technique</w:t>
            </w:r>
          </w:p>
          <w:p w14:paraId="34AF4E68" w14:textId="77777777" w:rsidR="00CE4A6B" w:rsidRPr="005647AF" w:rsidRDefault="00CE4A6B" w:rsidP="00CE4A6B">
            <w:pPr>
              <w:pStyle w:val="NoSpacing"/>
              <w:spacing w:before="60" w:after="60"/>
              <w:jc w:val="both"/>
              <w:rPr>
                <w:rFonts w:ascii="Times New Roman" w:eastAsia="SimSun" w:hAnsi="Times New Roman" w:cs="Times New Roman"/>
                <w:sz w:val="20"/>
                <w:szCs w:val="20"/>
                <w:lang w:eastAsia="en-US"/>
              </w:rPr>
            </w:pPr>
            <w:r w:rsidRPr="005647AF">
              <w:rPr>
                <w:rFonts w:ascii="Times New Roman" w:eastAsia="SimSun" w:hAnsi="Times New Roman" w:cs="Times New Roman"/>
                <w:sz w:val="20"/>
                <w:szCs w:val="20"/>
                <w:lang w:eastAsia="en-US"/>
              </w:rPr>
              <w:t>(</w:t>
            </w:r>
            <w:hyperlink r:id="rId15" w:history="1">
              <w:r w:rsidRPr="005647AF">
                <w:rPr>
                  <w:rStyle w:val="Hyperlink"/>
                  <w:rFonts w:ascii="Times New Roman" w:eastAsia="SimSun" w:hAnsi="Times New Roman" w:cs="Times New Roman"/>
                  <w:sz w:val="20"/>
                  <w:szCs w:val="20"/>
                  <w:lang w:eastAsia="en-US"/>
                </w:rPr>
                <w:t>http://www.cis.gvsu.edu/studentsupport/javaguide</w:t>
              </w:r>
            </w:hyperlink>
            <w:r w:rsidRPr="005647AF">
              <w:rPr>
                <w:rFonts w:ascii="Times New Roman" w:eastAsia="SimSun" w:hAnsi="Times New Roman" w:cs="Times New Roman"/>
                <w:sz w:val="20"/>
                <w:szCs w:val="20"/>
                <w:lang w:eastAsia="en-US"/>
              </w:rPr>
              <w:t>)</w:t>
            </w:r>
          </w:p>
          <w:p w14:paraId="445FBE81"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Code Indentation (auto format source code in IDE)</w:t>
            </w:r>
          </w:p>
          <w:p w14:paraId="281C22B9"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Naming Conventions (see Java style guide)</w:t>
            </w:r>
          </w:p>
          <w:p w14:paraId="5A6CCE19"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Proper access modifiers for fields and methods</w:t>
            </w:r>
          </w:p>
          <w:p w14:paraId="1B2B8C72"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Use of helper (private) methods</w:t>
            </w:r>
          </w:p>
          <w:p w14:paraId="70B7B273"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Using good variable names</w:t>
            </w:r>
          </w:p>
          <w:p w14:paraId="5245D917"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 xml:space="preserve">Header/class comments </w:t>
            </w:r>
          </w:p>
          <w:p w14:paraId="5CA6362C"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 xml:space="preserve">Every method uses @param and @return </w:t>
            </w:r>
            <w:r>
              <w:rPr>
                <w:rFonts w:ascii="Times New Roman" w:eastAsia="SimSun" w:hAnsi="Times New Roman" w:cs="Times New Roman"/>
                <w:sz w:val="16"/>
                <w:szCs w:val="16"/>
                <w:lang w:eastAsia="en-US"/>
              </w:rPr>
              <w:t xml:space="preserve"> (1 sentence after)</w:t>
            </w:r>
          </w:p>
          <w:p w14:paraId="6F79289F"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Every method uses a /***************** separator</w:t>
            </w:r>
          </w:p>
          <w:p w14:paraId="16185885"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Overall layout, readability, No text wrap</w:t>
            </w:r>
          </w:p>
          <w:p w14:paraId="3F08AA6D" w14:textId="77777777" w:rsidR="00CE4A6B" w:rsidRDefault="00CE4A6B" w:rsidP="00CE4A6B">
            <w:pPr>
              <w:pStyle w:val="NoSpacing"/>
              <w:numPr>
                <w:ilvl w:val="0"/>
                <w:numId w:val="36"/>
              </w:numPr>
              <w:ind w:left="518" w:hanging="158"/>
              <w:jc w:val="both"/>
              <w:rPr>
                <w:rFonts w:ascii="Times New Roman" w:eastAsia="SimSun" w:hAnsi="Times New Roman" w:cs="Times New Roman"/>
                <w:sz w:val="16"/>
                <w:szCs w:val="16"/>
                <w:lang w:eastAsia="en-US"/>
              </w:rPr>
            </w:pPr>
            <w:r>
              <w:rPr>
                <w:rFonts w:ascii="Times New Roman" w:eastAsia="SimSun" w:hAnsi="Times New Roman" w:cs="Times New Roman"/>
                <w:sz w:val="16"/>
                <w:szCs w:val="16"/>
                <w:lang w:eastAsia="en-US"/>
              </w:rPr>
              <w:t>U</w:t>
            </w:r>
            <w:r w:rsidRPr="00B602C4">
              <w:rPr>
                <w:rFonts w:ascii="Times New Roman" w:eastAsia="SimSun" w:hAnsi="Times New Roman" w:cs="Times New Roman"/>
                <w:sz w:val="16"/>
                <w:szCs w:val="16"/>
                <w:lang w:eastAsia="en-US"/>
              </w:rPr>
              <w:t>sing /** … / for each Instance variable</w:t>
            </w:r>
          </w:p>
          <w:p w14:paraId="63E28A0A" w14:textId="0F798AD4" w:rsidR="00603E73" w:rsidRPr="00CE4A6B" w:rsidRDefault="00CE4A6B" w:rsidP="00CE4A6B">
            <w:pPr>
              <w:pStyle w:val="NoSpacing"/>
              <w:numPr>
                <w:ilvl w:val="0"/>
                <w:numId w:val="36"/>
              </w:numPr>
              <w:ind w:left="518" w:hanging="158"/>
              <w:jc w:val="both"/>
              <w:rPr>
                <w:rFonts w:ascii="Times New Roman" w:eastAsia="SimSun" w:hAnsi="Times New Roman" w:cs="Times New Roman"/>
                <w:sz w:val="16"/>
                <w:szCs w:val="16"/>
                <w:lang w:eastAsia="en-US"/>
              </w:rPr>
            </w:pPr>
            <w:r>
              <w:rPr>
                <w:rFonts w:ascii="Times New Roman" w:eastAsia="SimSun" w:hAnsi="Times New Roman" w:cs="Times New Roman"/>
                <w:sz w:val="16"/>
                <w:szCs w:val="16"/>
                <w:lang w:eastAsia="en-US"/>
              </w:rPr>
              <w:t xml:space="preserve">Has </w:t>
            </w:r>
            <w:r w:rsidRPr="00CE4A6B">
              <w:rPr>
                <w:rFonts w:ascii="Times New Roman" w:eastAsia="SimSun" w:hAnsi="Times New Roman" w:cs="Times New Roman"/>
                <w:sz w:val="16"/>
                <w:szCs w:val="16"/>
                <w:lang w:eastAsia="en-US"/>
              </w:rPr>
              <w:t>many inner “inner” comments</w:t>
            </w:r>
          </w:p>
        </w:tc>
        <w:tc>
          <w:tcPr>
            <w:tcW w:w="630" w:type="dxa"/>
          </w:tcPr>
          <w:p w14:paraId="04D6849E" w14:textId="77777777" w:rsidR="00603E73" w:rsidRPr="002670A3" w:rsidRDefault="00603E73" w:rsidP="00603E73">
            <w:pPr>
              <w:pStyle w:val="NoSpacing"/>
              <w:spacing w:before="60" w:after="60"/>
              <w:jc w:val="center"/>
              <w:rPr>
                <w:rFonts w:ascii="Times New Roman" w:hAnsi="Times New Roman" w:cs="Times New Roman"/>
                <w:sz w:val="24"/>
                <w:szCs w:val="24"/>
              </w:rPr>
            </w:pPr>
            <w:r w:rsidRPr="002670A3">
              <w:rPr>
                <w:rFonts w:ascii="Times New Roman" w:hAnsi="Times New Roman" w:cs="Times New Roman"/>
                <w:sz w:val="24"/>
                <w:szCs w:val="24"/>
              </w:rPr>
              <w:t>10</w:t>
            </w:r>
          </w:p>
        </w:tc>
        <w:tc>
          <w:tcPr>
            <w:tcW w:w="4770" w:type="dxa"/>
          </w:tcPr>
          <w:p w14:paraId="34AA52DA" w14:textId="77777777" w:rsidR="00603E73" w:rsidRPr="002670A3" w:rsidRDefault="00603E73" w:rsidP="00603E73">
            <w:pPr>
              <w:pStyle w:val="NoSpacing"/>
              <w:spacing w:before="60" w:after="60"/>
              <w:jc w:val="center"/>
              <w:rPr>
                <w:rFonts w:ascii="Times New Roman" w:hAnsi="Times New Roman" w:cs="Times New Roman"/>
                <w:sz w:val="24"/>
                <w:szCs w:val="24"/>
              </w:rPr>
            </w:pPr>
          </w:p>
        </w:tc>
      </w:tr>
      <w:tr w:rsidR="00603E73" w:rsidRPr="002670A3" w14:paraId="362931B8" w14:textId="77777777" w:rsidTr="00D55794">
        <w:tc>
          <w:tcPr>
            <w:tcW w:w="5400" w:type="dxa"/>
          </w:tcPr>
          <w:p w14:paraId="01ED65B4" w14:textId="77777777" w:rsidR="00603E73" w:rsidRPr="00A0394C" w:rsidRDefault="00603E73" w:rsidP="00603E73">
            <w:pPr>
              <w:pStyle w:val="NoSpacing"/>
              <w:spacing w:before="60" w:after="60"/>
              <w:rPr>
                <w:rFonts w:ascii="Times New Roman" w:hAnsi="Times New Roman" w:cs="Times New Roman"/>
                <w:b/>
                <w:sz w:val="24"/>
                <w:szCs w:val="24"/>
              </w:rPr>
            </w:pPr>
            <w:r w:rsidRPr="00A0394C">
              <w:rPr>
                <w:rFonts w:ascii="Times New Roman" w:hAnsi="Times New Roman" w:cs="Times New Roman"/>
                <w:b/>
                <w:sz w:val="24"/>
                <w:szCs w:val="24"/>
              </w:rPr>
              <w:t>Steps 1 – 7: Basic Functionality</w:t>
            </w:r>
          </w:p>
          <w:p w14:paraId="0B636E81" w14:textId="77777777" w:rsidR="00603E73" w:rsidRPr="00D55794" w:rsidRDefault="00603E73" w:rsidP="00603E73">
            <w:pPr>
              <w:pStyle w:val="NoSpacing"/>
              <w:numPr>
                <w:ilvl w:val="0"/>
                <w:numId w:val="39"/>
              </w:numPr>
              <w:spacing w:before="60" w:after="60" w:line="240" w:lineRule="exact"/>
              <w:rPr>
                <w:rFonts w:ascii="Times New Roman" w:hAnsi="Times New Roman" w:cs="Times New Roman"/>
                <w:sz w:val="20"/>
                <w:szCs w:val="20"/>
              </w:rPr>
            </w:pPr>
            <w:r w:rsidRPr="00D55794">
              <w:rPr>
                <w:rFonts w:ascii="Courier New" w:hAnsi="Courier New" w:cs="Courier New"/>
                <w:sz w:val="20"/>
                <w:szCs w:val="20"/>
              </w:rPr>
              <w:t>DVD</w:t>
            </w:r>
            <w:r w:rsidRPr="00D55794">
              <w:rPr>
                <w:rFonts w:ascii="Times New Roman" w:hAnsi="Times New Roman" w:cs="Times New Roman"/>
                <w:sz w:val="20"/>
                <w:szCs w:val="20"/>
              </w:rPr>
              <w:t xml:space="preserve"> and </w:t>
            </w:r>
            <w:r w:rsidRPr="00D55794">
              <w:rPr>
                <w:rFonts w:ascii="Courier New" w:hAnsi="Courier New" w:cs="Courier New"/>
                <w:sz w:val="20"/>
                <w:szCs w:val="20"/>
              </w:rPr>
              <w:t>Game</w:t>
            </w:r>
            <w:r w:rsidRPr="00D55794">
              <w:rPr>
                <w:rFonts w:ascii="Times New Roman" w:hAnsi="Times New Roman" w:cs="Times New Roman"/>
                <w:sz w:val="20"/>
                <w:szCs w:val="20"/>
              </w:rPr>
              <w:t xml:space="preserve"> classes</w:t>
            </w:r>
          </w:p>
          <w:p w14:paraId="0093029E" w14:textId="67AF89F8" w:rsidR="00603E73" w:rsidRPr="00D55794" w:rsidRDefault="00B30DBD" w:rsidP="00603E73">
            <w:pPr>
              <w:pStyle w:val="NoSpacing"/>
              <w:numPr>
                <w:ilvl w:val="0"/>
                <w:numId w:val="39"/>
              </w:numPr>
              <w:spacing w:before="60" w:after="60" w:line="240" w:lineRule="exact"/>
              <w:rPr>
                <w:rFonts w:ascii="Times New Roman" w:hAnsi="Times New Roman" w:cs="Times New Roman"/>
                <w:sz w:val="20"/>
                <w:szCs w:val="20"/>
              </w:rPr>
            </w:pPr>
            <w:r>
              <w:rPr>
                <w:rFonts w:ascii="Courier New" w:hAnsi="Courier New" w:cs="Courier New"/>
                <w:sz w:val="20"/>
                <w:szCs w:val="20"/>
              </w:rPr>
              <w:t>RentalStore</w:t>
            </w:r>
            <w:r w:rsidRPr="00D55794">
              <w:rPr>
                <w:rFonts w:ascii="Times New Roman" w:hAnsi="Times New Roman" w:cs="Times New Roman"/>
                <w:sz w:val="20"/>
                <w:szCs w:val="20"/>
              </w:rPr>
              <w:t xml:space="preserve"> </w:t>
            </w:r>
            <w:r w:rsidR="00603E73" w:rsidRPr="00D55794">
              <w:rPr>
                <w:rFonts w:ascii="Times New Roman" w:hAnsi="Times New Roman" w:cs="Times New Roman"/>
                <w:sz w:val="20"/>
                <w:szCs w:val="20"/>
              </w:rPr>
              <w:t>class</w:t>
            </w:r>
          </w:p>
          <w:p w14:paraId="22D810E7" w14:textId="544CE5C7" w:rsidR="00603E73" w:rsidRPr="00D55794" w:rsidRDefault="00603E73" w:rsidP="00603E73">
            <w:pPr>
              <w:pStyle w:val="NoSpacing"/>
              <w:numPr>
                <w:ilvl w:val="0"/>
                <w:numId w:val="39"/>
              </w:numPr>
              <w:spacing w:before="60" w:after="60" w:line="240" w:lineRule="exact"/>
              <w:rPr>
                <w:rFonts w:ascii="Times New Roman" w:hAnsi="Times New Roman" w:cs="Times New Roman"/>
                <w:sz w:val="20"/>
                <w:szCs w:val="20"/>
              </w:rPr>
            </w:pPr>
            <w:r w:rsidRPr="00D55794">
              <w:rPr>
                <w:rFonts w:ascii="Courier New" w:hAnsi="Courier New" w:cs="Courier New"/>
                <w:sz w:val="20"/>
                <w:szCs w:val="20"/>
              </w:rPr>
              <w:t>RentalStore</w:t>
            </w:r>
            <w:r w:rsidR="00B30DBD">
              <w:rPr>
                <w:rFonts w:ascii="Courier New" w:hAnsi="Courier New" w:cs="Courier New"/>
                <w:sz w:val="20"/>
                <w:szCs w:val="20"/>
              </w:rPr>
              <w:t>GUI</w:t>
            </w:r>
            <w:r w:rsidRPr="00D55794">
              <w:rPr>
                <w:rFonts w:ascii="Times New Roman" w:hAnsi="Times New Roman" w:cs="Times New Roman"/>
                <w:sz w:val="20"/>
                <w:szCs w:val="20"/>
              </w:rPr>
              <w:t xml:space="preserve"> class</w:t>
            </w:r>
          </w:p>
          <w:p w14:paraId="560D2A43" w14:textId="23AD036F" w:rsidR="00603E73" w:rsidRPr="00D55794" w:rsidRDefault="00603E73" w:rsidP="00603E73">
            <w:pPr>
              <w:pStyle w:val="NoSpacing"/>
              <w:numPr>
                <w:ilvl w:val="0"/>
                <w:numId w:val="39"/>
              </w:numPr>
              <w:spacing w:before="60" w:after="60" w:line="240" w:lineRule="exact"/>
              <w:rPr>
                <w:rFonts w:ascii="Times New Roman" w:hAnsi="Times New Roman" w:cs="Times New Roman"/>
                <w:sz w:val="20"/>
                <w:szCs w:val="20"/>
              </w:rPr>
            </w:pPr>
            <w:r w:rsidRPr="00D55794">
              <w:rPr>
                <w:rFonts w:ascii="Courier New" w:hAnsi="Courier New" w:cs="Courier New"/>
                <w:sz w:val="20"/>
                <w:szCs w:val="20"/>
              </w:rPr>
              <w:t>RentDVD</w:t>
            </w:r>
            <w:r w:rsidR="00B30DBD">
              <w:rPr>
                <w:rFonts w:ascii="Courier New" w:hAnsi="Courier New" w:cs="Courier New"/>
                <w:sz w:val="20"/>
                <w:szCs w:val="20"/>
              </w:rPr>
              <w:t>Dialog</w:t>
            </w:r>
            <w:r w:rsidRPr="00D55794">
              <w:rPr>
                <w:rFonts w:ascii="Times New Roman" w:hAnsi="Times New Roman" w:cs="Times New Roman"/>
                <w:sz w:val="20"/>
                <w:szCs w:val="20"/>
              </w:rPr>
              <w:t xml:space="preserve"> and </w:t>
            </w:r>
            <w:r w:rsidRPr="00D55794">
              <w:rPr>
                <w:rFonts w:ascii="Courier New" w:hAnsi="Courier New" w:cs="Courier New"/>
                <w:sz w:val="20"/>
                <w:szCs w:val="20"/>
              </w:rPr>
              <w:t>RentGame</w:t>
            </w:r>
            <w:r w:rsidR="00B30DBD">
              <w:rPr>
                <w:rFonts w:ascii="Courier New" w:hAnsi="Courier New" w:cs="Courier New"/>
                <w:sz w:val="20"/>
                <w:szCs w:val="20"/>
              </w:rPr>
              <w:t>Dialog</w:t>
            </w:r>
            <w:r w:rsidRPr="00D55794">
              <w:rPr>
                <w:rFonts w:ascii="Times New Roman" w:hAnsi="Times New Roman" w:cs="Times New Roman"/>
                <w:sz w:val="20"/>
                <w:szCs w:val="20"/>
              </w:rPr>
              <w:t xml:space="preserve"> classes</w:t>
            </w:r>
          </w:p>
          <w:p w14:paraId="521B4190" w14:textId="3F697E55" w:rsidR="00603E73" w:rsidRPr="00D55794" w:rsidRDefault="00603E73" w:rsidP="00603E73">
            <w:pPr>
              <w:pStyle w:val="NoSpacing"/>
              <w:numPr>
                <w:ilvl w:val="0"/>
                <w:numId w:val="39"/>
              </w:numPr>
              <w:spacing w:before="60" w:after="60" w:line="240" w:lineRule="exact"/>
              <w:rPr>
                <w:rFonts w:ascii="Times New Roman" w:hAnsi="Times New Roman" w:cs="Times New Roman"/>
                <w:sz w:val="20"/>
                <w:szCs w:val="20"/>
              </w:rPr>
            </w:pPr>
            <w:r w:rsidRPr="00D55794">
              <w:rPr>
                <w:rFonts w:ascii="Times New Roman" w:hAnsi="Times New Roman" w:cs="Times New Roman"/>
                <w:sz w:val="20"/>
                <w:szCs w:val="20"/>
              </w:rPr>
              <w:t xml:space="preserve">Rent DVD (input via </w:t>
            </w:r>
            <w:r w:rsidRPr="00D55794">
              <w:rPr>
                <w:rFonts w:ascii="Courier New" w:hAnsi="Courier New" w:cs="Courier New"/>
                <w:sz w:val="20"/>
                <w:szCs w:val="20"/>
              </w:rPr>
              <w:t>RentDVD</w:t>
            </w:r>
            <w:r w:rsidR="00B30DBD">
              <w:rPr>
                <w:rFonts w:ascii="Courier New" w:hAnsi="Courier New" w:cs="Courier New"/>
                <w:sz w:val="20"/>
                <w:szCs w:val="20"/>
              </w:rPr>
              <w:t>Dialog</w:t>
            </w:r>
            <w:r w:rsidRPr="00D55794">
              <w:rPr>
                <w:rFonts w:ascii="Times New Roman" w:hAnsi="Times New Roman" w:cs="Times New Roman"/>
                <w:sz w:val="20"/>
                <w:szCs w:val="20"/>
              </w:rPr>
              <w:t>)</w:t>
            </w:r>
          </w:p>
          <w:p w14:paraId="7AAF2526" w14:textId="4D2067E2" w:rsidR="00603E73" w:rsidRPr="00D55794" w:rsidRDefault="00603E73" w:rsidP="00603E73">
            <w:pPr>
              <w:pStyle w:val="NoSpacing"/>
              <w:numPr>
                <w:ilvl w:val="0"/>
                <w:numId w:val="39"/>
              </w:numPr>
              <w:spacing w:before="60" w:after="60" w:line="240" w:lineRule="exact"/>
              <w:rPr>
                <w:rFonts w:ascii="Times New Roman" w:hAnsi="Times New Roman" w:cs="Times New Roman"/>
                <w:sz w:val="20"/>
                <w:szCs w:val="20"/>
              </w:rPr>
            </w:pPr>
            <w:r w:rsidRPr="00D55794">
              <w:rPr>
                <w:rFonts w:ascii="Times New Roman" w:hAnsi="Times New Roman" w:cs="Times New Roman"/>
                <w:sz w:val="20"/>
                <w:szCs w:val="20"/>
              </w:rPr>
              <w:t xml:space="preserve">Rent Game (input via </w:t>
            </w:r>
            <w:r w:rsidRPr="00D55794">
              <w:rPr>
                <w:rFonts w:ascii="Courier New" w:hAnsi="Courier New" w:cs="Courier New"/>
                <w:sz w:val="20"/>
                <w:szCs w:val="20"/>
              </w:rPr>
              <w:t>RentGame</w:t>
            </w:r>
            <w:r w:rsidR="00B30DBD">
              <w:rPr>
                <w:rFonts w:ascii="Courier New" w:hAnsi="Courier New" w:cs="Courier New"/>
                <w:sz w:val="20"/>
                <w:szCs w:val="20"/>
              </w:rPr>
              <w:t>Dialog</w:t>
            </w:r>
            <w:r w:rsidRPr="00D55794">
              <w:rPr>
                <w:rFonts w:ascii="Times New Roman" w:hAnsi="Times New Roman" w:cs="Times New Roman"/>
                <w:sz w:val="20"/>
                <w:szCs w:val="20"/>
              </w:rPr>
              <w:t>)</w:t>
            </w:r>
          </w:p>
          <w:p w14:paraId="2C311BF7" w14:textId="77777777" w:rsidR="00603E73" w:rsidRPr="00D55794" w:rsidRDefault="00603E73" w:rsidP="00603E73">
            <w:pPr>
              <w:pStyle w:val="NoSpacing"/>
              <w:numPr>
                <w:ilvl w:val="0"/>
                <w:numId w:val="39"/>
              </w:numPr>
              <w:spacing w:before="60" w:after="60" w:line="240" w:lineRule="exact"/>
              <w:rPr>
                <w:rFonts w:ascii="Times New Roman" w:hAnsi="Times New Roman" w:cs="Times New Roman"/>
                <w:sz w:val="20"/>
                <w:szCs w:val="20"/>
              </w:rPr>
            </w:pPr>
            <w:r w:rsidRPr="00D55794">
              <w:rPr>
                <w:rFonts w:ascii="Times New Roman" w:hAnsi="Times New Roman" w:cs="Times New Roman"/>
                <w:sz w:val="20"/>
                <w:szCs w:val="20"/>
              </w:rPr>
              <w:t>Return DVD/Game</w:t>
            </w:r>
          </w:p>
          <w:p w14:paraId="730AA1A1" w14:textId="77777777" w:rsidR="00603E73" w:rsidRPr="00D55794" w:rsidRDefault="00603E73" w:rsidP="00603E73">
            <w:pPr>
              <w:pStyle w:val="NoSpacing"/>
              <w:numPr>
                <w:ilvl w:val="0"/>
                <w:numId w:val="39"/>
              </w:numPr>
              <w:spacing w:before="60" w:after="60" w:line="240" w:lineRule="exact"/>
              <w:rPr>
                <w:rFonts w:ascii="Times New Roman" w:hAnsi="Times New Roman" w:cs="Times New Roman"/>
                <w:sz w:val="20"/>
                <w:szCs w:val="20"/>
              </w:rPr>
            </w:pPr>
            <w:r w:rsidRPr="00D55794">
              <w:rPr>
                <w:rFonts w:ascii="Times New Roman" w:hAnsi="Times New Roman" w:cs="Times New Roman"/>
                <w:sz w:val="20"/>
                <w:szCs w:val="20"/>
              </w:rPr>
              <w:t>Menu item to save items in store as a serialized file</w:t>
            </w:r>
          </w:p>
          <w:p w14:paraId="79E78197" w14:textId="77777777" w:rsidR="00603E73" w:rsidRPr="00D55794" w:rsidRDefault="00603E73" w:rsidP="00603E73">
            <w:pPr>
              <w:pStyle w:val="NoSpacing"/>
              <w:numPr>
                <w:ilvl w:val="0"/>
                <w:numId w:val="39"/>
              </w:numPr>
              <w:spacing w:before="60" w:after="60" w:line="240" w:lineRule="exact"/>
              <w:rPr>
                <w:rFonts w:ascii="Times New Roman" w:hAnsi="Times New Roman" w:cs="Times New Roman"/>
                <w:sz w:val="20"/>
                <w:szCs w:val="20"/>
              </w:rPr>
            </w:pPr>
            <w:r w:rsidRPr="00D55794">
              <w:rPr>
                <w:rFonts w:ascii="Times New Roman" w:hAnsi="Times New Roman" w:cs="Times New Roman"/>
                <w:sz w:val="20"/>
                <w:szCs w:val="20"/>
              </w:rPr>
              <w:t>Menu item to load items from a serialized file</w:t>
            </w:r>
          </w:p>
          <w:p w14:paraId="41637178" w14:textId="7A5BD159" w:rsidR="00CE4A6B" w:rsidRPr="002670A3" w:rsidRDefault="00CE4A6B" w:rsidP="00000539">
            <w:pPr>
              <w:pStyle w:val="NoSpacing"/>
              <w:spacing w:before="60" w:after="60" w:line="240" w:lineRule="exact"/>
              <w:ind w:left="720"/>
              <w:rPr>
                <w:rFonts w:ascii="Times New Roman" w:hAnsi="Times New Roman" w:cs="Times New Roman"/>
                <w:sz w:val="24"/>
                <w:szCs w:val="24"/>
              </w:rPr>
            </w:pPr>
          </w:p>
        </w:tc>
        <w:tc>
          <w:tcPr>
            <w:tcW w:w="630" w:type="dxa"/>
          </w:tcPr>
          <w:p w14:paraId="1F04ECED" w14:textId="7966B8DF" w:rsidR="00603E73" w:rsidRPr="002670A3" w:rsidRDefault="00000539" w:rsidP="00603E73">
            <w:pPr>
              <w:pStyle w:val="NoSpacing"/>
              <w:jc w:val="center"/>
              <w:rPr>
                <w:rFonts w:ascii="Times New Roman" w:hAnsi="Times New Roman" w:cs="Times New Roman"/>
                <w:sz w:val="24"/>
                <w:szCs w:val="24"/>
              </w:rPr>
            </w:pPr>
            <w:r>
              <w:rPr>
                <w:rFonts w:ascii="Times New Roman" w:hAnsi="Times New Roman" w:cs="Times New Roman"/>
                <w:sz w:val="24"/>
                <w:szCs w:val="24"/>
              </w:rPr>
              <w:t>50</w:t>
            </w:r>
          </w:p>
        </w:tc>
        <w:tc>
          <w:tcPr>
            <w:tcW w:w="4770" w:type="dxa"/>
          </w:tcPr>
          <w:p w14:paraId="1B01FBE5" w14:textId="77777777" w:rsidR="00603E73" w:rsidRPr="002670A3" w:rsidRDefault="00603E73" w:rsidP="00603E73">
            <w:pPr>
              <w:pStyle w:val="NoSpacing"/>
              <w:spacing w:before="60" w:after="60"/>
              <w:jc w:val="center"/>
              <w:rPr>
                <w:rFonts w:ascii="Times New Roman" w:hAnsi="Times New Roman" w:cs="Times New Roman"/>
                <w:b/>
                <w:sz w:val="24"/>
                <w:szCs w:val="24"/>
              </w:rPr>
            </w:pPr>
          </w:p>
        </w:tc>
      </w:tr>
      <w:tr w:rsidR="00603E73" w:rsidRPr="002670A3" w14:paraId="00D4C2D6" w14:textId="77777777" w:rsidTr="00D55794">
        <w:tc>
          <w:tcPr>
            <w:tcW w:w="5400" w:type="dxa"/>
          </w:tcPr>
          <w:p w14:paraId="65653C27" w14:textId="7A2BCDBA" w:rsidR="00603E73" w:rsidRPr="00A0394C" w:rsidRDefault="005F50FA" w:rsidP="00603E73">
            <w:pPr>
              <w:pStyle w:val="NoSpacing"/>
              <w:spacing w:before="60" w:after="60"/>
              <w:rPr>
                <w:rFonts w:ascii="Times New Roman" w:hAnsi="Times New Roman" w:cs="Times New Roman"/>
                <w:b/>
                <w:sz w:val="24"/>
                <w:szCs w:val="24"/>
              </w:rPr>
            </w:pPr>
            <w:r>
              <w:rPr>
                <w:rFonts w:ascii="Times New Roman" w:hAnsi="Times New Roman" w:cs="Times New Roman"/>
                <w:b/>
                <w:sz w:val="24"/>
                <w:szCs w:val="24"/>
              </w:rPr>
              <w:t>Step 8 – 10</w:t>
            </w:r>
            <w:r w:rsidR="00603E73" w:rsidRPr="00A0394C">
              <w:rPr>
                <w:rFonts w:ascii="Times New Roman" w:hAnsi="Times New Roman" w:cs="Times New Roman"/>
                <w:b/>
                <w:sz w:val="24"/>
                <w:szCs w:val="24"/>
              </w:rPr>
              <w:t xml:space="preserve">: </w:t>
            </w:r>
          </w:p>
          <w:p w14:paraId="77C19BFA" w14:textId="52BE4DC4" w:rsidR="00603E73" w:rsidRPr="00D55794" w:rsidRDefault="00CE4A6B" w:rsidP="00603E73">
            <w:pPr>
              <w:pStyle w:val="NoSpacing"/>
              <w:numPr>
                <w:ilvl w:val="0"/>
                <w:numId w:val="37"/>
              </w:numPr>
              <w:spacing w:before="60" w:after="60" w:line="240" w:lineRule="exact"/>
              <w:rPr>
                <w:rFonts w:ascii="Times New Roman" w:hAnsi="Times New Roman" w:cs="Times New Roman"/>
                <w:sz w:val="20"/>
                <w:szCs w:val="20"/>
              </w:rPr>
            </w:pPr>
            <w:r>
              <w:rPr>
                <w:rFonts w:ascii="Times New Roman" w:hAnsi="Times New Roman" w:cs="Times New Roman"/>
                <w:sz w:val="20"/>
                <w:szCs w:val="20"/>
              </w:rPr>
              <w:t>Step 8: Enum</w:t>
            </w:r>
          </w:p>
          <w:p w14:paraId="5989B0AB" w14:textId="09D0F6FA" w:rsidR="00603E73" w:rsidRPr="00D55794" w:rsidRDefault="00B64A1F" w:rsidP="00603E73">
            <w:pPr>
              <w:pStyle w:val="NoSpacing"/>
              <w:numPr>
                <w:ilvl w:val="0"/>
                <w:numId w:val="37"/>
              </w:numPr>
              <w:spacing w:before="60" w:after="60" w:line="240" w:lineRule="exact"/>
              <w:rPr>
                <w:rFonts w:ascii="Times New Roman" w:hAnsi="Times New Roman" w:cs="Times New Roman"/>
                <w:sz w:val="20"/>
                <w:szCs w:val="20"/>
              </w:rPr>
            </w:pPr>
            <w:r>
              <w:rPr>
                <w:rFonts w:ascii="Times New Roman" w:hAnsi="Times New Roman" w:cs="Times New Roman"/>
                <w:sz w:val="20"/>
                <w:szCs w:val="20"/>
              </w:rPr>
              <w:t>Complete error checking</w:t>
            </w:r>
            <w:r w:rsidR="00000539">
              <w:rPr>
                <w:rFonts w:ascii="Times New Roman" w:hAnsi="Times New Roman" w:cs="Times New Roman"/>
                <w:sz w:val="20"/>
                <w:szCs w:val="20"/>
              </w:rPr>
              <w:t>, MISC too</w:t>
            </w:r>
          </w:p>
          <w:p w14:paraId="124B6ADD" w14:textId="563D2492" w:rsidR="00603E73" w:rsidRPr="002670A3" w:rsidRDefault="005F50FA" w:rsidP="005F50FA">
            <w:pPr>
              <w:pStyle w:val="NoSpacing"/>
              <w:numPr>
                <w:ilvl w:val="0"/>
                <w:numId w:val="37"/>
              </w:numPr>
              <w:spacing w:before="60" w:after="60" w:line="240" w:lineRule="exact"/>
              <w:rPr>
                <w:rFonts w:ascii="Times New Roman" w:hAnsi="Times New Roman" w:cs="Times New Roman"/>
                <w:sz w:val="24"/>
                <w:szCs w:val="24"/>
              </w:rPr>
            </w:pPr>
            <w:r w:rsidRPr="00D55794">
              <w:rPr>
                <w:rFonts w:ascii="Times New Roman" w:hAnsi="Times New Roman" w:cs="Times New Roman"/>
                <w:sz w:val="20"/>
                <w:szCs w:val="20"/>
              </w:rPr>
              <w:t>Step 10: Linked list</w:t>
            </w:r>
            <w:r w:rsidR="00CE4A6B">
              <w:rPr>
                <w:rFonts w:ascii="Times New Roman" w:hAnsi="Times New Roman" w:cs="Times New Roman"/>
                <w:sz w:val="20"/>
                <w:szCs w:val="20"/>
              </w:rPr>
              <w:t xml:space="preserve"> (double, and top,tail)</w:t>
            </w:r>
          </w:p>
        </w:tc>
        <w:tc>
          <w:tcPr>
            <w:tcW w:w="630" w:type="dxa"/>
          </w:tcPr>
          <w:p w14:paraId="724F527C" w14:textId="77777777" w:rsidR="00603E73" w:rsidRDefault="00603E73" w:rsidP="00603E73">
            <w:pPr>
              <w:pStyle w:val="NoSpacing"/>
              <w:spacing w:before="60" w:after="60"/>
              <w:jc w:val="center"/>
              <w:rPr>
                <w:rFonts w:ascii="Times New Roman" w:hAnsi="Times New Roman" w:cs="Times New Roman"/>
                <w:sz w:val="24"/>
                <w:szCs w:val="24"/>
              </w:rPr>
            </w:pPr>
          </w:p>
          <w:p w14:paraId="4573CC1A" w14:textId="718A90CF" w:rsidR="00603E73" w:rsidRDefault="00000539" w:rsidP="00603E73">
            <w:pPr>
              <w:pStyle w:val="NoSpacing"/>
              <w:spacing w:before="60" w:after="60" w:line="240" w:lineRule="exact"/>
              <w:jc w:val="center"/>
              <w:rPr>
                <w:rFonts w:ascii="Times New Roman" w:hAnsi="Times New Roman" w:cs="Times New Roman"/>
                <w:sz w:val="24"/>
                <w:szCs w:val="24"/>
              </w:rPr>
            </w:pPr>
            <w:r>
              <w:rPr>
                <w:rFonts w:ascii="Times New Roman" w:hAnsi="Times New Roman" w:cs="Times New Roman"/>
                <w:sz w:val="24"/>
                <w:szCs w:val="24"/>
              </w:rPr>
              <w:t>4</w:t>
            </w:r>
          </w:p>
          <w:p w14:paraId="0669E70D" w14:textId="210B3025" w:rsidR="005F50FA" w:rsidRDefault="00000539" w:rsidP="00603E73">
            <w:pPr>
              <w:pStyle w:val="NoSpacing"/>
              <w:spacing w:before="60" w:after="60" w:line="240" w:lineRule="exact"/>
              <w:jc w:val="center"/>
              <w:rPr>
                <w:rFonts w:ascii="Times New Roman" w:hAnsi="Times New Roman" w:cs="Times New Roman"/>
                <w:sz w:val="24"/>
                <w:szCs w:val="24"/>
              </w:rPr>
            </w:pPr>
            <w:r>
              <w:rPr>
                <w:rFonts w:ascii="Times New Roman" w:hAnsi="Times New Roman" w:cs="Times New Roman"/>
                <w:sz w:val="24"/>
                <w:szCs w:val="24"/>
              </w:rPr>
              <w:t>9</w:t>
            </w:r>
          </w:p>
          <w:p w14:paraId="681C53B5" w14:textId="201B87CC" w:rsidR="005F50FA" w:rsidRPr="002670A3" w:rsidRDefault="005F50FA" w:rsidP="00603E73">
            <w:pPr>
              <w:pStyle w:val="NoSpacing"/>
              <w:spacing w:before="60" w:after="60" w:line="240" w:lineRule="exact"/>
              <w:jc w:val="center"/>
              <w:rPr>
                <w:rFonts w:ascii="Times New Roman" w:hAnsi="Times New Roman" w:cs="Times New Roman"/>
                <w:sz w:val="24"/>
                <w:szCs w:val="24"/>
              </w:rPr>
            </w:pPr>
            <w:r>
              <w:rPr>
                <w:rFonts w:ascii="Times New Roman" w:hAnsi="Times New Roman" w:cs="Times New Roman"/>
                <w:sz w:val="24"/>
                <w:szCs w:val="24"/>
              </w:rPr>
              <w:t>1</w:t>
            </w:r>
            <w:r w:rsidR="00000539">
              <w:rPr>
                <w:rFonts w:ascii="Times New Roman" w:hAnsi="Times New Roman" w:cs="Times New Roman"/>
                <w:sz w:val="24"/>
                <w:szCs w:val="24"/>
              </w:rPr>
              <w:t>5</w:t>
            </w:r>
          </w:p>
        </w:tc>
        <w:tc>
          <w:tcPr>
            <w:tcW w:w="4770" w:type="dxa"/>
          </w:tcPr>
          <w:p w14:paraId="21C43FEA" w14:textId="77777777" w:rsidR="00603E73" w:rsidRPr="002670A3" w:rsidRDefault="00603E73" w:rsidP="00603E73">
            <w:pPr>
              <w:pStyle w:val="NoSpacing"/>
              <w:spacing w:before="60" w:after="60"/>
              <w:jc w:val="center"/>
              <w:rPr>
                <w:rFonts w:ascii="Times New Roman" w:hAnsi="Times New Roman" w:cs="Times New Roman"/>
                <w:b/>
                <w:sz w:val="24"/>
                <w:szCs w:val="24"/>
              </w:rPr>
            </w:pPr>
          </w:p>
        </w:tc>
      </w:tr>
      <w:tr w:rsidR="00B64A1F" w:rsidRPr="002670A3" w14:paraId="5FB86AD4" w14:textId="77777777" w:rsidTr="00B64A1F">
        <w:tc>
          <w:tcPr>
            <w:tcW w:w="5400" w:type="dxa"/>
          </w:tcPr>
          <w:p w14:paraId="64E21F3E" w14:textId="7E3A7F59" w:rsidR="00B64A1F" w:rsidRPr="00A0394C" w:rsidRDefault="00B64A1F" w:rsidP="00B64A1F">
            <w:pPr>
              <w:pStyle w:val="NoSpacing"/>
              <w:spacing w:before="60" w:after="60"/>
              <w:rPr>
                <w:rFonts w:ascii="Times New Roman" w:hAnsi="Times New Roman" w:cs="Times New Roman"/>
                <w:b/>
                <w:sz w:val="24"/>
                <w:szCs w:val="24"/>
              </w:rPr>
            </w:pPr>
            <w:r>
              <w:rPr>
                <w:rFonts w:ascii="Times New Roman" w:hAnsi="Times New Roman" w:cs="Times New Roman"/>
                <w:b/>
                <w:sz w:val="24"/>
                <w:szCs w:val="24"/>
              </w:rPr>
              <w:t>Step 11</w:t>
            </w:r>
            <w:r w:rsidRPr="00A0394C">
              <w:rPr>
                <w:rFonts w:ascii="Times New Roman" w:hAnsi="Times New Roman" w:cs="Times New Roman"/>
                <w:b/>
                <w:sz w:val="24"/>
                <w:szCs w:val="24"/>
              </w:rPr>
              <w:t xml:space="preserve">: </w:t>
            </w:r>
          </w:p>
          <w:p w14:paraId="099274D7" w14:textId="77777777" w:rsidR="00B64A1F" w:rsidRPr="00B64A1F" w:rsidRDefault="00B64A1F" w:rsidP="00B64A1F">
            <w:pPr>
              <w:pStyle w:val="NoSpacing"/>
              <w:numPr>
                <w:ilvl w:val="0"/>
                <w:numId w:val="37"/>
              </w:numPr>
              <w:spacing w:before="60" w:after="60" w:line="240" w:lineRule="exact"/>
              <w:rPr>
                <w:rFonts w:ascii="Times New Roman" w:hAnsi="Times New Roman" w:cs="Times New Roman"/>
                <w:sz w:val="24"/>
                <w:szCs w:val="24"/>
              </w:rPr>
            </w:pPr>
            <w:r>
              <w:rPr>
                <w:rFonts w:ascii="Times New Roman" w:hAnsi="Times New Roman" w:cs="Times New Roman"/>
                <w:sz w:val="20"/>
                <w:szCs w:val="20"/>
              </w:rPr>
              <w:t xml:space="preserve">Convert JList to JTable </w:t>
            </w:r>
          </w:p>
          <w:p w14:paraId="226B9B83" w14:textId="5299028B" w:rsidR="00B64A1F" w:rsidRPr="002670A3" w:rsidRDefault="00B64A1F" w:rsidP="00B64A1F">
            <w:pPr>
              <w:pStyle w:val="NoSpacing"/>
              <w:numPr>
                <w:ilvl w:val="0"/>
                <w:numId w:val="37"/>
              </w:numPr>
              <w:spacing w:before="60" w:after="60" w:line="240" w:lineRule="exact"/>
              <w:rPr>
                <w:rFonts w:ascii="Times New Roman" w:hAnsi="Times New Roman" w:cs="Times New Roman"/>
                <w:sz w:val="24"/>
                <w:szCs w:val="24"/>
              </w:rPr>
            </w:pPr>
            <w:r>
              <w:rPr>
                <w:rFonts w:ascii="Times New Roman" w:hAnsi="Times New Roman" w:cs="Times New Roman"/>
                <w:sz w:val="20"/>
                <w:szCs w:val="20"/>
              </w:rPr>
              <w:t xml:space="preserve">Convert </w:t>
            </w:r>
          </w:p>
        </w:tc>
        <w:tc>
          <w:tcPr>
            <w:tcW w:w="630" w:type="dxa"/>
          </w:tcPr>
          <w:p w14:paraId="1539C5A3" w14:textId="77777777" w:rsidR="00B64A1F" w:rsidRDefault="00B64A1F" w:rsidP="00B64A1F">
            <w:pPr>
              <w:pStyle w:val="NoSpacing"/>
              <w:spacing w:before="60" w:after="60"/>
              <w:jc w:val="center"/>
              <w:rPr>
                <w:rFonts w:ascii="Times New Roman" w:hAnsi="Times New Roman" w:cs="Times New Roman"/>
                <w:sz w:val="24"/>
                <w:szCs w:val="24"/>
              </w:rPr>
            </w:pPr>
          </w:p>
          <w:p w14:paraId="140A12C6" w14:textId="6066F69D" w:rsidR="00B64A1F" w:rsidRPr="002670A3" w:rsidRDefault="00B64A1F" w:rsidP="00B64A1F">
            <w:pPr>
              <w:pStyle w:val="NoSpacing"/>
              <w:spacing w:before="60" w:after="60" w:line="240" w:lineRule="exact"/>
              <w:jc w:val="center"/>
              <w:rPr>
                <w:rFonts w:ascii="Times New Roman" w:hAnsi="Times New Roman" w:cs="Times New Roman"/>
                <w:sz w:val="24"/>
                <w:szCs w:val="24"/>
              </w:rPr>
            </w:pPr>
            <w:r>
              <w:rPr>
                <w:rFonts w:ascii="Times New Roman" w:hAnsi="Times New Roman" w:cs="Times New Roman"/>
                <w:sz w:val="24"/>
                <w:szCs w:val="24"/>
              </w:rPr>
              <w:t>1</w:t>
            </w:r>
            <w:r w:rsidR="00000539">
              <w:rPr>
                <w:rFonts w:ascii="Times New Roman" w:hAnsi="Times New Roman" w:cs="Times New Roman"/>
                <w:sz w:val="24"/>
                <w:szCs w:val="24"/>
              </w:rPr>
              <w:t>2</w:t>
            </w:r>
          </w:p>
        </w:tc>
        <w:tc>
          <w:tcPr>
            <w:tcW w:w="4770" w:type="dxa"/>
          </w:tcPr>
          <w:p w14:paraId="617EFCE3" w14:textId="77777777" w:rsidR="00B64A1F" w:rsidRPr="002670A3" w:rsidRDefault="00B64A1F" w:rsidP="00B64A1F">
            <w:pPr>
              <w:pStyle w:val="NoSpacing"/>
              <w:spacing w:before="60" w:after="60"/>
              <w:jc w:val="center"/>
              <w:rPr>
                <w:rFonts w:ascii="Times New Roman" w:hAnsi="Times New Roman" w:cs="Times New Roman"/>
                <w:b/>
                <w:sz w:val="24"/>
                <w:szCs w:val="24"/>
              </w:rPr>
            </w:pPr>
          </w:p>
        </w:tc>
      </w:tr>
      <w:tr w:rsidR="00B64A1F" w:rsidRPr="002670A3" w14:paraId="0F51DD70" w14:textId="77777777" w:rsidTr="00D55794">
        <w:tc>
          <w:tcPr>
            <w:tcW w:w="5400" w:type="dxa"/>
          </w:tcPr>
          <w:p w14:paraId="366D7C9C" w14:textId="695CE44F" w:rsidR="00B64A1F" w:rsidRPr="00B64A1F" w:rsidRDefault="00B64A1F" w:rsidP="00B64A1F">
            <w:pPr>
              <w:rPr>
                <w:rFonts w:ascii="Courier New" w:hAnsi="Courier New"/>
                <w:i/>
                <w:sz w:val="16"/>
                <w:szCs w:val="16"/>
              </w:rPr>
            </w:pPr>
            <w:r w:rsidRPr="000F7CF6">
              <w:rPr>
                <w:rFonts w:ascii="Courier New" w:hAnsi="Courier New"/>
                <w:b/>
                <w:i/>
                <w:sz w:val="20"/>
                <w:szCs w:val="20"/>
              </w:rPr>
              <w:t>Extra credit worth 15 pts on project… Implement:</w:t>
            </w:r>
            <w:r w:rsidRPr="00B64A1F">
              <w:rPr>
                <w:rFonts w:ascii="Courier New" w:hAnsi="Courier New"/>
                <w:b/>
                <w:i/>
              </w:rPr>
              <w:t xml:space="preserve"> </w:t>
            </w:r>
            <w:r w:rsidRPr="00B64A1F">
              <w:rPr>
                <w:rFonts w:ascii="Courier New" w:hAnsi="Courier New"/>
                <w:i/>
                <w:sz w:val="16"/>
                <w:szCs w:val="16"/>
              </w:rPr>
              <w:t>public class MyDoubleLinkedList&lt;E&gt; implements Serializable, List</w:t>
            </w:r>
          </w:p>
          <w:p w14:paraId="21523235" w14:textId="77777777" w:rsidR="00B64A1F" w:rsidRPr="00B64A1F" w:rsidRDefault="00B64A1F" w:rsidP="00B64A1F">
            <w:pPr>
              <w:rPr>
                <w:rFonts w:ascii="Courier New" w:hAnsi="Courier New"/>
                <w:i/>
                <w:sz w:val="16"/>
                <w:szCs w:val="16"/>
              </w:rPr>
            </w:pPr>
            <w:r w:rsidRPr="00B64A1F">
              <w:rPr>
                <w:rFonts w:ascii="Courier New" w:hAnsi="Courier New"/>
                <w:i/>
                <w:sz w:val="16"/>
                <w:szCs w:val="16"/>
              </w:rPr>
              <w:t xml:space="preserve">      use Collections.Sort to sort the linked list. </w:t>
            </w:r>
          </w:p>
          <w:p w14:paraId="082FE9F2" w14:textId="215F9998" w:rsidR="00B64A1F" w:rsidRPr="002670A3" w:rsidRDefault="00B64A1F" w:rsidP="00603E73">
            <w:pPr>
              <w:pStyle w:val="NoSpacing"/>
              <w:spacing w:before="60" w:after="60"/>
              <w:jc w:val="right"/>
              <w:rPr>
                <w:rFonts w:ascii="Times New Roman" w:hAnsi="Times New Roman" w:cs="Times New Roman"/>
                <w:b/>
                <w:sz w:val="24"/>
                <w:szCs w:val="24"/>
              </w:rPr>
            </w:pPr>
          </w:p>
        </w:tc>
        <w:tc>
          <w:tcPr>
            <w:tcW w:w="630" w:type="dxa"/>
          </w:tcPr>
          <w:p w14:paraId="312E999E" w14:textId="6B941217" w:rsidR="00B64A1F" w:rsidRPr="002670A3" w:rsidRDefault="00B64A1F" w:rsidP="00603E73">
            <w:pPr>
              <w:pStyle w:val="NoSpacing"/>
              <w:spacing w:before="60" w:after="60"/>
              <w:jc w:val="center"/>
              <w:rPr>
                <w:rFonts w:ascii="Times New Roman" w:hAnsi="Times New Roman" w:cs="Times New Roman"/>
                <w:b/>
                <w:sz w:val="24"/>
                <w:szCs w:val="24"/>
              </w:rPr>
            </w:pPr>
          </w:p>
        </w:tc>
        <w:tc>
          <w:tcPr>
            <w:tcW w:w="4770" w:type="dxa"/>
          </w:tcPr>
          <w:p w14:paraId="63C81EC8" w14:textId="405A54FE" w:rsidR="00B64A1F" w:rsidRPr="002670A3" w:rsidRDefault="00B64A1F" w:rsidP="00603E73">
            <w:pPr>
              <w:pStyle w:val="NoSpacing"/>
              <w:spacing w:before="60" w:after="60"/>
              <w:jc w:val="center"/>
              <w:rPr>
                <w:rFonts w:ascii="Times New Roman" w:hAnsi="Times New Roman" w:cs="Times New Roman"/>
                <w:b/>
                <w:sz w:val="24"/>
                <w:szCs w:val="24"/>
              </w:rPr>
            </w:pPr>
            <w:r>
              <w:rPr>
                <w:rFonts w:ascii="Courier New" w:hAnsi="Courier New"/>
                <w:b/>
                <w:i/>
                <w:sz w:val="20"/>
                <w:szCs w:val="20"/>
              </w:rPr>
              <w:t>This is lots of work….</w:t>
            </w:r>
          </w:p>
        </w:tc>
      </w:tr>
    </w:tbl>
    <w:p w14:paraId="52A8D20D" w14:textId="77777777" w:rsidR="00603E73" w:rsidRPr="00546D6D" w:rsidRDefault="00603E73" w:rsidP="00603E73">
      <w:pPr>
        <w:pStyle w:val="NoSpacing"/>
        <w:rPr>
          <w:rFonts w:ascii="Times New Roman" w:hAnsi="Times New Roman" w:cs="Times New Roman"/>
          <w:sz w:val="20"/>
        </w:rPr>
      </w:pPr>
    </w:p>
    <w:p w14:paraId="318F17B0" w14:textId="48AB66A7" w:rsidR="00603E73" w:rsidRPr="007A21AE" w:rsidRDefault="00603E73" w:rsidP="00603E73">
      <w:pPr>
        <w:pStyle w:val="NoSpacing"/>
        <w:rPr>
          <w:rFonts w:ascii="Times New Roman" w:hAnsi="Times New Roman" w:cs="Times New Roman"/>
          <w:b/>
          <w:sz w:val="24"/>
        </w:rPr>
      </w:pPr>
      <w:r>
        <w:rPr>
          <w:rFonts w:ascii="Times New Roman" w:hAnsi="Times New Roman" w:cs="Times New Roman"/>
          <w:b/>
          <w:sz w:val="24"/>
        </w:rPr>
        <w:t>Comments:</w:t>
      </w:r>
      <w:r w:rsidR="00CE4A6B">
        <w:rPr>
          <w:rFonts w:ascii="Times New Roman" w:hAnsi="Times New Roman" w:cs="Times New Roman"/>
          <w:b/>
          <w:sz w:val="24"/>
        </w:rPr>
        <w:t xml:space="preserve"> (extra credit)</w:t>
      </w:r>
    </w:p>
    <w:p w14:paraId="0EA7F88C" w14:textId="77777777" w:rsidR="00603E73" w:rsidRPr="007E6B4C" w:rsidRDefault="00603E73" w:rsidP="007E6B4C">
      <w:pPr>
        <w:rPr>
          <w:rFonts w:ascii="Times New Roman" w:hAnsi="Times New Roman"/>
        </w:rPr>
      </w:pPr>
    </w:p>
    <w:sectPr w:rsidR="00603E73" w:rsidRPr="007E6B4C" w:rsidSect="00D54468">
      <w:footerReference w:type="even" r:id="rId16"/>
      <w:footerReference w:type="default" r:id="rId17"/>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C84FC" w14:textId="77777777" w:rsidR="00000539" w:rsidRDefault="00000539">
      <w:r>
        <w:separator/>
      </w:r>
    </w:p>
  </w:endnote>
  <w:endnote w:type="continuationSeparator" w:id="0">
    <w:p w14:paraId="7AB44A3B" w14:textId="77777777" w:rsidR="00000539" w:rsidRDefault="00000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42FC0" w14:textId="77777777" w:rsidR="00000539" w:rsidRDefault="00000539" w:rsidP="004A7C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68AF25" w14:textId="77777777" w:rsidR="00000539" w:rsidRDefault="00000539" w:rsidP="00AE3A1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43976" w14:textId="3CD9B646" w:rsidR="00000539" w:rsidRDefault="00000539" w:rsidP="004A7C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770C">
      <w:rPr>
        <w:rStyle w:val="PageNumber"/>
        <w:noProof/>
      </w:rPr>
      <w:t>1</w:t>
    </w:r>
    <w:r>
      <w:rPr>
        <w:rStyle w:val="PageNumber"/>
      </w:rPr>
      <w:fldChar w:fldCharType="end"/>
    </w:r>
  </w:p>
  <w:p w14:paraId="5E7D474C" w14:textId="7D18D614" w:rsidR="00000539" w:rsidRPr="00DB0434" w:rsidRDefault="00000539" w:rsidP="004A7C88">
    <w:pPr>
      <w:pStyle w:val="Footer"/>
      <w:tabs>
        <w:tab w:val="clear" w:pos="8640"/>
        <w:tab w:val="right" w:pos="9360"/>
      </w:tabs>
      <w:ind w:right="360"/>
      <w:rPr>
        <w:i/>
      </w:rPr>
    </w:pPr>
    <w:r>
      <w:rPr>
        <w:i/>
      </w:rPr>
      <w:t xml:space="preserve">Page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39AD3" w14:textId="77777777" w:rsidR="00000539" w:rsidRDefault="00000539">
      <w:r>
        <w:separator/>
      </w:r>
    </w:p>
  </w:footnote>
  <w:footnote w:type="continuationSeparator" w:id="0">
    <w:p w14:paraId="60DB73B1" w14:textId="77777777" w:rsidR="00000539" w:rsidRDefault="000005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1B5B67"/>
    <w:multiLevelType w:val="hybridMultilevel"/>
    <w:tmpl w:val="A8A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11294"/>
    <w:multiLevelType w:val="hybridMultilevel"/>
    <w:tmpl w:val="B78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527167"/>
    <w:multiLevelType w:val="hybridMultilevel"/>
    <w:tmpl w:val="F56CD61A"/>
    <w:lvl w:ilvl="0" w:tplc="04090013">
      <w:start w:val="1"/>
      <w:numFmt w:val="upperRoman"/>
      <w:lvlText w:val="%1."/>
      <w:lvlJc w:val="right"/>
      <w:pPr>
        <w:ind w:left="540" w:hanging="180"/>
      </w:pPr>
      <w:rPr>
        <w:rFonts w:hint="default"/>
      </w:rPr>
    </w:lvl>
    <w:lvl w:ilvl="1" w:tplc="9E00DC70">
      <w:start w:val="1"/>
      <w:numFmt w:val="lowerLetter"/>
      <w:lvlText w:val="%2."/>
      <w:lvlJc w:val="left"/>
      <w:pPr>
        <w:ind w:left="1440" w:hanging="360"/>
      </w:pPr>
      <w:rPr>
        <w:b w:val="0"/>
      </w:rPr>
    </w:lvl>
    <w:lvl w:ilvl="2" w:tplc="04090003">
      <w:start w:val="1"/>
      <w:numFmt w:val="bullet"/>
      <w:lvlText w:val="o"/>
      <w:lvlJc w:val="left"/>
      <w:pPr>
        <w:ind w:left="234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63D72"/>
    <w:multiLevelType w:val="hybridMultilevel"/>
    <w:tmpl w:val="232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DF0769"/>
    <w:multiLevelType w:val="hybridMultilevel"/>
    <w:tmpl w:val="00843C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BD657E"/>
    <w:multiLevelType w:val="hybridMultilevel"/>
    <w:tmpl w:val="CB32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1A771E"/>
    <w:multiLevelType w:val="hybridMultilevel"/>
    <w:tmpl w:val="062AC55E"/>
    <w:lvl w:ilvl="0" w:tplc="04090013">
      <w:start w:val="1"/>
      <w:numFmt w:val="upperRoman"/>
      <w:lvlText w:val="%1."/>
      <w:lvlJc w:val="right"/>
      <w:pPr>
        <w:ind w:left="540" w:hanging="18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2716382E"/>
    <w:multiLevelType w:val="hybridMultilevel"/>
    <w:tmpl w:val="532C2AF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7A60B3"/>
    <w:multiLevelType w:val="hybridMultilevel"/>
    <w:tmpl w:val="EF96C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7E36B8"/>
    <w:multiLevelType w:val="hybridMultilevel"/>
    <w:tmpl w:val="E35CE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836AFD"/>
    <w:multiLevelType w:val="hybridMultilevel"/>
    <w:tmpl w:val="8450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8C4134"/>
    <w:multiLevelType w:val="hybridMultilevel"/>
    <w:tmpl w:val="76B6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DA6DDF"/>
    <w:multiLevelType w:val="hybridMultilevel"/>
    <w:tmpl w:val="A3A0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7535F3"/>
    <w:multiLevelType w:val="hybridMultilevel"/>
    <w:tmpl w:val="DB6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390279"/>
    <w:multiLevelType w:val="hybridMultilevel"/>
    <w:tmpl w:val="36E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D72137"/>
    <w:multiLevelType w:val="hybridMultilevel"/>
    <w:tmpl w:val="E56C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3367BB"/>
    <w:multiLevelType w:val="hybridMultilevel"/>
    <w:tmpl w:val="2324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8461F3"/>
    <w:multiLevelType w:val="hybridMultilevel"/>
    <w:tmpl w:val="EE4EA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9716C1"/>
    <w:multiLevelType w:val="hybridMultilevel"/>
    <w:tmpl w:val="18BA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FF6477"/>
    <w:multiLevelType w:val="hybridMultilevel"/>
    <w:tmpl w:val="9C607F2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6302711"/>
    <w:multiLevelType w:val="hybridMultilevel"/>
    <w:tmpl w:val="C942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027476"/>
    <w:multiLevelType w:val="hybridMultilevel"/>
    <w:tmpl w:val="3E408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82E49"/>
    <w:multiLevelType w:val="hybridMultilevel"/>
    <w:tmpl w:val="EB664D9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8954E24"/>
    <w:multiLevelType w:val="hybridMultilevel"/>
    <w:tmpl w:val="F8F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964F67"/>
    <w:multiLevelType w:val="hybridMultilevel"/>
    <w:tmpl w:val="BBF063B0"/>
    <w:lvl w:ilvl="0" w:tplc="04090013">
      <w:start w:val="1"/>
      <w:numFmt w:val="upperRoman"/>
      <w:lvlText w:val="%1."/>
      <w:lvlJc w:val="right"/>
      <w:pPr>
        <w:ind w:left="540" w:hanging="18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8">
    <w:nsid w:val="7F442737"/>
    <w:multiLevelType w:val="hybridMultilevel"/>
    <w:tmpl w:val="142E7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3"/>
  </w:num>
  <w:num w:numId="5">
    <w:abstractNumId w:val="8"/>
  </w:num>
  <w:num w:numId="6">
    <w:abstractNumId w:val="34"/>
  </w:num>
  <w:num w:numId="7">
    <w:abstractNumId w:val="32"/>
  </w:num>
  <w:num w:numId="8">
    <w:abstractNumId w:val="4"/>
  </w:num>
  <w:num w:numId="9">
    <w:abstractNumId w:val="3"/>
  </w:num>
  <w:num w:numId="10">
    <w:abstractNumId w:val="21"/>
  </w:num>
  <w:num w:numId="11">
    <w:abstractNumId w:val="26"/>
  </w:num>
  <w:num w:numId="12">
    <w:abstractNumId w:val="17"/>
  </w:num>
  <w:num w:numId="13">
    <w:abstractNumId w:val="10"/>
  </w:num>
  <w:num w:numId="14">
    <w:abstractNumId w:val="9"/>
  </w:num>
  <w:num w:numId="15">
    <w:abstractNumId w:val="19"/>
  </w:num>
  <w:num w:numId="16">
    <w:abstractNumId w:val="24"/>
  </w:num>
  <w:num w:numId="17">
    <w:abstractNumId w:val="29"/>
  </w:num>
  <w:num w:numId="18">
    <w:abstractNumId w:val="11"/>
  </w:num>
  <w:num w:numId="19">
    <w:abstractNumId w:val="18"/>
  </w:num>
  <w:num w:numId="20">
    <w:abstractNumId w:val="6"/>
  </w:num>
  <w:num w:numId="21">
    <w:abstractNumId w:val="5"/>
  </w:num>
  <w:num w:numId="22">
    <w:abstractNumId w:val="22"/>
  </w:num>
  <w:num w:numId="23">
    <w:abstractNumId w:val="13"/>
  </w:num>
  <w:num w:numId="24">
    <w:abstractNumId w:val="30"/>
  </w:num>
  <w:num w:numId="25">
    <w:abstractNumId w:val="7"/>
  </w:num>
  <w:num w:numId="26">
    <w:abstractNumId w:val="37"/>
  </w:num>
  <w:num w:numId="27">
    <w:abstractNumId w:val="14"/>
  </w:num>
  <w:num w:numId="28">
    <w:abstractNumId w:val="38"/>
  </w:num>
  <w:num w:numId="29">
    <w:abstractNumId w:val="16"/>
  </w:num>
  <w:num w:numId="30">
    <w:abstractNumId w:val="35"/>
  </w:num>
  <w:num w:numId="31">
    <w:abstractNumId w:val="12"/>
  </w:num>
  <w:num w:numId="32">
    <w:abstractNumId w:val="20"/>
  </w:num>
  <w:num w:numId="33">
    <w:abstractNumId w:val="28"/>
  </w:num>
  <w:num w:numId="34">
    <w:abstractNumId w:val="33"/>
  </w:num>
  <w:num w:numId="35">
    <w:abstractNumId w:val="15"/>
  </w:num>
  <w:num w:numId="36">
    <w:abstractNumId w:val="27"/>
  </w:num>
  <w:num w:numId="37">
    <w:abstractNumId w:val="36"/>
  </w:num>
  <w:num w:numId="38">
    <w:abstractNumId w:val="25"/>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544"/>
    <w:rsid w:val="00000539"/>
    <w:rsid w:val="00006F2C"/>
    <w:rsid w:val="000211F8"/>
    <w:rsid w:val="00021A50"/>
    <w:rsid w:val="00032FB4"/>
    <w:rsid w:val="00040585"/>
    <w:rsid w:val="00044F1A"/>
    <w:rsid w:val="00064019"/>
    <w:rsid w:val="00074862"/>
    <w:rsid w:val="000759AD"/>
    <w:rsid w:val="00086947"/>
    <w:rsid w:val="00097148"/>
    <w:rsid w:val="000A4877"/>
    <w:rsid w:val="000B3DA3"/>
    <w:rsid w:val="000B6151"/>
    <w:rsid w:val="000D66DF"/>
    <w:rsid w:val="000D70B3"/>
    <w:rsid w:val="000E62A0"/>
    <w:rsid w:val="000F0F72"/>
    <w:rsid w:val="000F1321"/>
    <w:rsid w:val="0010327A"/>
    <w:rsid w:val="00104D82"/>
    <w:rsid w:val="00105862"/>
    <w:rsid w:val="00112284"/>
    <w:rsid w:val="00113141"/>
    <w:rsid w:val="001146D7"/>
    <w:rsid w:val="00126513"/>
    <w:rsid w:val="0013178D"/>
    <w:rsid w:val="001410A2"/>
    <w:rsid w:val="0014233F"/>
    <w:rsid w:val="00142A28"/>
    <w:rsid w:val="001550E8"/>
    <w:rsid w:val="00171F5F"/>
    <w:rsid w:val="001807A4"/>
    <w:rsid w:val="00190ADB"/>
    <w:rsid w:val="00197F36"/>
    <w:rsid w:val="001A31B2"/>
    <w:rsid w:val="001B67D1"/>
    <w:rsid w:val="001D21FC"/>
    <w:rsid w:val="001D3007"/>
    <w:rsid w:val="001D66D7"/>
    <w:rsid w:val="001E49BA"/>
    <w:rsid w:val="001F22A1"/>
    <w:rsid w:val="00201E6E"/>
    <w:rsid w:val="0023343B"/>
    <w:rsid w:val="00233B74"/>
    <w:rsid w:val="00237038"/>
    <w:rsid w:val="0023779C"/>
    <w:rsid w:val="002448D8"/>
    <w:rsid w:val="00246BA7"/>
    <w:rsid w:val="00250F8A"/>
    <w:rsid w:val="002531D7"/>
    <w:rsid w:val="00253C76"/>
    <w:rsid w:val="00254006"/>
    <w:rsid w:val="00257624"/>
    <w:rsid w:val="00260823"/>
    <w:rsid w:val="002665D4"/>
    <w:rsid w:val="0027163A"/>
    <w:rsid w:val="002828C6"/>
    <w:rsid w:val="00293E55"/>
    <w:rsid w:val="002975EC"/>
    <w:rsid w:val="002A2919"/>
    <w:rsid w:val="002A40C0"/>
    <w:rsid w:val="002E3E53"/>
    <w:rsid w:val="002E48BB"/>
    <w:rsid w:val="002E6017"/>
    <w:rsid w:val="002F0DC6"/>
    <w:rsid w:val="002F1B45"/>
    <w:rsid w:val="002F46CD"/>
    <w:rsid w:val="003004C1"/>
    <w:rsid w:val="003104B4"/>
    <w:rsid w:val="003155D1"/>
    <w:rsid w:val="00320585"/>
    <w:rsid w:val="00323164"/>
    <w:rsid w:val="00330E35"/>
    <w:rsid w:val="00331387"/>
    <w:rsid w:val="00334271"/>
    <w:rsid w:val="00350EF4"/>
    <w:rsid w:val="00361182"/>
    <w:rsid w:val="00365BAA"/>
    <w:rsid w:val="00375DA3"/>
    <w:rsid w:val="003774EE"/>
    <w:rsid w:val="00381A8A"/>
    <w:rsid w:val="0038493A"/>
    <w:rsid w:val="00390176"/>
    <w:rsid w:val="00395513"/>
    <w:rsid w:val="003958E9"/>
    <w:rsid w:val="00395DBE"/>
    <w:rsid w:val="003A2E7C"/>
    <w:rsid w:val="003A50D4"/>
    <w:rsid w:val="003A5EA4"/>
    <w:rsid w:val="003B494C"/>
    <w:rsid w:val="003C1A05"/>
    <w:rsid w:val="003C1F5D"/>
    <w:rsid w:val="003C230C"/>
    <w:rsid w:val="003C56B6"/>
    <w:rsid w:val="003C6B89"/>
    <w:rsid w:val="003D083E"/>
    <w:rsid w:val="003D329A"/>
    <w:rsid w:val="003E3A95"/>
    <w:rsid w:val="003F0544"/>
    <w:rsid w:val="003F0F1F"/>
    <w:rsid w:val="003F742B"/>
    <w:rsid w:val="003F7E07"/>
    <w:rsid w:val="00405427"/>
    <w:rsid w:val="00421068"/>
    <w:rsid w:val="004215CD"/>
    <w:rsid w:val="00422E64"/>
    <w:rsid w:val="00423E99"/>
    <w:rsid w:val="00446864"/>
    <w:rsid w:val="00453E32"/>
    <w:rsid w:val="00470EED"/>
    <w:rsid w:val="00471CCD"/>
    <w:rsid w:val="00473170"/>
    <w:rsid w:val="00487372"/>
    <w:rsid w:val="00495226"/>
    <w:rsid w:val="0049594C"/>
    <w:rsid w:val="004A00CC"/>
    <w:rsid w:val="004A7C88"/>
    <w:rsid w:val="004C58E2"/>
    <w:rsid w:val="004D4195"/>
    <w:rsid w:val="004D46B3"/>
    <w:rsid w:val="004D5775"/>
    <w:rsid w:val="004E3200"/>
    <w:rsid w:val="0051096F"/>
    <w:rsid w:val="00517E5A"/>
    <w:rsid w:val="00522CB9"/>
    <w:rsid w:val="005342FD"/>
    <w:rsid w:val="005409CC"/>
    <w:rsid w:val="0054770C"/>
    <w:rsid w:val="00553ED1"/>
    <w:rsid w:val="005555AE"/>
    <w:rsid w:val="005634D0"/>
    <w:rsid w:val="00591391"/>
    <w:rsid w:val="005A16BC"/>
    <w:rsid w:val="005A4CDA"/>
    <w:rsid w:val="005B0C31"/>
    <w:rsid w:val="005B2142"/>
    <w:rsid w:val="005B3958"/>
    <w:rsid w:val="005B4749"/>
    <w:rsid w:val="005C0F7B"/>
    <w:rsid w:val="005C1124"/>
    <w:rsid w:val="005C3612"/>
    <w:rsid w:val="005C3F11"/>
    <w:rsid w:val="005D15C6"/>
    <w:rsid w:val="005D5A9A"/>
    <w:rsid w:val="005D655B"/>
    <w:rsid w:val="005D7A0F"/>
    <w:rsid w:val="005E5246"/>
    <w:rsid w:val="005E605E"/>
    <w:rsid w:val="005E7C35"/>
    <w:rsid w:val="005F16BD"/>
    <w:rsid w:val="005F4CB6"/>
    <w:rsid w:val="005F50FA"/>
    <w:rsid w:val="005F5A56"/>
    <w:rsid w:val="00603E73"/>
    <w:rsid w:val="00620925"/>
    <w:rsid w:val="00620C6C"/>
    <w:rsid w:val="006271F1"/>
    <w:rsid w:val="00630B88"/>
    <w:rsid w:val="00632020"/>
    <w:rsid w:val="00634780"/>
    <w:rsid w:val="00635F50"/>
    <w:rsid w:val="0064032D"/>
    <w:rsid w:val="00645D2B"/>
    <w:rsid w:val="00662515"/>
    <w:rsid w:val="0066519C"/>
    <w:rsid w:val="006666C0"/>
    <w:rsid w:val="006672B5"/>
    <w:rsid w:val="00674FA8"/>
    <w:rsid w:val="00675C5E"/>
    <w:rsid w:val="00677401"/>
    <w:rsid w:val="00684190"/>
    <w:rsid w:val="00687E20"/>
    <w:rsid w:val="006A02EB"/>
    <w:rsid w:val="006A6FCE"/>
    <w:rsid w:val="006B7252"/>
    <w:rsid w:val="006C281D"/>
    <w:rsid w:val="006D2058"/>
    <w:rsid w:val="006D4775"/>
    <w:rsid w:val="006D73C9"/>
    <w:rsid w:val="006F4B5A"/>
    <w:rsid w:val="00713FC6"/>
    <w:rsid w:val="007218CD"/>
    <w:rsid w:val="007244F1"/>
    <w:rsid w:val="00734011"/>
    <w:rsid w:val="0073447A"/>
    <w:rsid w:val="00744EB6"/>
    <w:rsid w:val="007462DE"/>
    <w:rsid w:val="007467D0"/>
    <w:rsid w:val="00754A70"/>
    <w:rsid w:val="00755C87"/>
    <w:rsid w:val="00763573"/>
    <w:rsid w:val="00780AFD"/>
    <w:rsid w:val="0078667C"/>
    <w:rsid w:val="00792581"/>
    <w:rsid w:val="007A38B5"/>
    <w:rsid w:val="007A7390"/>
    <w:rsid w:val="007B14C4"/>
    <w:rsid w:val="007B17CE"/>
    <w:rsid w:val="007C6046"/>
    <w:rsid w:val="007D531D"/>
    <w:rsid w:val="007E6B4C"/>
    <w:rsid w:val="007F186F"/>
    <w:rsid w:val="007F4CC0"/>
    <w:rsid w:val="007F5C13"/>
    <w:rsid w:val="0080334E"/>
    <w:rsid w:val="0080478C"/>
    <w:rsid w:val="00810310"/>
    <w:rsid w:val="00812A3D"/>
    <w:rsid w:val="00826D7F"/>
    <w:rsid w:val="00834DE5"/>
    <w:rsid w:val="00837BC7"/>
    <w:rsid w:val="0084446C"/>
    <w:rsid w:val="00871A1E"/>
    <w:rsid w:val="00883B81"/>
    <w:rsid w:val="008863ED"/>
    <w:rsid w:val="00886BF4"/>
    <w:rsid w:val="008871C9"/>
    <w:rsid w:val="008949FC"/>
    <w:rsid w:val="008A1606"/>
    <w:rsid w:val="008A489A"/>
    <w:rsid w:val="008B0AF1"/>
    <w:rsid w:val="008B35FE"/>
    <w:rsid w:val="008B4298"/>
    <w:rsid w:val="008B7C5F"/>
    <w:rsid w:val="008C0F24"/>
    <w:rsid w:val="008C0F8C"/>
    <w:rsid w:val="008C153A"/>
    <w:rsid w:val="008C2419"/>
    <w:rsid w:val="008C288E"/>
    <w:rsid w:val="008C4000"/>
    <w:rsid w:val="008D2DD9"/>
    <w:rsid w:val="008D4045"/>
    <w:rsid w:val="008D4505"/>
    <w:rsid w:val="008D4FA3"/>
    <w:rsid w:val="008D5FA1"/>
    <w:rsid w:val="008D7037"/>
    <w:rsid w:val="008E104F"/>
    <w:rsid w:val="008F43A8"/>
    <w:rsid w:val="009005EB"/>
    <w:rsid w:val="00922916"/>
    <w:rsid w:val="00924759"/>
    <w:rsid w:val="00931FC3"/>
    <w:rsid w:val="009323B9"/>
    <w:rsid w:val="00934602"/>
    <w:rsid w:val="00964FF1"/>
    <w:rsid w:val="00967F33"/>
    <w:rsid w:val="0099552C"/>
    <w:rsid w:val="0099572D"/>
    <w:rsid w:val="009A4744"/>
    <w:rsid w:val="009B363E"/>
    <w:rsid w:val="009B5779"/>
    <w:rsid w:val="009C31E0"/>
    <w:rsid w:val="009C648E"/>
    <w:rsid w:val="009D0010"/>
    <w:rsid w:val="009D4908"/>
    <w:rsid w:val="009E0D04"/>
    <w:rsid w:val="009E2315"/>
    <w:rsid w:val="009E2B6A"/>
    <w:rsid w:val="009F33D1"/>
    <w:rsid w:val="009F55B9"/>
    <w:rsid w:val="009F6F8B"/>
    <w:rsid w:val="00A02C8D"/>
    <w:rsid w:val="00A14404"/>
    <w:rsid w:val="00A16B42"/>
    <w:rsid w:val="00A30464"/>
    <w:rsid w:val="00A37547"/>
    <w:rsid w:val="00A426A2"/>
    <w:rsid w:val="00A50415"/>
    <w:rsid w:val="00A52F2F"/>
    <w:rsid w:val="00A65A60"/>
    <w:rsid w:val="00A70587"/>
    <w:rsid w:val="00A73A48"/>
    <w:rsid w:val="00A76AC6"/>
    <w:rsid w:val="00A901F9"/>
    <w:rsid w:val="00A90D92"/>
    <w:rsid w:val="00A96690"/>
    <w:rsid w:val="00AA58B7"/>
    <w:rsid w:val="00AB5CA0"/>
    <w:rsid w:val="00AB75D1"/>
    <w:rsid w:val="00AC2FBD"/>
    <w:rsid w:val="00AC566D"/>
    <w:rsid w:val="00AD743B"/>
    <w:rsid w:val="00AE1448"/>
    <w:rsid w:val="00AE3A15"/>
    <w:rsid w:val="00AF03B7"/>
    <w:rsid w:val="00AF0A55"/>
    <w:rsid w:val="00AF4928"/>
    <w:rsid w:val="00B01539"/>
    <w:rsid w:val="00B11C6A"/>
    <w:rsid w:val="00B12957"/>
    <w:rsid w:val="00B12B2D"/>
    <w:rsid w:val="00B150A4"/>
    <w:rsid w:val="00B16319"/>
    <w:rsid w:val="00B30DBD"/>
    <w:rsid w:val="00B34FA7"/>
    <w:rsid w:val="00B5076B"/>
    <w:rsid w:val="00B55E61"/>
    <w:rsid w:val="00B616A9"/>
    <w:rsid w:val="00B63C71"/>
    <w:rsid w:val="00B64A1F"/>
    <w:rsid w:val="00B64C12"/>
    <w:rsid w:val="00B6513E"/>
    <w:rsid w:val="00B802A5"/>
    <w:rsid w:val="00B80C65"/>
    <w:rsid w:val="00B843F1"/>
    <w:rsid w:val="00B91F84"/>
    <w:rsid w:val="00B92898"/>
    <w:rsid w:val="00BA6250"/>
    <w:rsid w:val="00BA73F9"/>
    <w:rsid w:val="00BB03F1"/>
    <w:rsid w:val="00BB40AB"/>
    <w:rsid w:val="00BC4E15"/>
    <w:rsid w:val="00BD45F6"/>
    <w:rsid w:val="00BE1B4A"/>
    <w:rsid w:val="00BE23F0"/>
    <w:rsid w:val="00BF4479"/>
    <w:rsid w:val="00C12584"/>
    <w:rsid w:val="00C3159C"/>
    <w:rsid w:val="00C33718"/>
    <w:rsid w:val="00C43A44"/>
    <w:rsid w:val="00C4719F"/>
    <w:rsid w:val="00C501BC"/>
    <w:rsid w:val="00C56254"/>
    <w:rsid w:val="00C7788A"/>
    <w:rsid w:val="00C84397"/>
    <w:rsid w:val="00C97DED"/>
    <w:rsid w:val="00CA2107"/>
    <w:rsid w:val="00CA46B8"/>
    <w:rsid w:val="00CA60C7"/>
    <w:rsid w:val="00CB4E31"/>
    <w:rsid w:val="00CB55D2"/>
    <w:rsid w:val="00CB60F2"/>
    <w:rsid w:val="00CB66F0"/>
    <w:rsid w:val="00CC1300"/>
    <w:rsid w:val="00CC2428"/>
    <w:rsid w:val="00CD239E"/>
    <w:rsid w:val="00CD77CB"/>
    <w:rsid w:val="00CE1879"/>
    <w:rsid w:val="00CE4A6B"/>
    <w:rsid w:val="00CF0562"/>
    <w:rsid w:val="00D00239"/>
    <w:rsid w:val="00D037FD"/>
    <w:rsid w:val="00D10F27"/>
    <w:rsid w:val="00D13ACF"/>
    <w:rsid w:val="00D2198D"/>
    <w:rsid w:val="00D23378"/>
    <w:rsid w:val="00D264E2"/>
    <w:rsid w:val="00D274EF"/>
    <w:rsid w:val="00D44DC2"/>
    <w:rsid w:val="00D46EE4"/>
    <w:rsid w:val="00D5049F"/>
    <w:rsid w:val="00D53CF3"/>
    <w:rsid w:val="00D54468"/>
    <w:rsid w:val="00D55794"/>
    <w:rsid w:val="00D74967"/>
    <w:rsid w:val="00D7780C"/>
    <w:rsid w:val="00D80901"/>
    <w:rsid w:val="00D826CF"/>
    <w:rsid w:val="00D9041A"/>
    <w:rsid w:val="00D931C8"/>
    <w:rsid w:val="00D968DD"/>
    <w:rsid w:val="00DA7889"/>
    <w:rsid w:val="00DB0434"/>
    <w:rsid w:val="00DC3DC7"/>
    <w:rsid w:val="00DC3F5C"/>
    <w:rsid w:val="00DC53C1"/>
    <w:rsid w:val="00DC7D7B"/>
    <w:rsid w:val="00DE056A"/>
    <w:rsid w:val="00DF51A2"/>
    <w:rsid w:val="00E0036F"/>
    <w:rsid w:val="00E00E3F"/>
    <w:rsid w:val="00E01F77"/>
    <w:rsid w:val="00E02465"/>
    <w:rsid w:val="00E0547D"/>
    <w:rsid w:val="00E07C4E"/>
    <w:rsid w:val="00E1676F"/>
    <w:rsid w:val="00E3144B"/>
    <w:rsid w:val="00E3498B"/>
    <w:rsid w:val="00E364C9"/>
    <w:rsid w:val="00E41976"/>
    <w:rsid w:val="00E54028"/>
    <w:rsid w:val="00E623B5"/>
    <w:rsid w:val="00E806AE"/>
    <w:rsid w:val="00E8307B"/>
    <w:rsid w:val="00E85F79"/>
    <w:rsid w:val="00E934E2"/>
    <w:rsid w:val="00EA3CE9"/>
    <w:rsid w:val="00EB36B8"/>
    <w:rsid w:val="00EB4267"/>
    <w:rsid w:val="00EB5CCD"/>
    <w:rsid w:val="00EC267E"/>
    <w:rsid w:val="00EC2E2B"/>
    <w:rsid w:val="00EC3714"/>
    <w:rsid w:val="00EC4C13"/>
    <w:rsid w:val="00ED0081"/>
    <w:rsid w:val="00ED2989"/>
    <w:rsid w:val="00ED69E7"/>
    <w:rsid w:val="00EE0320"/>
    <w:rsid w:val="00EE29B7"/>
    <w:rsid w:val="00EE5CC9"/>
    <w:rsid w:val="00EE7892"/>
    <w:rsid w:val="00F018C2"/>
    <w:rsid w:val="00F038B0"/>
    <w:rsid w:val="00F0594E"/>
    <w:rsid w:val="00F25540"/>
    <w:rsid w:val="00F36506"/>
    <w:rsid w:val="00F3727C"/>
    <w:rsid w:val="00F43DE6"/>
    <w:rsid w:val="00F70222"/>
    <w:rsid w:val="00F71B2F"/>
    <w:rsid w:val="00F81C3B"/>
    <w:rsid w:val="00F9205E"/>
    <w:rsid w:val="00F94EAC"/>
    <w:rsid w:val="00F952A4"/>
    <w:rsid w:val="00F959CC"/>
    <w:rsid w:val="00FB1B72"/>
    <w:rsid w:val="00FE2FAE"/>
    <w:rsid w:val="00FF5DA0"/>
    <w:rsid w:val="00FF76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1F3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D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unhideWhenUsed/>
    <w:rsid w:val="000B3DA3"/>
    <w:rPr>
      <w:color w:val="0000FF" w:themeColor="hyperlink"/>
      <w:u w:val="single"/>
    </w:rPr>
  </w:style>
  <w:style w:type="character" w:styleId="CommentReference">
    <w:name w:val="annotation reference"/>
    <w:basedOn w:val="DefaultParagraphFont"/>
    <w:uiPriority w:val="99"/>
    <w:semiHidden/>
    <w:unhideWhenUsed/>
    <w:rsid w:val="00D931C8"/>
    <w:rPr>
      <w:sz w:val="18"/>
      <w:szCs w:val="18"/>
    </w:rPr>
  </w:style>
  <w:style w:type="paragraph" w:styleId="CommentText">
    <w:name w:val="annotation text"/>
    <w:basedOn w:val="Normal"/>
    <w:link w:val="CommentTextChar"/>
    <w:uiPriority w:val="99"/>
    <w:semiHidden/>
    <w:unhideWhenUsed/>
    <w:rsid w:val="00D931C8"/>
  </w:style>
  <w:style w:type="character" w:customStyle="1" w:styleId="CommentTextChar">
    <w:name w:val="Comment Text Char"/>
    <w:basedOn w:val="DefaultParagraphFont"/>
    <w:link w:val="CommentText"/>
    <w:uiPriority w:val="99"/>
    <w:semiHidden/>
    <w:rsid w:val="00D931C8"/>
    <w:rPr>
      <w:sz w:val="24"/>
      <w:szCs w:val="24"/>
    </w:rPr>
  </w:style>
  <w:style w:type="paragraph" w:styleId="CommentSubject">
    <w:name w:val="annotation subject"/>
    <w:basedOn w:val="CommentText"/>
    <w:next w:val="CommentText"/>
    <w:link w:val="CommentSubjectChar"/>
    <w:uiPriority w:val="99"/>
    <w:semiHidden/>
    <w:unhideWhenUsed/>
    <w:rsid w:val="00D931C8"/>
    <w:rPr>
      <w:b/>
      <w:bCs/>
      <w:sz w:val="20"/>
      <w:szCs w:val="20"/>
    </w:rPr>
  </w:style>
  <w:style w:type="character" w:customStyle="1" w:styleId="CommentSubjectChar">
    <w:name w:val="Comment Subject Char"/>
    <w:basedOn w:val="CommentTextChar"/>
    <w:link w:val="CommentSubject"/>
    <w:uiPriority w:val="99"/>
    <w:semiHidden/>
    <w:rsid w:val="00D931C8"/>
    <w:rPr>
      <w:b/>
      <w:bCs/>
      <w:sz w:val="24"/>
      <w:szCs w:val="24"/>
    </w:rPr>
  </w:style>
  <w:style w:type="paragraph" w:styleId="BalloonText">
    <w:name w:val="Balloon Text"/>
    <w:basedOn w:val="Normal"/>
    <w:link w:val="BalloonTextChar"/>
    <w:uiPriority w:val="99"/>
    <w:semiHidden/>
    <w:unhideWhenUsed/>
    <w:rsid w:val="00D931C8"/>
    <w:rPr>
      <w:rFonts w:ascii="Lucida Grande" w:hAnsi="Lucida Grande"/>
      <w:sz w:val="18"/>
      <w:szCs w:val="18"/>
    </w:rPr>
  </w:style>
  <w:style w:type="character" w:customStyle="1" w:styleId="BalloonTextChar">
    <w:name w:val="Balloon Text Char"/>
    <w:basedOn w:val="DefaultParagraphFont"/>
    <w:link w:val="BalloonText"/>
    <w:uiPriority w:val="99"/>
    <w:semiHidden/>
    <w:rsid w:val="00D931C8"/>
    <w:rPr>
      <w:rFonts w:ascii="Lucida Grande" w:hAnsi="Lucida Grande"/>
      <w:sz w:val="18"/>
      <w:szCs w:val="18"/>
    </w:rPr>
  </w:style>
  <w:style w:type="paragraph" w:styleId="NoSpacing">
    <w:name w:val="No Spacing"/>
    <w:uiPriority w:val="1"/>
    <w:qFormat/>
    <w:rsid w:val="00603E73"/>
    <w:rPr>
      <w:rFonts w:eastAsiaTheme="minorEastAsia"/>
      <w:sz w:val="22"/>
      <w:szCs w:val="22"/>
      <w:lang w:eastAsia="zh-CN"/>
    </w:rPr>
  </w:style>
  <w:style w:type="table" w:styleId="TableGrid">
    <w:name w:val="Table Grid"/>
    <w:basedOn w:val="TableNormal"/>
    <w:uiPriority w:val="59"/>
    <w:rsid w:val="00603E73"/>
    <w:rPr>
      <w:rFonts w:eastAsiaTheme="minorEastAsia"/>
      <w:sz w:val="22"/>
      <w:szCs w:val="22"/>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D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unhideWhenUsed/>
    <w:rsid w:val="000B3DA3"/>
    <w:rPr>
      <w:color w:val="0000FF" w:themeColor="hyperlink"/>
      <w:u w:val="single"/>
    </w:rPr>
  </w:style>
  <w:style w:type="character" w:styleId="CommentReference">
    <w:name w:val="annotation reference"/>
    <w:basedOn w:val="DefaultParagraphFont"/>
    <w:uiPriority w:val="99"/>
    <w:semiHidden/>
    <w:unhideWhenUsed/>
    <w:rsid w:val="00D931C8"/>
    <w:rPr>
      <w:sz w:val="18"/>
      <w:szCs w:val="18"/>
    </w:rPr>
  </w:style>
  <w:style w:type="paragraph" w:styleId="CommentText">
    <w:name w:val="annotation text"/>
    <w:basedOn w:val="Normal"/>
    <w:link w:val="CommentTextChar"/>
    <w:uiPriority w:val="99"/>
    <w:semiHidden/>
    <w:unhideWhenUsed/>
    <w:rsid w:val="00D931C8"/>
  </w:style>
  <w:style w:type="character" w:customStyle="1" w:styleId="CommentTextChar">
    <w:name w:val="Comment Text Char"/>
    <w:basedOn w:val="DefaultParagraphFont"/>
    <w:link w:val="CommentText"/>
    <w:uiPriority w:val="99"/>
    <w:semiHidden/>
    <w:rsid w:val="00D931C8"/>
    <w:rPr>
      <w:sz w:val="24"/>
      <w:szCs w:val="24"/>
    </w:rPr>
  </w:style>
  <w:style w:type="paragraph" w:styleId="CommentSubject">
    <w:name w:val="annotation subject"/>
    <w:basedOn w:val="CommentText"/>
    <w:next w:val="CommentText"/>
    <w:link w:val="CommentSubjectChar"/>
    <w:uiPriority w:val="99"/>
    <w:semiHidden/>
    <w:unhideWhenUsed/>
    <w:rsid w:val="00D931C8"/>
    <w:rPr>
      <w:b/>
      <w:bCs/>
      <w:sz w:val="20"/>
      <w:szCs w:val="20"/>
    </w:rPr>
  </w:style>
  <w:style w:type="character" w:customStyle="1" w:styleId="CommentSubjectChar">
    <w:name w:val="Comment Subject Char"/>
    <w:basedOn w:val="CommentTextChar"/>
    <w:link w:val="CommentSubject"/>
    <w:uiPriority w:val="99"/>
    <w:semiHidden/>
    <w:rsid w:val="00D931C8"/>
    <w:rPr>
      <w:b/>
      <w:bCs/>
      <w:sz w:val="24"/>
      <w:szCs w:val="24"/>
    </w:rPr>
  </w:style>
  <w:style w:type="paragraph" w:styleId="BalloonText">
    <w:name w:val="Balloon Text"/>
    <w:basedOn w:val="Normal"/>
    <w:link w:val="BalloonTextChar"/>
    <w:uiPriority w:val="99"/>
    <w:semiHidden/>
    <w:unhideWhenUsed/>
    <w:rsid w:val="00D931C8"/>
    <w:rPr>
      <w:rFonts w:ascii="Lucida Grande" w:hAnsi="Lucida Grande"/>
      <w:sz w:val="18"/>
      <w:szCs w:val="18"/>
    </w:rPr>
  </w:style>
  <w:style w:type="character" w:customStyle="1" w:styleId="BalloonTextChar">
    <w:name w:val="Balloon Text Char"/>
    <w:basedOn w:val="DefaultParagraphFont"/>
    <w:link w:val="BalloonText"/>
    <w:uiPriority w:val="99"/>
    <w:semiHidden/>
    <w:rsid w:val="00D931C8"/>
    <w:rPr>
      <w:rFonts w:ascii="Lucida Grande" w:hAnsi="Lucida Grande"/>
      <w:sz w:val="18"/>
      <w:szCs w:val="18"/>
    </w:rPr>
  </w:style>
  <w:style w:type="paragraph" w:styleId="NoSpacing">
    <w:name w:val="No Spacing"/>
    <w:uiPriority w:val="1"/>
    <w:qFormat/>
    <w:rsid w:val="00603E73"/>
    <w:rPr>
      <w:rFonts w:eastAsiaTheme="minorEastAsia"/>
      <w:sz w:val="22"/>
      <w:szCs w:val="22"/>
      <w:lang w:eastAsia="zh-CN"/>
    </w:rPr>
  </w:style>
  <w:style w:type="table" w:styleId="TableGrid">
    <w:name w:val="Table Grid"/>
    <w:basedOn w:val="TableNormal"/>
    <w:uiPriority w:val="59"/>
    <w:rsid w:val="00603E73"/>
    <w:rPr>
      <w:rFonts w:eastAsiaTheme="minorEastAsia"/>
      <w:sz w:val="22"/>
      <w:szCs w:val="22"/>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cis.gvsu.edu/Academics/Honesty/" TargetMode="External"/><Relationship Id="rId15" Type="http://schemas.openxmlformats.org/officeDocument/2006/relationships/hyperlink" Target="http://www.cis.gvsu.edu/studentsupport/javaguide"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s.gvsu.edu/studentsupport/javaguid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2259</Words>
  <Characters>12880</Characters>
  <Application>Microsoft Macintosh Word</Application>
  <DocSecurity>0</DocSecurity>
  <Lines>107</Lines>
  <Paragraphs>30</Paragraphs>
  <ScaleCrop>false</ScaleCrop>
  <Company>Grand Valley State University</Company>
  <LinksUpToDate>false</LinksUpToDate>
  <CharactersWithSpaces>15109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Grissom</dc:creator>
  <cp:keywords/>
  <cp:lastModifiedBy>Roger Ferguson</cp:lastModifiedBy>
  <cp:revision>4</cp:revision>
  <cp:lastPrinted>2013-04-11T18:19:00Z</cp:lastPrinted>
  <dcterms:created xsi:type="dcterms:W3CDTF">2016-10-25T15:02:00Z</dcterms:created>
  <dcterms:modified xsi:type="dcterms:W3CDTF">2016-10-25T16:34:00Z</dcterms:modified>
</cp:coreProperties>
</file>